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CA72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Министерство образования Республики Беларусь</w:t>
      </w:r>
    </w:p>
    <w:p w14:paraId="5472530D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Учреждение образования</w:t>
      </w:r>
    </w:p>
    <w:p w14:paraId="40E8F92E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«Брестский государственный технический университет»</w:t>
      </w:r>
    </w:p>
    <w:p w14:paraId="44AC4349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Кафедра ИИТ</w:t>
      </w:r>
    </w:p>
    <w:p w14:paraId="1F9E1EB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00DFCA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3A12FF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9B8CB4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15C1CE5" w14:textId="77777777" w:rsidR="00BC3D7E" w:rsidRPr="00F53AC7" w:rsidRDefault="00BC3D7E" w:rsidP="00BC3D7E">
      <w:pPr>
        <w:rPr>
          <w:sz w:val="26"/>
          <w:szCs w:val="26"/>
        </w:rPr>
      </w:pPr>
    </w:p>
    <w:p w14:paraId="65CD4173" w14:textId="77777777" w:rsidR="00B47D5B" w:rsidRPr="00F53AC7" w:rsidRDefault="00B47D5B" w:rsidP="00BC3D7E">
      <w:pPr>
        <w:rPr>
          <w:sz w:val="26"/>
          <w:szCs w:val="26"/>
        </w:rPr>
      </w:pPr>
    </w:p>
    <w:p w14:paraId="0E54C4D4" w14:textId="77777777" w:rsidR="00B47D5B" w:rsidRPr="00F53AC7" w:rsidRDefault="00B47D5B" w:rsidP="008A3C91">
      <w:pPr>
        <w:rPr>
          <w:sz w:val="26"/>
          <w:szCs w:val="26"/>
        </w:rPr>
      </w:pPr>
    </w:p>
    <w:p w14:paraId="650FA9A4" w14:textId="77777777" w:rsidR="00BC3D7E" w:rsidRPr="00F53AC7" w:rsidRDefault="00BC3D7E" w:rsidP="003645D2">
      <w:pPr>
        <w:rPr>
          <w:sz w:val="26"/>
          <w:szCs w:val="26"/>
        </w:rPr>
      </w:pPr>
    </w:p>
    <w:p w14:paraId="24EBF45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B0A49F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C4225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366DB8C" w14:textId="571AB2A1" w:rsidR="00BC3D7E" w:rsidRPr="00F53AC7" w:rsidRDefault="00C108FC" w:rsidP="00BC3D7E">
      <w:pPr>
        <w:jc w:val="center"/>
        <w:rPr>
          <w:sz w:val="26"/>
          <w:szCs w:val="26"/>
          <w:lang w:val="en-US"/>
        </w:rPr>
      </w:pPr>
      <w:r w:rsidRPr="00F53AC7">
        <w:rPr>
          <w:sz w:val="26"/>
          <w:szCs w:val="26"/>
        </w:rPr>
        <w:t>Лабораторная работа №</w:t>
      </w:r>
      <w:r w:rsidR="00B55415" w:rsidRPr="00F53AC7">
        <w:rPr>
          <w:sz w:val="26"/>
          <w:szCs w:val="26"/>
          <w:lang w:val="en-US"/>
        </w:rPr>
        <w:t>2</w:t>
      </w:r>
    </w:p>
    <w:p w14:paraId="6C013F35" w14:textId="77777777" w:rsidR="00BC3D7E" w:rsidRPr="00F53AC7" w:rsidRDefault="006F29CC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По дисциплине: «</w:t>
      </w:r>
      <w:proofErr w:type="spellStart"/>
      <w:r w:rsidR="00CF5E53" w:rsidRPr="00F53AC7">
        <w:rPr>
          <w:sz w:val="26"/>
          <w:szCs w:val="26"/>
        </w:rPr>
        <w:t>ООТПиСП</w:t>
      </w:r>
      <w:proofErr w:type="spellEnd"/>
      <w:r w:rsidR="00BC3D7E" w:rsidRPr="00F53AC7">
        <w:rPr>
          <w:sz w:val="26"/>
          <w:szCs w:val="26"/>
        </w:rPr>
        <w:t>»</w:t>
      </w:r>
    </w:p>
    <w:p w14:paraId="06E2BAAF" w14:textId="08ABE08B" w:rsidR="00BC3D7E" w:rsidRPr="00F53AC7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Тема: «</w:t>
      </w:r>
      <w:r w:rsidR="00A24A1E">
        <w:rPr>
          <w:sz w:val="26"/>
          <w:szCs w:val="26"/>
          <w:lang w:val="ru-BY"/>
        </w:rPr>
        <w:t>Потоковые классы</w:t>
      </w:r>
      <w:r w:rsidR="00BC3D7E" w:rsidRPr="00F53AC7">
        <w:rPr>
          <w:sz w:val="26"/>
          <w:szCs w:val="26"/>
        </w:rPr>
        <w:t>»</w:t>
      </w:r>
    </w:p>
    <w:p w14:paraId="43208ABD" w14:textId="5F96130F" w:rsidR="00BC3D7E" w:rsidRPr="00F53AC7" w:rsidRDefault="006F29CC" w:rsidP="006F29CC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  <w:r w:rsidRPr="00F53AC7">
        <w:rPr>
          <w:sz w:val="26"/>
          <w:szCs w:val="26"/>
        </w:rPr>
        <w:t>Вариант №</w:t>
      </w:r>
      <w:r w:rsidR="00B55415" w:rsidRPr="00F53AC7">
        <w:rPr>
          <w:sz w:val="26"/>
          <w:szCs w:val="26"/>
          <w:lang w:val="en-US"/>
        </w:rPr>
        <w:t>3</w:t>
      </w:r>
    </w:p>
    <w:p w14:paraId="52775338" w14:textId="77777777" w:rsidR="00BC3D7E" w:rsidRPr="00F53AC7" w:rsidRDefault="00BC3D7E" w:rsidP="008E5F99">
      <w:pPr>
        <w:rPr>
          <w:sz w:val="26"/>
          <w:szCs w:val="26"/>
        </w:rPr>
      </w:pPr>
    </w:p>
    <w:p w14:paraId="46C06E06" w14:textId="77777777" w:rsidR="00FF69C9" w:rsidRPr="00F53AC7" w:rsidRDefault="00FF69C9" w:rsidP="008A3C91">
      <w:pPr>
        <w:rPr>
          <w:sz w:val="26"/>
          <w:szCs w:val="26"/>
        </w:rPr>
      </w:pPr>
    </w:p>
    <w:p w14:paraId="5F49BE7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B1D80E0" w14:textId="77777777" w:rsidR="00FF69C9" w:rsidRPr="00F53AC7" w:rsidRDefault="00FF69C9" w:rsidP="00BC3D7E">
      <w:pPr>
        <w:jc w:val="center"/>
        <w:rPr>
          <w:sz w:val="26"/>
          <w:szCs w:val="26"/>
        </w:rPr>
      </w:pPr>
    </w:p>
    <w:p w14:paraId="25E5E572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7FA0189B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BDCFC7A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27CEAC1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EABB03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B92FB20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</w:t>
      </w:r>
      <w:r w:rsidR="00BC3D7E" w:rsidRPr="00F53AC7">
        <w:rPr>
          <w:sz w:val="26"/>
          <w:szCs w:val="26"/>
        </w:rPr>
        <w:t>:</w:t>
      </w:r>
    </w:p>
    <w:p w14:paraId="30B8E4BA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</w:t>
      </w:r>
      <w:r w:rsidR="00C108FC" w:rsidRPr="00F53AC7">
        <w:rPr>
          <w:sz w:val="26"/>
          <w:szCs w:val="26"/>
        </w:rPr>
        <w:t xml:space="preserve"> 2</w:t>
      </w:r>
      <w:r w:rsidR="00BC3D7E" w:rsidRPr="00F53AC7">
        <w:rPr>
          <w:sz w:val="26"/>
          <w:szCs w:val="26"/>
        </w:rPr>
        <w:t xml:space="preserve"> курса</w:t>
      </w:r>
    </w:p>
    <w:p w14:paraId="402B6ED7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</w:t>
      </w:r>
      <w:r w:rsidR="00A96AA3" w:rsidRPr="00F53AC7">
        <w:rPr>
          <w:sz w:val="26"/>
          <w:szCs w:val="26"/>
        </w:rPr>
        <w:t>7</w:t>
      </w:r>
    </w:p>
    <w:p w14:paraId="5D47FB94" w14:textId="77777777" w:rsidR="00A96AA3" w:rsidRPr="00F53AC7" w:rsidRDefault="006F29CC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2D8B55ED" w14:textId="77777777" w:rsidR="00BC3D7E" w:rsidRPr="00F53AC7" w:rsidRDefault="00B43BCF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Проверил</w:t>
      </w:r>
      <w:r w:rsidR="00CF5E53" w:rsidRPr="00F53AC7">
        <w:rPr>
          <w:sz w:val="26"/>
          <w:szCs w:val="26"/>
        </w:rPr>
        <w:t>а</w:t>
      </w:r>
      <w:r w:rsidR="00BC3D7E" w:rsidRPr="00F53AC7">
        <w:rPr>
          <w:sz w:val="26"/>
          <w:szCs w:val="26"/>
        </w:rPr>
        <w:t>:</w:t>
      </w:r>
    </w:p>
    <w:p w14:paraId="556C33EC" w14:textId="77777777" w:rsidR="00BC3D7E" w:rsidRPr="00F53AC7" w:rsidRDefault="00CF5E53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Хацкевич М.В.</w:t>
      </w:r>
    </w:p>
    <w:p w14:paraId="3310C1DF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EA596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4D73E87B" w14:textId="77777777" w:rsidR="00FF69C9" w:rsidRPr="00F53AC7" w:rsidRDefault="00FF69C9" w:rsidP="00BC3D7E">
      <w:pPr>
        <w:rPr>
          <w:sz w:val="26"/>
          <w:szCs w:val="26"/>
        </w:rPr>
      </w:pPr>
    </w:p>
    <w:p w14:paraId="72AA9564" w14:textId="77777777" w:rsidR="00767CB6" w:rsidRPr="00F53AC7" w:rsidRDefault="00767CB6" w:rsidP="00BC3D7E">
      <w:pPr>
        <w:rPr>
          <w:sz w:val="26"/>
          <w:szCs w:val="26"/>
        </w:rPr>
      </w:pPr>
    </w:p>
    <w:p w14:paraId="15320DF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C4DD70E" w14:textId="77777777" w:rsidR="00BC3D7E" w:rsidRPr="00F53AC7" w:rsidRDefault="00BC3D7E" w:rsidP="008E5F99">
      <w:pPr>
        <w:rPr>
          <w:sz w:val="26"/>
          <w:szCs w:val="26"/>
        </w:rPr>
      </w:pPr>
    </w:p>
    <w:p w14:paraId="113FFB45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E974EF8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6DBD762E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186BA6BE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74E88D61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884B19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59D77F9" w14:textId="77777777" w:rsidR="00BC3D7E" w:rsidRPr="00F53AC7" w:rsidRDefault="003D6428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202</w:t>
      </w:r>
      <w:r w:rsidR="00674DB7" w:rsidRPr="00F53AC7">
        <w:rPr>
          <w:sz w:val="26"/>
          <w:szCs w:val="26"/>
        </w:rPr>
        <w:t>2</w:t>
      </w:r>
    </w:p>
    <w:p w14:paraId="751052F0" w14:textId="77777777" w:rsidR="009B730A" w:rsidRPr="00F53AC7" w:rsidRDefault="00BC3D7E" w:rsidP="00A96AA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br w:type="page"/>
      </w:r>
    </w:p>
    <w:p w14:paraId="0E4AA5F8" w14:textId="1B9C7522" w:rsidR="00A96AA3" w:rsidRPr="00F53AC7" w:rsidRDefault="00BC3D7E" w:rsidP="00A96A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lastRenderedPageBreak/>
        <w:t xml:space="preserve">Цель </w:t>
      </w:r>
      <w:proofErr w:type="gramStart"/>
      <w:r w:rsidRPr="00F53AC7">
        <w:rPr>
          <w:b/>
          <w:sz w:val="26"/>
          <w:szCs w:val="26"/>
        </w:rPr>
        <w:t xml:space="preserve">работы: </w:t>
      </w:r>
      <w:r w:rsidR="006F29CC" w:rsidRPr="00F53AC7">
        <w:rPr>
          <w:b/>
          <w:sz w:val="26"/>
          <w:szCs w:val="26"/>
        </w:rPr>
        <w:t xml:space="preserve"> </w:t>
      </w:r>
      <w:r w:rsidR="00F53AC7" w:rsidRPr="00F53AC7">
        <w:rPr>
          <w:sz w:val="26"/>
          <w:szCs w:val="26"/>
          <w:lang w:val="ru-BY"/>
        </w:rPr>
        <w:t>н</w:t>
      </w:r>
      <w:proofErr w:type="spellStart"/>
      <w:r w:rsidR="00F53AC7" w:rsidRPr="00F53AC7">
        <w:rPr>
          <w:sz w:val="26"/>
          <w:szCs w:val="26"/>
        </w:rPr>
        <w:t>аучиться</w:t>
      </w:r>
      <w:proofErr w:type="spellEnd"/>
      <w:proofErr w:type="gramEnd"/>
      <w:r w:rsidR="00F53AC7" w:rsidRPr="00F53AC7">
        <w:rPr>
          <w:sz w:val="26"/>
          <w:szCs w:val="26"/>
        </w:rPr>
        <w:t xml:space="preserve"> программировать ввод и вывод в С++, используя объекты потоковых классов стандартной библиотеки С++.</w:t>
      </w:r>
    </w:p>
    <w:p w14:paraId="5DC3FC17" w14:textId="77777777" w:rsidR="00B85DF9" w:rsidRPr="00F53AC7" w:rsidRDefault="00B47D5B" w:rsidP="00B85DF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Задание:</w:t>
      </w:r>
    </w:p>
    <w:p w14:paraId="2703D47E" w14:textId="698CE898" w:rsidR="002922A3" w:rsidRPr="00F53AC7" w:rsidRDefault="00B85DF9" w:rsidP="00B85DF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F53AC7">
        <w:rPr>
          <w:sz w:val="26"/>
          <w:szCs w:val="26"/>
        </w:rPr>
        <w:t>2.3) Напишите программу проверки "C"-программы на элементарные синтаксические ошибки, такие как несоответствие круглых, квадратных и фигурных скобок. Не забудьте о кавычках</w:t>
      </w:r>
    </w:p>
    <w:p w14:paraId="58FB9E31" w14:textId="77777777" w:rsidR="00CB557E" w:rsidRPr="00F53AC7" w:rsidRDefault="00CB557E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F53AC7">
        <w:rPr>
          <w:b/>
          <w:sz w:val="26"/>
          <w:szCs w:val="26"/>
        </w:rPr>
        <w:t>Код</w:t>
      </w:r>
      <w:r w:rsidRPr="00F53AC7">
        <w:rPr>
          <w:b/>
          <w:sz w:val="26"/>
          <w:szCs w:val="26"/>
          <w:lang w:val="en-US"/>
        </w:rPr>
        <w:t xml:space="preserve"> </w:t>
      </w:r>
      <w:r w:rsidRPr="00F53AC7">
        <w:rPr>
          <w:b/>
          <w:sz w:val="26"/>
          <w:szCs w:val="26"/>
        </w:rPr>
        <w:t>программы</w:t>
      </w:r>
      <w:r w:rsidRPr="00F53AC7">
        <w:rPr>
          <w:b/>
          <w:sz w:val="26"/>
          <w:szCs w:val="26"/>
          <w:lang w:val="en-US"/>
        </w:rPr>
        <w:t>:</w:t>
      </w:r>
    </w:p>
    <w:p w14:paraId="65FD6992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&lt;iostream&gt;</w:t>
      </w:r>
    </w:p>
    <w:p w14:paraId="45C7EBD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&gt;</w:t>
      </w:r>
    </w:p>
    <w:p w14:paraId="21B077B8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#include &lt;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sstream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&gt;</w:t>
      </w:r>
    </w:p>
    <w:p w14:paraId="09EDA00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using namespace std;</w:t>
      </w:r>
    </w:p>
    <w:p w14:paraId="7C21836F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2CBC376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//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Напишите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программу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проверки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"C" -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программы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на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элементарные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синтаксические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ошибки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, </w:t>
      </w:r>
    </w:p>
    <w:p w14:paraId="4BA74569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//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такие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как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несоответствие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круглых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,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квадратных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и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фигурных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скобок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.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Не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забудьте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о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кавычках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</w:p>
    <w:p w14:paraId="6B1EADCD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12FE7774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int 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main(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) {</w:t>
      </w:r>
    </w:p>
    <w:p w14:paraId="473958D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int a1 = 0, a2 = 0, b1 = 0, b2 = 0, c1 = 0, c2 = 0, k = 0;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int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= 0;</w:t>
      </w:r>
    </w:p>
    <w:p w14:paraId="7E12C0D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//a1, a2 - 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 )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 b1, b2 - [ ]; c1, c2 - { }; k - " ".</w:t>
      </w:r>
    </w:p>
    <w:p w14:paraId="307CFEE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ifstream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fin("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file.c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");</w:t>
      </w:r>
    </w:p>
    <w:p w14:paraId="464BB511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string word,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16E1C2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if 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(!fin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) {</w:t>
      </w:r>
    </w:p>
    <w:p w14:paraId="583AC8E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"File could not be opened."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23928D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exit(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1);</w:t>
      </w:r>
    </w:p>
    <w:p w14:paraId="45E1B14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7E5AC87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while 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(!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fin.eof</w:t>
      </w:r>
      <w:proofErr w:type="spellEnd"/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()) {</w:t>
      </w:r>
    </w:p>
    <w:p w14:paraId="7BC91E4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getline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fin, word);</w:t>
      </w:r>
    </w:p>
    <w:p w14:paraId="6D9B415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+= word + "\n";</w:t>
      </w:r>
    </w:p>
    <w:p w14:paraId="78258AD4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534BCF17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fin.close</w:t>
      </w:r>
      <w:proofErr w:type="spellEnd"/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();</w:t>
      </w:r>
    </w:p>
    <w:p w14:paraId="1E548AB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2C5B1EE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for (int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= 0;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 </w:t>
      </w:r>
      <w:proofErr w:type="spellStart"/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filecontents.length</w:t>
      </w:r>
      <w:proofErr w:type="spellEnd"/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();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++) {</w:t>
      </w:r>
    </w:p>
    <w:p w14:paraId="3EBE084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[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];</w:t>
      </w:r>
    </w:p>
    <w:p w14:paraId="1B5106C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switch (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filecontents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[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]) {</w:t>
      </w:r>
    </w:p>
    <w:p w14:paraId="0E7ED359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'(': a1++;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27EADE3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')': a2++;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40E1ABEA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'[': b1++;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2C8D10AB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']': b2++;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AC52FB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'{': c1++;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39C5214E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'}': c2++;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5A9B774A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case '"': k++;</w:t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break;</w:t>
      </w:r>
    </w:p>
    <w:p w14:paraId="193C367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36013763" w14:textId="5FB51584" w:rsid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41075FDD" w14:textId="52F5853D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30055AD7" w14:textId="587AB03D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75C7EE98" w14:textId="121946A4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6EB7BA25" w14:textId="196D22F7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0AE32B96" w14:textId="480BC267" w:rsidR="001962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062DCA01" w14:textId="77777777" w:rsidR="001962C7" w:rsidRPr="00F53AC7" w:rsidRDefault="001962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14:paraId="67B69C7E" w14:textId="25AB4103" w:rsidR="00F53AC7" w:rsidRPr="00F53AC7" w:rsidRDefault="00F53AC7" w:rsidP="000B1DED">
      <w:pPr>
        <w:widowControl/>
        <w:autoSpaceDE/>
        <w:autoSpaceDN/>
        <w:adjustRightInd/>
        <w:ind w:firstLine="708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if (a1 == a2 &amp;&amp; b1 == b2 &amp;&amp; c1 == c2 &amp;&amp; (k % 2) == 0) {</w:t>
      </w:r>
    </w:p>
    <w:p w14:paraId="639E6B3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"======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=[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No problems.]======="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4F83BD80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0C09AAE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else {</w:t>
      </w:r>
    </w:p>
    <w:p w14:paraId="69EDF366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cout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&lt;</w:t>
      </w:r>
      <w:proofErr w:type="gram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&lt;  "</w:t>
      </w:r>
      <w:proofErr w:type="gram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=======[Something is wrong (check parentheses).]=======" &lt;&lt; </w:t>
      </w:r>
      <w:proofErr w:type="spellStart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endl</w:t>
      </w:r>
      <w:proofErr w:type="spellEnd"/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;</w:t>
      </w:r>
    </w:p>
    <w:p w14:paraId="689F7295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}</w:t>
      </w:r>
    </w:p>
    <w:p w14:paraId="47FBB8DC" w14:textId="77777777" w:rsidR="00F53AC7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return 0;</w:t>
      </w:r>
    </w:p>
    <w:p w14:paraId="0AA3F46D" w14:textId="6E588C97" w:rsidR="002D0F86" w:rsidRPr="00F53AC7" w:rsidRDefault="00F53AC7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F53AC7">
        <w:rPr>
          <w:rFonts w:eastAsiaTheme="minorHAnsi"/>
          <w:color w:val="000000" w:themeColor="text1"/>
          <w:sz w:val="26"/>
          <w:szCs w:val="26"/>
          <w:lang w:val="en-US" w:eastAsia="en-US"/>
        </w:rPr>
        <w:t>}</w:t>
      </w:r>
    </w:p>
    <w:p w14:paraId="56167C75" w14:textId="5A40E1D2" w:rsidR="00F53AC7" w:rsidRDefault="00F53AC7" w:rsidP="00F53AC7">
      <w:pPr>
        <w:widowControl/>
        <w:autoSpaceDE/>
        <w:autoSpaceDN/>
        <w:adjustRightInd/>
        <w:rPr>
          <w:b/>
          <w:sz w:val="26"/>
          <w:szCs w:val="26"/>
          <w:lang w:val="ru-BY"/>
        </w:rPr>
      </w:pPr>
    </w:p>
    <w:p w14:paraId="06242995" w14:textId="6B213CDF" w:rsidR="006C6892" w:rsidRDefault="006C6892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ru-BY"/>
        </w:rPr>
        <w:t xml:space="preserve">Содержание файла </w:t>
      </w:r>
      <w:proofErr w:type="spellStart"/>
      <w:r w:rsidR="00D5353F">
        <w:rPr>
          <w:b/>
          <w:sz w:val="26"/>
          <w:szCs w:val="26"/>
          <w:lang w:val="en-US"/>
        </w:rPr>
        <w:t>f</w:t>
      </w:r>
      <w:r>
        <w:rPr>
          <w:b/>
          <w:sz w:val="26"/>
          <w:szCs w:val="26"/>
          <w:lang w:val="en-US"/>
        </w:rPr>
        <w:t>ile.c</w:t>
      </w:r>
      <w:proofErr w:type="spellEnd"/>
      <w:r>
        <w:rPr>
          <w:b/>
          <w:sz w:val="26"/>
          <w:szCs w:val="26"/>
          <w:lang w:val="en-US"/>
        </w:rPr>
        <w:t>:</w:t>
      </w:r>
    </w:p>
    <w:p w14:paraId="28ABF6CE" w14:textId="77777777" w:rsidR="00D5353F" w:rsidRDefault="00D5353F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</w:p>
    <w:p w14:paraId="17175346" w14:textId="3A129C5C" w:rsidR="00D5353F" w:rsidRPr="006C6892" w:rsidRDefault="00D5353F" w:rsidP="00F53AC7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 w:rsidRPr="00D5353F">
        <w:rPr>
          <w:b/>
          <w:noProof/>
          <w:sz w:val="26"/>
          <w:szCs w:val="26"/>
          <w:lang w:val="en-US"/>
        </w:rPr>
        <w:drawing>
          <wp:inline distT="0" distB="0" distL="0" distR="0" wp14:anchorId="77053A34" wp14:editId="61126986">
            <wp:extent cx="2638793" cy="1247949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4BB3C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Результат</w:t>
      </w:r>
      <w:r w:rsidR="002D0F86" w:rsidRPr="00F53AC7">
        <w:rPr>
          <w:b/>
          <w:sz w:val="26"/>
          <w:szCs w:val="26"/>
        </w:rPr>
        <w:t xml:space="preserve"> работы программы</w:t>
      </w:r>
      <w:r w:rsidRPr="00F53AC7">
        <w:rPr>
          <w:b/>
          <w:sz w:val="26"/>
          <w:szCs w:val="26"/>
        </w:rPr>
        <w:t>:</w:t>
      </w:r>
    </w:p>
    <w:p w14:paraId="37EFCB22" w14:textId="5D773856" w:rsidR="002D0F86" w:rsidRDefault="00D5353F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51BE6B44" wp14:editId="117F14A1">
            <wp:extent cx="3305175" cy="18288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92F02" w14:textId="34073B33" w:rsidR="003B5666" w:rsidRPr="00F53AC7" w:rsidRDefault="003B5666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045498D" wp14:editId="315C110F">
            <wp:extent cx="427672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A522" w14:textId="77777777" w:rsidR="002D0F86" w:rsidRPr="00F53AC7" w:rsidRDefault="002D0F86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</w:p>
    <w:p w14:paraId="01DBAB4C" w14:textId="49427D22" w:rsidR="002922A3" w:rsidRPr="00F53AC7" w:rsidRDefault="00B47D5B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t>Вывод:</w:t>
      </w:r>
      <w:r w:rsidR="002922A3" w:rsidRPr="00F53AC7">
        <w:rPr>
          <w:b/>
          <w:sz w:val="26"/>
          <w:szCs w:val="26"/>
        </w:rPr>
        <w:t xml:space="preserve"> </w:t>
      </w:r>
      <w:r w:rsidR="002922A3" w:rsidRPr="00F53AC7">
        <w:rPr>
          <w:sz w:val="26"/>
          <w:szCs w:val="26"/>
        </w:rPr>
        <w:t>я</w:t>
      </w:r>
      <w:r w:rsidR="00D61934" w:rsidRPr="00F53AC7">
        <w:rPr>
          <w:b/>
          <w:sz w:val="26"/>
          <w:szCs w:val="26"/>
        </w:rPr>
        <w:t xml:space="preserve"> </w:t>
      </w:r>
      <w:r w:rsidR="004160FC" w:rsidRPr="00F53AC7">
        <w:rPr>
          <w:sz w:val="26"/>
          <w:szCs w:val="26"/>
          <w:lang w:val="ru-BY"/>
        </w:rPr>
        <w:t>н</w:t>
      </w:r>
      <w:r w:rsidR="004160FC" w:rsidRPr="00F53AC7">
        <w:rPr>
          <w:sz w:val="26"/>
          <w:szCs w:val="26"/>
        </w:rPr>
        <w:t>аучи</w:t>
      </w:r>
      <w:r w:rsidR="004160FC">
        <w:rPr>
          <w:sz w:val="26"/>
          <w:szCs w:val="26"/>
          <w:lang w:val="ru-BY"/>
        </w:rPr>
        <w:t>л</w:t>
      </w:r>
      <w:r w:rsidR="004160FC" w:rsidRPr="00F53AC7">
        <w:rPr>
          <w:sz w:val="26"/>
          <w:szCs w:val="26"/>
        </w:rPr>
        <w:t>ся программировать ввод и вывод в С++, используя объекты потоковых классов стандартной библиотеки С++.</w:t>
      </w:r>
    </w:p>
    <w:p w14:paraId="634740F3" w14:textId="77777777" w:rsidR="00A96AA3" w:rsidRPr="00F53AC7" w:rsidRDefault="00A96AA3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p w14:paraId="3F9388EA" w14:textId="77777777" w:rsidR="00B47D5B" w:rsidRPr="00F53AC7" w:rsidRDefault="00B47D5B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14:paraId="19F8534D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sectPr w:rsidR="00A96AA3" w:rsidRPr="00F53AC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B1DED"/>
    <w:rsid w:val="0010473F"/>
    <w:rsid w:val="00122A85"/>
    <w:rsid w:val="00124530"/>
    <w:rsid w:val="00141815"/>
    <w:rsid w:val="0017044B"/>
    <w:rsid w:val="0017626C"/>
    <w:rsid w:val="00180E2C"/>
    <w:rsid w:val="001962C7"/>
    <w:rsid w:val="001F28AC"/>
    <w:rsid w:val="002440CB"/>
    <w:rsid w:val="00245BEA"/>
    <w:rsid w:val="0024717D"/>
    <w:rsid w:val="00247872"/>
    <w:rsid w:val="002922A3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B0E26"/>
    <w:rsid w:val="003B5666"/>
    <w:rsid w:val="003C3888"/>
    <w:rsid w:val="003C5C96"/>
    <w:rsid w:val="003D6428"/>
    <w:rsid w:val="003E0C65"/>
    <w:rsid w:val="003F2E83"/>
    <w:rsid w:val="004160FC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74DB7"/>
    <w:rsid w:val="006C1F27"/>
    <w:rsid w:val="006C6892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24A1E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55415"/>
    <w:rsid w:val="00B613F5"/>
    <w:rsid w:val="00B85DF9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5353F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53AC7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F05D"/>
  <w15:docId w15:val="{62325F26-5117-472E-8386-C10AE2DC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51D4-D44A-4F65-A8CA-DD34FDBB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45</cp:revision>
  <dcterms:created xsi:type="dcterms:W3CDTF">2019-09-14T14:07:00Z</dcterms:created>
  <dcterms:modified xsi:type="dcterms:W3CDTF">2022-04-20T07:30:00Z</dcterms:modified>
</cp:coreProperties>
</file>