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rPr>
          <w:sz w:val="28"/>
          <w:szCs w:val="28"/>
        </w:rPr>
      </w:pPr>
    </w:p>
    <w:p w:rsidR="00B47D5B" w:rsidRPr="008E5F99" w:rsidRDefault="00B47D5B" w:rsidP="00BC3D7E">
      <w:pPr>
        <w:rPr>
          <w:sz w:val="28"/>
          <w:szCs w:val="28"/>
        </w:rPr>
      </w:pPr>
    </w:p>
    <w:p w:rsidR="00B47D5B" w:rsidRPr="008E5F99" w:rsidRDefault="00B47D5B" w:rsidP="008A3C91">
      <w:pPr>
        <w:rPr>
          <w:sz w:val="28"/>
          <w:szCs w:val="28"/>
        </w:rPr>
      </w:pPr>
    </w:p>
    <w:p w:rsidR="00BC3D7E" w:rsidRPr="008E5F99" w:rsidRDefault="00BC3D7E" w:rsidP="003645D2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№1</w:t>
      </w:r>
    </w:p>
    <w:p w:rsidR="00BC3D7E" w:rsidRPr="008E5F99" w:rsidRDefault="006F29CC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proofErr w:type="spellStart"/>
      <w:r w:rsidR="00CF5E53">
        <w:rPr>
          <w:sz w:val="28"/>
          <w:szCs w:val="28"/>
        </w:rPr>
        <w:t>ООТПиСП</w:t>
      </w:r>
      <w:proofErr w:type="spellEnd"/>
      <w:r w:rsidR="00BC3D7E" w:rsidRPr="008E5F99">
        <w:rPr>
          <w:sz w:val="28"/>
          <w:szCs w:val="28"/>
        </w:rPr>
        <w:t>»</w:t>
      </w:r>
    </w:p>
    <w:p w:rsidR="00BC3D7E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CF5E53" w:rsidRPr="00CF5E53">
        <w:rPr>
          <w:sz w:val="28"/>
          <w:szCs w:val="28"/>
          <w:lang w:val="be-BY"/>
        </w:rPr>
        <w:t>Знакомство с Си++. Выполнение программы простой структуры</w:t>
      </w:r>
      <w:r w:rsidR="00BC3D7E" w:rsidRPr="008E5F99">
        <w:rPr>
          <w:sz w:val="28"/>
          <w:szCs w:val="28"/>
        </w:rPr>
        <w:t>»</w:t>
      </w:r>
    </w:p>
    <w:p w:rsidR="00BC3D7E" w:rsidRPr="00CF5E53" w:rsidRDefault="006F29CC" w:rsidP="006F29CC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CF5E53" w:rsidRPr="00CF5E53">
        <w:rPr>
          <w:sz w:val="28"/>
          <w:szCs w:val="28"/>
        </w:rPr>
        <w:t>4</w:t>
      </w:r>
    </w:p>
    <w:p w:rsidR="00BC3D7E" w:rsidRPr="008E5F99" w:rsidRDefault="00BC3D7E" w:rsidP="008E5F99">
      <w:pPr>
        <w:rPr>
          <w:sz w:val="28"/>
          <w:szCs w:val="28"/>
        </w:rPr>
      </w:pPr>
    </w:p>
    <w:p w:rsidR="00FF69C9" w:rsidRPr="008E5F99" w:rsidRDefault="00FF69C9" w:rsidP="008A3C91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</w:p>
    <w:p w:rsidR="00A96AA3" w:rsidRPr="00A96AA3" w:rsidRDefault="006F29CC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Комиссаров А.Е.</w:t>
      </w:r>
    </w:p>
    <w:p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CF5E53">
        <w:rPr>
          <w:sz w:val="28"/>
          <w:szCs w:val="28"/>
        </w:rPr>
        <w:t>а</w:t>
      </w:r>
      <w:r w:rsidR="00BC3D7E" w:rsidRPr="008E5F99">
        <w:rPr>
          <w:sz w:val="28"/>
          <w:szCs w:val="28"/>
        </w:rPr>
        <w:t>:</w:t>
      </w:r>
    </w:p>
    <w:p w:rsidR="00BC3D7E" w:rsidRPr="008E5F99" w:rsidRDefault="00CF5E53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Хацкевич М.В.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rPr>
          <w:sz w:val="28"/>
          <w:szCs w:val="28"/>
        </w:rPr>
      </w:pPr>
    </w:p>
    <w:p w:rsidR="00767CB6" w:rsidRPr="008E5F99" w:rsidRDefault="00767CB6" w:rsidP="00BC3D7E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8E5F99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3D6428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674DB7">
        <w:rPr>
          <w:sz w:val="28"/>
          <w:szCs w:val="28"/>
        </w:rPr>
        <w:t>2</w:t>
      </w:r>
      <w:bookmarkStart w:id="0" w:name="_GoBack"/>
      <w:bookmarkEnd w:id="0"/>
    </w:p>
    <w:p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:rsidR="00A96AA3" w:rsidRPr="006F29CC" w:rsidRDefault="00BC3D7E" w:rsidP="00A96AA3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 xml:space="preserve">Цель работы: </w:t>
      </w:r>
      <w:r w:rsidR="006F29CC" w:rsidRPr="006F29CC">
        <w:rPr>
          <w:b/>
          <w:sz w:val="28"/>
          <w:szCs w:val="28"/>
        </w:rPr>
        <w:t xml:space="preserve"> </w:t>
      </w:r>
      <w:r w:rsidR="00CF5E53">
        <w:rPr>
          <w:sz w:val="28"/>
          <w:szCs w:val="28"/>
        </w:rPr>
        <w:t>з</w:t>
      </w:r>
      <w:r w:rsidR="00CF5E53" w:rsidRPr="00CF5E53">
        <w:rPr>
          <w:sz w:val="28"/>
          <w:szCs w:val="28"/>
        </w:rPr>
        <w:t>накомство со средой программирования, создание, отладка и выполнение простой программы, содержащей ввод/вывод информации и простейшие вычисления.</w:t>
      </w:r>
    </w:p>
    <w:p w:rsidR="00A96AA3" w:rsidRPr="00A96AA3" w:rsidRDefault="00B47D5B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</w:p>
    <w:p w:rsidR="002922A3" w:rsidRPr="002922A3" w:rsidRDefault="002922A3" w:rsidP="002922A3">
      <w:pPr>
        <w:widowControl/>
        <w:autoSpaceDE/>
        <w:autoSpaceDN/>
        <w:adjustRightInd/>
        <w:rPr>
          <w:sz w:val="28"/>
          <w:szCs w:val="28"/>
        </w:rPr>
      </w:pPr>
      <w:r w:rsidRPr="002922A3">
        <w:rPr>
          <w:sz w:val="28"/>
          <w:szCs w:val="28"/>
        </w:rPr>
        <w:t xml:space="preserve">1. </w:t>
      </w:r>
      <w:r w:rsidRPr="002922A3">
        <w:rPr>
          <w:sz w:val="28"/>
          <w:szCs w:val="28"/>
        </w:rPr>
        <w:tab/>
        <w:t>Вычислить значение выражения при различных вещественных типах данных (</w:t>
      </w:r>
      <w:proofErr w:type="spellStart"/>
      <w:r w:rsidRPr="002922A3">
        <w:rPr>
          <w:sz w:val="28"/>
          <w:szCs w:val="28"/>
        </w:rPr>
        <w:t>float</w:t>
      </w:r>
      <w:proofErr w:type="spellEnd"/>
      <w:r w:rsidRPr="002922A3">
        <w:rPr>
          <w:sz w:val="28"/>
          <w:szCs w:val="28"/>
        </w:rPr>
        <w:t xml:space="preserve"> и </w:t>
      </w:r>
      <w:proofErr w:type="spellStart"/>
      <w:r w:rsidRPr="002922A3">
        <w:rPr>
          <w:sz w:val="28"/>
          <w:szCs w:val="28"/>
        </w:rPr>
        <w:t>double</w:t>
      </w:r>
      <w:proofErr w:type="spellEnd"/>
      <w:r w:rsidRPr="002922A3">
        <w:rPr>
          <w:sz w:val="28"/>
          <w:szCs w:val="28"/>
        </w:rPr>
        <w:t>). Вычисления следует выполнять с использованием промежуточных переменных. Сравнить и объяснить полученные результаты.</w:t>
      </w:r>
    </w:p>
    <w:p w:rsidR="002D0F86" w:rsidRDefault="002922A3" w:rsidP="002922A3">
      <w:pPr>
        <w:widowControl/>
        <w:autoSpaceDE/>
        <w:autoSpaceDN/>
        <w:adjustRightInd/>
        <w:rPr>
          <w:sz w:val="28"/>
          <w:szCs w:val="28"/>
        </w:rPr>
      </w:pPr>
      <w:r w:rsidRPr="002922A3">
        <w:rPr>
          <w:sz w:val="28"/>
          <w:szCs w:val="28"/>
        </w:rPr>
        <w:t xml:space="preserve">2. </w:t>
      </w:r>
      <w:r w:rsidRPr="002922A3">
        <w:rPr>
          <w:sz w:val="28"/>
          <w:szCs w:val="28"/>
        </w:rPr>
        <w:tab/>
        <w:t>Вычислить значения выражений. Объяснить полученные результаты.</w:t>
      </w:r>
    </w:p>
    <w:p w:rsidR="002922A3" w:rsidRDefault="002922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2922A3">
        <w:rPr>
          <w:b/>
          <w:noProof/>
          <w:sz w:val="28"/>
          <w:szCs w:val="28"/>
        </w:rPr>
        <w:drawing>
          <wp:inline distT="0" distB="0" distL="0" distR="0" wp14:anchorId="36ED947A" wp14:editId="4ADFA950">
            <wp:extent cx="6152515" cy="9029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7E" w:rsidRPr="00CF5E53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CF5E5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CF5E53">
        <w:rPr>
          <w:b/>
          <w:sz w:val="28"/>
          <w:szCs w:val="28"/>
          <w:lang w:val="en-US"/>
        </w:rPr>
        <w:t>: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math.h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stdio.h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iostream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iomanip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main() {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a;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float</w:t>
      </w:r>
      <w:proofErr w:type="gram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b1, x1, y1, z1;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double</w:t>
      </w:r>
      <w:proofErr w:type="gram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b2, x2, y2, z2;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a = 1000;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//=======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zadanie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1 float=======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b1 = 0.0001;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x1</w:t>
      </w:r>
      <w:proofErr w:type="gram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pow(a + b1, 3) - pow(a, 3);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y1 = 3 * a * </w:t>
      </w:r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pow(</w:t>
      </w:r>
      <w:proofErr w:type="gram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b1, 2) + pow(b1, 3) + 3 * a * a * b1;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z1 = x1 / y1;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::fixed &lt;&lt; "Result for Float: " &lt;&lt; z1 &lt;&lt;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//=============================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//===double====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b2 = 0.0001;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x2</w:t>
      </w:r>
      <w:proofErr w:type="gram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pow(a + b2, 3) - pow(a, 3);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y2 = 3 * a * </w:t>
      </w:r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pow(</w:t>
      </w:r>
      <w:proofErr w:type="gram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b2, 2) + pow(b2, 3) + 3 * a * a * b2;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z2 = x2 / y2;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::fixed &lt;&lt; "Result for Double: " &lt;&lt; z2 &lt;&lt;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//=============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//==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zadanie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2==</w:t>
      </w:r>
    </w:p>
    <w:p w:rsidR="002922A3" w:rsidRPr="00674DB7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674DB7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</w:t>
      </w:r>
      <w:r w:rsidRPr="00674DB7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</w:t>
      </w:r>
      <w:r w:rsidRPr="00674DB7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:rsidR="002922A3" w:rsidRPr="00674DB7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74DB7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bool</w:t>
      </w:r>
      <w:proofErr w:type="spellEnd"/>
      <w:proofErr w:type="gramEnd"/>
      <w:r w:rsidRPr="00674DB7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</w:t>
      </w:r>
      <w:r w:rsidRPr="00674DB7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 //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для</w:t>
      </w:r>
      <w:r w:rsidRPr="00674DB7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2) 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и</w:t>
      </w:r>
      <w:r w:rsidRPr="00674DB7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3)</w:t>
      </w:r>
    </w:p>
    <w:p w:rsidR="002922A3" w:rsidRPr="00674DB7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74DB7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"Enter n: </w:t>
      </w:r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";</w:t>
      </w:r>
      <w:proofErr w:type="gram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//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ввод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Н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&gt;&gt; n;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  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"Enter m: </w:t>
      </w:r>
      <w:proofErr w:type="gram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";</w:t>
      </w:r>
      <w:proofErr w:type="gram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//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ввод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М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&gt;&gt; m;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  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"1) n++ * m: " &lt;&lt; n++ * m &lt;&lt;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x = n++ &lt; m; //0-False, 1-True, 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нужно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для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2)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"2) n++ &lt; m: " &lt;&lt; x &lt;&lt;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x = m-- &gt; m; //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Для</w:t>
      </w: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3)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"3) m-- &gt; m: " &lt;&lt; x &lt;&lt;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2922A3" w:rsidRPr="002922A3" w:rsidRDefault="002922A3" w:rsidP="002922A3">
      <w:pPr>
        <w:widowControl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return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0; //потому что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Int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main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а не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Void</w:t>
      </w:r>
      <w:proofErr w:type="spellEnd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main</w:t>
      </w:r>
      <w:proofErr w:type="spellEnd"/>
    </w:p>
    <w:p w:rsidR="002D0F86" w:rsidRPr="002922A3" w:rsidRDefault="002922A3" w:rsidP="002922A3">
      <w:pPr>
        <w:widowControl/>
        <w:autoSpaceDE/>
        <w:autoSpaceDN/>
        <w:adjustRightInd/>
        <w:rPr>
          <w:rFonts w:ascii="Consolas" w:hAnsi="Consolas" w:cs="Arial"/>
          <w:b/>
          <w:color w:val="000000" w:themeColor="text1"/>
          <w:sz w:val="22"/>
          <w:szCs w:val="22"/>
        </w:rPr>
      </w:pPr>
      <w:r w:rsidRPr="002922A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:rsidR="002D0F86" w:rsidRPr="002D0F86" w:rsidRDefault="002D0F86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A96AA3" w:rsidRDefault="00A96A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>Результат</w:t>
      </w:r>
      <w:r w:rsidR="002D0F86">
        <w:rPr>
          <w:b/>
          <w:sz w:val="28"/>
          <w:szCs w:val="28"/>
        </w:rPr>
        <w:t xml:space="preserve"> работы программы</w:t>
      </w:r>
      <w:r w:rsidRPr="0017626C">
        <w:rPr>
          <w:b/>
          <w:sz w:val="28"/>
          <w:szCs w:val="28"/>
        </w:rPr>
        <w:t>:</w:t>
      </w:r>
    </w:p>
    <w:p w:rsidR="002D0F86" w:rsidRPr="00F641D3" w:rsidRDefault="002922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746649" cy="142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649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F86" w:rsidRPr="00F641D3" w:rsidRDefault="002D0F86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:rsidR="002922A3" w:rsidRPr="006F29CC" w:rsidRDefault="00B47D5B" w:rsidP="002922A3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A96AA3">
        <w:rPr>
          <w:b/>
          <w:sz w:val="28"/>
          <w:szCs w:val="28"/>
        </w:rPr>
        <w:t>Вывод:</w:t>
      </w:r>
      <w:r w:rsidR="002922A3">
        <w:rPr>
          <w:b/>
          <w:sz w:val="28"/>
          <w:szCs w:val="28"/>
        </w:rPr>
        <w:t xml:space="preserve"> </w:t>
      </w:r>
      <w:r w:rsidR="002922A3" w:rsidRPr="002922A3">
        <w:rPr>
          <w:sz w:val="28"/>
          <w:szCs w:val="28"/>
        </w:rPr>
        <w:t>я</w:t>
      </w:r>
      <w:r w:rsidR="00D61934">
        <w:rPr>
          <w:b/>
          <w:sz w:val="28"/>
          <w:szCs w:val="28"/>
        </w:rPr>
        <w:t xml:space="preserve"> </w:t>
      </w:r>
      <w:r w:rsidR="002922A3" w:rsidRPr="002922A3">
        <w:rPr>
          <w:sz w:val="28"/>
          <w:szCs w:val="28"/>
        </w:rPr>
        <w:t>о</w:t>
      </w:r>
      <w:r w:rsidR="002922A3">
        <w:rPr>
          <w:sz w:val="28"/>
          <w:szCs w:val="28"/>
        </w:rPr>
        <w:t>знакомился</w:t>
      </w:r>
      <w:r w:rsidR="002922A3" w:rsidRPr="00CF5E53">
        <w:rPr>
          <w:sz w:val="28"/>
          <w:szCs w:val="28"/>
        </w:rPr>
        <w:t xml:space="preserve"> со средой программирования, созда</w:t>
      </w:r>
      <w:r w:rsidR="002922A3">
        <w:rPr>
          <w:sz w:val="28"/>
          <w:szCs w:val="28"/>
        </w:rPr>
        <w:t>нием</w:t>
      </w:r>
      <w:r w:rsidR="002922A3" w:rsidRPr="00CF5E53">
        <w:rPr>
          <w:sz w:val="28"/>
          <w:szCs w:val="28"/>
        </w:rPr>
        <w:t>, отлад</w:t>
      </w:r>
      <w:r w:rsidR="002922A3">
        <w:rPr>
          <w:sz w:val="28"/>
          <w:szCs w:val="28"/>
        </w:rPr>
        <w:t>кой</w:t>
      </w:r>
      <w:r w:rsidR="002922A3" w:rsidRPr="00CF5E53">
        <w:rPr>
          <w:sz w:val="28"/>
          <w:szCs w:val="28"/>
        </w:rPr>
        <w:t xml:space="preserve"> и выполнение</w:t>
      </w:r>
      <w:r w:rsidR="002922A3">
        <w:rPr>
          <w:sz w:val="28"/>
          <w:szCs w:val="28"/>
        </w:rPr>
        <w:t>м</w:t>
      </w:r>
      <w:r w:rsidR="002922A3" w:rsidRPr="00CF5E53">
        <w:rPr>
          <w:sz w:val="28"/>
          <w:szCs w:val="28"/>
        </w:rPr>
        <w:t xml:space="preserve"> простой программы, содержащей ввод/вывод информации и простейшие вычисления.</w:t>
      </w:r>
    </w:p>
    <w:p w:rsidR="00A96AA3" w:rsidRDefault="00A96AA3" w:rsidP="002922A3">
      <w:pPr>
        <w:widowControl/>
        <w:autoSpaceDE/>
        <w:autoSpaceDN/>
        <w:adjustRightInd/>
        <w:spacing w:before="240"/>
        <w:rPr>
          <w:sz w:val="28"/>
          <w:szCs w:val="28"/>
        </w:rPr>
      </w:pPr>
    </w:p>
    <w:p w:rsidR="00B47D5B" w:rsidRPr="00D61934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A96AA3" w:rsidRPr="008E5F99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A96AA3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7626C"/>
    <w:rsid w:val="00180E2C"/>
    <w:rsid w:val="001F28AC"/>
    <w:rsid w:val="002440CB"/>
    <w:rsid w:val="00245BEA"/>
    <w:rsid w:val="0024717D"/>
    <w:rsid w:val="00247872"/>
    <w:rsid w:val="002922A3"/>
    <w:rsid w:val="002C475B"/>
    <w:rsid w:val="002D0F86"/>
    <w:rsid w:val="002F5DB7"/>
    <w:rsid w:val="00304BEB"/>
    <w:rsid w:val="0030599D"/>
    <w:rsid w:val="00310127"/>
    <w:rsid w:val="003274C1"/>
    <w:rsid w:val="00347F80"/>
    <w:rsid w:val="003645D2"/>
    <w:rsid w:val="003679FF"/>
    <w:rsid w:val="0037296E"/>
    <w:rsid w:val="00386010"/>
    <w:rsid w:val="003C3888"/>
    <w:rsid w:val="003C5C96"/>
    <w:rsid w:val="003D6428"/>
    <w:rsid w:val="003F2E83"/>
    <w:rsid w:val="0043084C"/>
    <w:rsid w:val="00447DFC"/>
    <w:rsid w:val="004639BC"/>
    <w:rsid w:val="00481656"/>
    <w:rsid w:val="004846CB"/>
    <w:rsid w:val="004E202C"/>
    <w:rsid w:val="004E78D4"/>
    <w:rsid w:val="004F7A49"/>
    <w:rsid w:val="00526A38"/>
    <w:rsid w:val="005737FD"/>
    <w:rsid w:val="0060014F"/>
    <w:rsid w:val="006531F4"/>
    <w:rsid w:val="00667D3B"/>
    <w:rsid w:val="00674DB7"/>
    <w:rsid w:val="006C1F27"/>
    <w:rsid w:val="006E1C84"/>
    <w:rsid w:val="006F0D28"/>
    <w:rsid w:val="006F29CC"/>
    <w:rsid w:val="00712FF3"/>
    <w:rsid w:val="00720258"/>
    <w:rsid w:val="00721F2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14033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CF5E53"/>
    <w:rsid w:val="00D61934"/>
    <w:rsid w:val="00D71C6A"/>
    <w:rsid w:val="00D817E1"/>
    <w:rsid w:val="00E130EB"/>
    <w:rsid w:val="00E53825"/>
    <w:rsid w:val="00E55788"/>
    <w:rsid w:val="00E62A05"/>
    <w:rsid w:val="00E72218"/>
    <w:rsid w:val="00EE5319"/>
    <w:rsid w:val="00EE5F17"/>
    <w:rsid w:val="00EF79FA"/>
    <w:rsid w:val="00F04F42"/>
    <w:rsid w:val="00F10E60"/>
    <w:rsid w:val="00F22885"/>
    <w:rsid w:val="00F641D3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325F26-5117-472E-8386-C10AE2DC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29C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29C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F51D4-D44A-4F65-A8CA-DD34FDBBE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Student</cp:lastModifiedBy>
  <cp:revision>33</cp:revision>
  <dcterms:created xsi:type="dcterms:W3CDTF">2019-09-14T14:07:00Z</dcterms:created>
  <dcterms:modified xsi:type="dcterms:W3CDTF">2022-03-23T11:18:00Z</dcterms:modified>
</cp:coreProperties>
</file>