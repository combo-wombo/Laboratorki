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B2C4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66DEDD6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0EE1585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7607E9B5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289DC39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765FF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EF780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F942A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7DD947" w14:textId="77777777" w:rsidR="00BC3D7E" w:rsidRDefault="00BC3D7E" w:rsidP="00BC3D7E">
      <w:pPr>
        <w:rPr>
          <w:sz w:val="26"/>
          <w:szCs w:val="26"/>
        </w:rPr>
      </w:pPr>
    </w:p>
    <w:p w14:paraId="57055ADF" w14:textId="77777777" w:rsidR="00B47D5B" w:rsidRPr="00B47D5B" w:rsidRDefault="00B47D5B" w:rsidP="00BC3D7E">
      <w:pPr>
        <w:rPr>
          <w:sz w:val="26"/>
          <w:szCs w:val="26"/>
        </w:rPr>
      </w:pPr>
    </w:p>
    <w:p w14:paraId="037C144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A23880B" w14:textId="77777777" w:rsidR="00B47D5B" w:rsidRPr="00B47D5B" w:rsidRDefault="00B47D5B" w:rsidP="008A3C91">
      <w:pPr>
        <w:rPr>
          <w:sz w:val="26"/>
          <w:szCs w:val="26"/>
        </w:rPr>
      </w:pPr>
    </w:p>
    <w:p w14:paraId="5026DF11" w14:textId="77777777" w:rsidR="00BC3D7E" w:rsidRPr="00B47D5B" w:rsidRDefault="00BC3D7E" w:rsidP="003645D2">
      <w:pPr>
        <w:rPr>
          <w:sz w:val="26"/>
          <w:szCs w:val="26"/>
        </w:rPr>
      </w:pPr>
    </w:p>
    <w:p w14:paraId="7E487D8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052CB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904B0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6592A11" w14:textId="289AFEE0" w:rsidR="003645D2" w:rsidRPr="006F607E" w:rsidRDefault="00924B2E" w:rsidP="00C668D2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Лабораторная работа №</w:t>
      </w:r>
      <w:r w:rsidR="006F607E">
        <w:rPr>
          <w:sz w:val="26"/>
          <w:szCs w:val="26"/>
          <w:lang w:val="en-US"/>
        </w:rPr>
        <w:t>3</w:t>
      </w:r>
    </w:p>
    <w:p w14:paraId="55AFBA12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 w:rsidR="0027604B">
        <w:rPr>
          <w:sz w:val="26"/>
          <w:szCs w:val="26"/>
        </w:rPr>
        <w:t>КСиС</w:t>
      </w:r>
      <w:proofErr w:type="spellEnd"/>
      <w:r w:rsidR="00BC3D7E" w:rsidRPr="00B47D5B">
        <w:rPr>
          <w:sz w:val="26"/>
          <w:szCs w:val="26"/>
        </w:rPr>
        <w:t>»</w:t>
      </w:r>
    </w:p>
    <w:p w14:paraId="518233F5" w14:textId="59BB2F11" w:rsidR="00BC3D7E" w:rsidRDefault="00745641" w:rsidP="0064709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6F607E" w:rsidRPr="006F607E">
        <w:rPr>
          <w:sz w:val="26"/>
          <w:szCs w:val="26"/>
        </w:rPr>
        <w:t>Макроопределения</w:t>
      </w:r>
      <w:r w:rsidR="00BC3D7E" w:rsidRPr="00B47D5B">
        <w:rPr>
          <w:sz w:val="26"/>
          <w:szCs w:val="26"/>
        </w:rPr>
        <w:t>»</w:t>
      </w:r>
    </w:p>
    <w:p w14:paraId="65F4E667" w14:textId="2208CC59" w:rsidR="00C668D2" w:rsidRPr="00C668D2" w:rsidRDefault="00C668D2" w:rsidP="0064709F">
      <w:pPr>
        <w:widowControl/>
        <w:autoSpaceDE/>
        <w:autoSpaceDN/>
        <w:adjustRightInd/>
        <w:jc w:val="center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Вариант №6</w:t>
      </w:r>
    </w:p>
    <w:p w14:paraId="0B101BA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02248D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6140D5E4" w14:textId="77777777" w:rsidR="00BC3D7E" w:rsidRDefault="00BC3D7E" w:rsidP="00BC3D7E">
      <w:pPr>
        <w:jc w:val="center"/>
        <w:rPr>
          <w:sz w:val="26"/>
          <w:szCs w:val="26"/>
        </w:rPr>
      </w:pPr>
    </w:p>
    <w:p w14:paraId="0F5A6D2A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1B1A95DD" w14:textId="77777777" w:rsidR="00FF69C9" w:rsidRPr="00B47D5B" w:rsidRDefault="00FF69C9" w:rsidP="008A3C91">
      <w:pPr>
        <w:rPr>
          <w:sz w:val="26"/>
          <w:szCs w:val="26"/>
        </w:rPr>
      </w:pPr>
    </w:p>
    <w:p w14:paraId="65F3FC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C1F2437" w14:textId="77777777" w:rsidR="00FF69C9" w:rsidRDefault="00FF69C9" w:rsidP="00BC3D7E">
      <w:pPr>
        <w:jc w:val="center"/>
        <w:rPr>
          <w:sz w:val="26"/>
          <w:szCs w:val="26"/>
        </w:rPr>
      </w:pPr>
    </w:p>
    <w:p w14:paraId="31BD3D3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43E1CAF5" w14:textId="77777777" w:rsidR="00BC3D7E" w:rsidRDefault="00BC3D7E" w:rsidP="00BC3D7E">
      <w:pPr>
        <w:jc w:val="center"/>
        <w:rPr>
          <w:sz w:val="26"/>
          <w:szCs w:val="26"/>
        </w:rPr>
      </w:pPr>
    </w:p>
    <w:p w14:paraId="4833F56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C59D5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D69C0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2E4F46A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Выполнил:</w:t>
      </w:r>
    </w:p>
    <w:p w14:paraId="34815E4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Студент 2 курса</w:t>
      </w:r>
    </w:p>
    <w:p w14:paraId="62098BA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Группы ПО-7</w:t>
      </w:r>
    </w:p>
    <w:p w14:paraId="233E52D1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Комиссаров А.Е.</w:t>
      </w:r>
    </w:p>
    <w:p w14:paraId="0A4CF223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44F1D61F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Савицкий Ю. В.</w:t>
      </w:r>
    </w:p>
    <w:p w14:paraId="0CB03FF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921B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2A7022" w14:textId="77777777" w:rsidR="00FF69C9" w:rsidRPr="00B47D5B" w:rsidRDefault="00FF69C9" w:rsidP="00BC3D7E">
      <w:pPr>
        <w:rPr>
          <w:sz w:val="26"/>
          <w:szCs w:val="26"/>
        </w:rPr>
      </w:pPr>
    </w:p>
    <w:p w14:paraId="571CA4D0" w14:textId="77777777" w:rsidR="00767CB6" w:rsidRPr="00B47D5B" w:rsidRDefault="00767CB6" w:rsidP="00BC3D7E">
      <w:pPr>
        <w:rPr>
          <w:sz w:val="26"/>
          <w:szCs w:val="26"/>
        </w:rPr>
      </w:pPr>
    </w:p>
    <w:p w14:paraId="00EB9EF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A3D8C8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5644A5A7" w14:textId="77777777" w:rsidR="00BC3D7E" w:rsidRPr="00B47D5B" w:rsidRDefault="00BC3D7E" w:rsidP="0064709F">
      <w:pPr>
        <w:rPr>
          <w:sz w:val="26"/>
          <w:szCs w:val="26"/>
        </w:rPr>
      </w:pPr>
    </w:p>
    <w:p w14:paraId="2293ED15" w14:textId="28FBDFAA" w:rsidR="00BC3D7E" w:rsidRDefault="00BC3D7E" w:rsidP="00BC3D7E">
      <w:pPr>
        <w:jc w:val="center"/>
        <w:rPr>
          <w:sz w:val="26"/>
          <w:szCs w:val="26"/>
        </w:rPr>
      </w:pPr>
    </w:p>
    <w:p w14:paraId="61C03806" w14:textId="77777777" w:rsidR="00C668D2" w:rsidRDefault="00C668D2" w:rsidP="00BC3D7E">
      <w:pPr>
        <w:jc w:val="center"/>
        <w:rPr>
          <w:sz w:val="26"/>
          <w:szCs w:val="26"/>
        </w:rPr>
      </w:pPr>
    </w:p>
    <w:p w14:paraId="1FFB0A4F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7CC73DB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2972DC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C33F9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96C8FED" w14:textId="6EB5BC9C" w:rsidR="00BC3D7E" w:rsidRPr="00C668D2" w:rsidRDefault="00DB38C0" w:rsidP="00BC3D7E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202</w:t>
      </w:r>
      <w:r w:rsidR="00C668D2">
        <w:rPr>
          <w:sz w:val="26"/>
          <w:szCs w:val="26"/>
          <w:lang w:val="ru-BY"/>
        </w:rPr>
        <w:t>2</w:t>
      </w:r>
    </w:p>
    <w:p w14:paraId="6C8D3E8E" w14:textId="0322C02A" w:rsidR="002A764B" w:rsidRDefault="00BC3D7E" w:rsidP="00C668D2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Pr="00C668D2">
        <w:rPr>
          <w:b/>
          <w:bCs/>
          <w:sz w:val="26"/>
          <w:szCs w:val="26"/>
        </w:rPr>
        <w:lastRenderedPageBreak/>
        <w:t>Цель</w:t>
      </w:r>
      <w:r w:rsidR="00C668D2">
        <w:rPr>
          <w:sz w:val="26"/>
          <w:szCs w:val="26"/>
          <w:lang w:val="ru-BY"/>
        </w:rPr>
        <w:t xml:space="preserve">: </w:t>
      </w:r>
      <w:r w:rsidR="006F607E">
        <w:rPr>
          <w:sz w:val="26"/>
          <w:szCs w:val="26"/>
          <w:lang w:val="ru-BY"/>
        </w:rPr>
        <w:t>и</w:t>
      </w:r>
      <w:r w:rsidR="006F607E" w:rsidRPr="006F607E">
        <w:rPr>
          <w:sz w:val="26"/>
          <w:szCs w:val="26"/>
          <w:lang w:val="ru-BY"/>
        </w:rPr>
        <w:t>зучить приемы разработки макроопределений и использования их в программах</w:t>
      </w:r>
      <w:r w:rsidR="0064709F" w:rsidRPr="0064709F">
        <w:rPr>
          <w:sz w:val="26"/>
          <w:szCs w:val="26"/>
        </w:rPr>
        <w:t>.</w:t>
      </w:r>
    </w:p>
    <w:p w14:paraId="01A5AF12" w14:textId="77777777" w:rsidR="0064709F" w:rsidRPr="0064709F" w:rsidRDefault="0064709F" w:rsidP="00C668D2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57F21181" w14:textId="77777777" w:rsidR="006F607E" w:rsidRPr="006F607E" w:rsidRDefault="006F607E" w:rsidP="006F607E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6F607E">
        <w:rPr>
          <w:sz w:val="26"/>
          <w:szCs w:val="26"/>
          <w:lang w:val="ru-BY"/>
        </w:rPr>
        <w:t>Написать макроопределение, реализующее функцию заданного преподавателем варианта</w:t>
      </w:r>
    </w:p>
    <w:p w14:paraId="57728ABE" w14:textId="77777777" w:rsidR="006F607E" w:rsidRDefault="006F607E" w:rsidP="006F607E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6F607E">
        <w:rPr>
          <w:sz w:val="26"/>
          <w:szCs w:val="26"/>
          <w:lang w:val="ru-BY"/>
        </w:rPr>
        <w:t>работы: Удалить все пробелы из строки символов</w:t>
      </w:r>
    </w:p>
    <w:p w14:paraId="2025EA1E" w14:textId="32007AC4" w:rsidR="0064709F" w:rsidRPr="00C7182B" w:rsidRDefault="0064709F" w:rsidP="006F607E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64709F">
        <w:rPr>
          <w:b/>
          <w:sz w:val="26"/>
          <w:szCs w:val="26"/>
        </w:rPr>
        <w:t>Код</w:t>
      </w:r>
      <w:r w:rsidRPr="00C7182B">
        <w:rPr>
          <w:b/>
          <w:sz w:val="26"/>
          <w:szCs w:val="26"/>
          <w:lang w:val="en-US"/>
        </w:rPr>
        <w:t xml:space="preserve"> </w:t>
      </w:r>
      <w:r w:rsidRPr="0064709F">
        <w:rPr>
          <w:b/>
          <w:sz w:val="26"/>
          <w:szCs w:val="26"/>
        </w:rPr>
        <w:t>программы</w:t>
      </w:r>
      <w:r w:rsidRPr="00C7182B">
        <w:rPr>
          <w:b/>
          <w:sz w:val="26"/>
          <w:szCs w:val="26"/>
          <w:lang w:val="en-US"/>
        </w:rPr>
        <w:t>:</w:t>
      </w:r>
    </w:p>
    <w:p w14:paraId="2048ED21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section .data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;Текстовые сообщения</w:t>
      </w:r>
    </w:p>
    <w:p w14:paraId="28BDDE9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entermsg db 'Enter your message: '</w:t>
      </w:r>
    </w:p>
    <w:p w14:paraId="1711D56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enlen equ $ - entermsg</w:t>
      </w:r>
    </w:p>
    <w:p w14:paraId="2235666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resultmsg db 0xa, 'Final result: '</w:t>
      </w:r>
    </w:p>
    <w:p w14:paraId="75A652E8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reslen equ $ - resultmsg</w:t>
      </w:r>
    </w:p>
    <w:p w14:paraId="08C7982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</w:t>
      </w:r>
    </w:p>
    <w:p w14:paraId="6C24CC0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myString db 'This is my input string'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;Строка, которую </w:t>
      </w:r>
    </w:p>
    <w:p w14:paraId="5AB45421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strlen equ $ - myString        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 будем обрабатывать</w:t>
      </w:r>
    </w:p>
    <w:p w14:paraId="530C4E5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</w:p>
    <w:p w14:paraId="1A25CC4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;==========================================</w:t>
      </w:r>
    </w:p>
    <w:p w14:paraId="371A788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</w:p>
    <w:p w14:paraId="0D8E26B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section .bss</w:t>
      </w:r>
    </w:p>
    <w:p w14:paraId="216EF366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buff resb strlen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;Зарезервируем буферную строку</w:t>
      </w:r>
    </w:p>
    <w:p w14:paraId="387C522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section .text</w:t>
      </w:r>
    </w:p>
    <w:p w14:paraId="146810D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global _start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;Точка входа</w:t>
      </w:r>
    </w:p>
    <w:p w14:paraId="775BA35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1195E4C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;======</w:t>
      </w: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====================================</w:t>
      </w:r>
    </w:p>
    <w:p w14:paraId="3E7735C2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;Макрос на вывод сообщения %1 длиной в %2</w:t>
      </w:r>
    </w:p>
    <w:p w14:paraId="7E56308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%macro printMsg 2   </w:t>
      </w:r>
    </w:p>
    <w:p w14:paraId="4B90E88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ebx, 1</w:t>
      </w:r>
    </w:p>
    <w:p w14:paraId="1135B7D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eax, 4  </w:t>
      </w:r>
    </w:p>
    <w:p w14:paraId="54DABEC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ecx, %1</w:t>
      </w:r>
    </w:p>
    <w:p w14:paraId="66D57B9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edx, %2</w:t>
      </w:r>
    </w:p>
    <w:p w14:paraId="26F2F22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int 0x80</w:t>
      </w:r>
    </w:p>
    <w:p w14:paraId="5141632A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%endmacro</w:t>
      </w:r>
    </w:p>
    <w:p w14:paraId="548632A6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;Конец макроопределения</w:t>
      </w:r>
    </w:p>
    <w:p w14:paraId="3B51F5D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;==========================================</w:t>
      </w:r>
    </w:p>
    <w:p w14:paraId="5250929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;Начало макроопределения, удаляющего все пробелы из строки</w:t>
      </w:r>
    </w:p>
    <w:p w14:paraId="78149D1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49DC882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%macro deleteSpaces 2</w:t>
      </w:r>
    </w:p>
    <w:p w14:paraId="2C60FEF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lea eax, [%1]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;Заносим адрес %1 в регистр eax.</w:t>
      </w:r>
    </w:p>
    <w:p w14:paraId="2023052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edi, buff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;Заносим буферную строку в edi.</w:t>
      </w:r>
    </w:p>
    <w:p w14:paraId="7A8A844F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esi, eax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;Заносим eax в esi и с ней будем работать.</w:t>
      </w:r>
    </w:p>
    <w:p w14:paraId="2F02B94B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ecx, %2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;Приравниваем ecx (счётчик цикла loop) к длине строки,</w:t>
      </w:r>
    </w:p>
    <w:p w14:paraId="168B4FF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                ; чтобы loop выполнился такое кол-во раз,</w:t>
      </w:r>
    </w:p>
    <w:p w14:paraId="798832F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                ; как и длина строки.</w:t>
      </w:r>
    </w:p>
    <w:p w14:paraId="79170A7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jmp check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;Прыжок в check.</w:t>
      </w:r>
    </w:p>
    <w:p w14:paraId="03F932A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0A18E5C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check:  mov al, ' '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;Заносим в al символ пробела, чтобы сравнить.</w:t>
      </w:r>
    </w:p>
    <w:p w14:paraId="78346E4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cmp [esi], al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;Сравниваем символ строки с пробелом.</w:t>
      </w:r>
    </w:p>
    <w:p w14:paraId="0E771886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jne copy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;Если они не равны, прыгаем в copy.</w:t>
      </w:r>
    </w:p>
    <w:p w14:paraId="09F47CD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je nxt 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;Если равны, переходим на следующий символ (прыгаем в nxt).</w:t>
      </w:r>
    </w:p>
    <w:p w14:paraId="0366D5E6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1B288118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nxt:    inc esi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;Переход на следующий символ исходной строки.</w:t>
      </w:r>
    </w:p>
    <w:p w14:paraId="7BED337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ab/>
        <w:t xml:space="preserve">      loop check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;Начинаем проверку следующего символа (прыжок в check).</w:t>
      </w:r>
    </w:p>
    <w:p w14:paraId="55DC031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ab/>
        <w:t xml:space="preserve">      jmp ext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;Если прыжок в check не произошёл, это значит что мы</w:t>
      </w:r>
    </w:p>
    <w:p w14:paraId="74707A3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ab/>
        <w:t xml:space="preserve">                    ; дошли до конца строки (регистр ecx стал равен нулю),</w:t>
      </w:r>
    </w:p>
    <w:p w14:paraId="1A0DE53B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ab/>
        <w:t xml:space="preserve">                    ; значит выходим из нашего макроопределения.</w:t>
      </w:r>
    </w:p>
    <w:p w14:paraId="221FBA1D" w14:textId="63D3CFB0" w:rsid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4FD38F51" w14:textId="022E045A" w:rsid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3A698FB7" w14:textId="7EBB40F6" w:rsid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70B81A4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3633AE6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lastRenderedPageBreak/>
        <w:t xml:space="preserve">copy:   mov al, [esi]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;Переносим из исходной строки символ в регистр al</w:t>
      </w:r>
    </w:p>
    <w:p w14:paraId="77B72E7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mov [edi], al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;Переносим из регистра al символ в буферную строку.</w:t>
      </w:r>
    </w:p>
    <w:p w14:paraId="497D6A4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inc edi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;Переходим на следующий символ буферной строки.</w:t>
      </w:r>
    </w:p>
    <w:p w14:paraId="6B63461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jmp nxt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;Прыжок в nxt.</w:t>
      </w:r>
    </w:p>
    <w:p w14:paraId="5A83C1F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ext: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;выход из макроопределения</w:t>
      </w:r>
    </w:p>
    <w:p w14:paraId="0BB4AE72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%endmacro</w:t>
      </w:r>
    </w:p>
    <w:p w14:paraId="2D95081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4964D298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    ;Таким образом мы скопировали каждый символ,</w:t>
      </w:r>
    </w:p>
    <w:p w14:paraId="3BEFE271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    ; который не является пробелом, в буферную строку.</w:t>
      </w:r>
    </w:p>
    <w:p w14:paraId="7CCEDEF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</w:p>
    <w:p w14:paraId="274D9D3A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;закончили макроопределение</w:t>
      </w:r>
    </w:p>
    <w:p w14:paraId="679583B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;==========================================</w:t>
      </w:r>
    </w:p>
    <w:p w14:paraId="6DEB3F4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;начало выполнения программы</w:t>
      </w:r>
    </w:p>
    <w:p w14:paraId="74E65B6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444E7B6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_start:</w:t>
      </w:r>
    </w:p>
    <w:p w14:paraId="11E1F72B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printMsg entermsg, enlen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;"Enter your message:"</w:t>
      </w:r>
    </w:p>
    <w:p w14:paraId="24D3D5AF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printMsg myString, strlen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;"This is my input string"</w:t>
      </w:r>
    </w:p>
    <w:p w14:paraId="6DB962BA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</w:t>
      </w:r>
    </w:p>
    <w:p w14:paraId="7C0D76B2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deleteSpaces myString, strlen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;собственно обработка строки</w:t>
      </w: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</w:t>
      </w:r>
    </w:p>
    <w:p w14:paraId="2B8F980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</w:t>
      </w:r>
    </w:p>
    <w:p w14:paraId="3EC921A2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printMsg resultmsg, reslen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;"Final result: "</w:t>
      </w:r>
    </w:p>
    <w:p w14:paraId="451C27C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printMsg buff, strlen  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;"Thisismyinputstring"</w:t>
      </w:r>
    </w:p>
    <w:p w14:paraId="642FEF83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1E04611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;завершение работы программы</w:t>
      </w:r>
    </w:p>
    <w:p w14:paraId="290D636F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ebx,0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;код выхода</w:t>
      </w:r>
    </w:p>
    <w:p w14:paraId="01AC560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eax,1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;(sys_exit)</w:t>
      </w:r>
    </w:p>
    <w:p w14:paraId="792C838B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int 80h     </w:t>
      </w:r>
      <w:r w:rsidRPr="00A562B0">
        <w:rPr>
          <w:rFonts w:ascii="Consolas" w:eastAsiaTheme="minorHAnsi" w:hAnsi="Consolas"/>
          <w:i/>
          <w:iCs/>
          <w:color w:val="767171" w:themeColor="background2" w:themeShade="80"/>
          <w:sz w:val="22"/>
          <w:szCs w:val="22"/>
          <w:lang w:val="ru-BY" w:eastAsia="en-US"/>
        </w:rPr>
        <w:t>;вызов ядра</w:t>
      </w:r>
    </w:p>
    <w:p w14:paraId="012E4415" w14:textId="72FCA864" w:rsidR="0064709F" w:rsidRDefault="0064709F" w:rsidP="00A562B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 xml:space="preserve">Результат </w:t>
      </w:r>
      <w:r w:rsidR="00A562B0">
        <w:rPr>
          <w:b/>
          <w:sz w:val="26"/>
          <w:szCs w:val="26"/>
          <w:lang w:val="ru-BY"/>
        </w:rPr>
        <w:t>работы программы</w:t>
      </w:r>
      <w:r w:rsidRPr="0064709F">
        <w:rPr>
          <w:b/>
          <w:sz w:val="26"/>
          <w:szCs w:val="26"/>
        </w:rPr>
        <w:t>:</w:t>
      </w:r>
    </w:p>
    <w:p w14:paraId="66F69977" w14:textId="3E9FBA23" w:rsidR="00C7182B" w:rsidRPr="00C7182B" w:rsidRDefault="00A562B0" w:rsidP="00DB38C0">
      <w:pPr>
        <w:widowControl/>
        <w:autoSpaceDE/>
        <w:autoSpaceDN/>
        <w:adjustRightInd/>
        <w:spacing w:before="240"/>
        <w:rPr>
          <w:b/>
          <w:sz w:val="26"/>
          <w:szCs w:val="26"/>
          <w:lang w:val="en-US"/>
        </w:rPr>
      </w:pPr>
      <w:r w:rsidRPr="00A562B0">
        <w:rPr>
          <w:b/>
          <w:sz w:val="26"/>
          <w:szCs w:val="26"/>
        </w:rPr>
        <w:drawing>
          <wp:inline distT="0" distB="0" distL="0" distR="0" wp14:anchorId="10B4AAA2" wp14:editId="4346F0B9">
            <wp:extent cx="4669155" cy="1085850"/>
            <wp:effectExtent l="19050" t="19050" r="1714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205" cy="1088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7182B">
        <w:rPr>
          <w:b/>
          <w:sz w:val="26"/>
          <w:szCs w:val="26"/>
        </w:rPr>
        <w:t xml:space="preserve">   </w:t>
      </w:r>
    </w:p>
    <w:p w14:paraId="1D6A6125" w14:textId="536FD7E5" w:rsidR="00B47D5B" w:rsidRPr="00A562B0" w:rsidRDefault="00B47D5B" w:rsidP="00DB38C0">
      <w:pPr>
        <w:widowControl/>
        <w:autoSpaceDE/>
        <w:autoSpaceDN/>
        <w:adjustRightInd/>
        <w:spacing w:before="240"/>
        <w:rPr>
          <w:sz w:val="26"/>
          <w:szCs w:val="26"/>
          <w:lang w:val="ru-BY"/>
        </w:rPr>
      </w:pPr>
      <w:r>
        <w:rPr>
          <w:sz w:val="28"/>
          <w:szCs w:val="28"/>
        </w:rPr>
        <w:t>Вывод:</w:t>
      </w:r>
      <w:r w:rsidR="00A562B0">
        <w:rPr>
          <w:sz w:val="28"/>
          <w:szCs w:val="28"/>
          <w:lang w:val="ru-BY"/>
        </w:rPr>
        <w:t xml:space="preserve"> я</w:t>
      </w:r>
      <w:r w:rsidR="006F0D28">
        <w:rPr>
          <w:sz w:val="28"/>
          <w:szCs w:val="28"/>
        </w:rPr>
        <w:t xml:space="preserve"> </w:t>
      </w:r>
      <w:r w:rsidR="00A562B0" w:rsidRPr="00A562B0">
        <w:rPr>
          <w:sz w:val="26"/>
          <w:szCs w:val="26"/>
        </w:rPr>
        <w:t>изучи</w:t>
      </w:r>
      <w:r w:rsidR="00A562B0">
        <w:rPr>
          <w:sz w:val="26"/>
          <w:szCs w:val="26"/>
          <w:lang w:val="ru-BY"/>
        </w:rPr>
        <w:t>л</w:t>
      </w:r>
      <w:r w:rsidR="00A562B0" w:rsidRPr="00A562B0">
        <w:rPr>
          <w:sz w:val="26"/>
          <w:szCs w:val="26"/>
        </w:rPr>
        <w:t xml:space="preserve"> при</w:t>
      </w:r>
      <w:r w:rsidR="00A562B0">
        <w:rPr>
          <w:sz w:val="26"/>
          <w:szCs w:val="26"/>
          <w:lang w:val="ru-BY"/>
        </w:rPr>
        <w:t>ё</w:t>
      </w:r>
      <w:r w:rsidR="00A562B0" w:rsidRPr="00A562B0">
        <w:rPr>
          <w:sz w:val="26"/>
          <w:szCs w:val="26"/>
        </w:rPr>
        <w:t>мы разработки макроопределений и использования их в программах</w:t>
      </w:r>
      <w:r w:rsidR="00A562B0">
        <w:rPr>
          <w:sz w:val="26"/>
          <w:szCs w:val="26"/>
          <w:lang w:val="ru-BY"/>
        </w:rPr>
        <w:t>.</w:t>
      </w:r>
    </w:p>
    <w:sectPr w:rsidR="00B47D5B" w:rsidRPr="00A562B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7963"/>
    <w:rsid w:val="0006598A"/>
    <w:rsid w:val="00083789"/>
    <w:rsid w:val="000A7FC9"/>
    <w:rsid w:val="000D46AC"/>
    <w:rsid w:val="000F5DC6"/>
    <w:rsid w:val="001012A7"/>
    <w:rsid w:val="00122A85"/>
    <w:rsid w:val="00124530"/>
    <w:rsid w:val="00141815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A764B"/>
    <w:rsid w:val="002C475B"/>
    <w:rsid w:val="002F5DB7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81656"/>
    <w:rsid w:val="004846CB"/>
    <w:rsid w:val="00492F14"/>
    <w:rsid w:val="004B5AE3"/>
    <w:rsid w:val="004E202C"/>
    <w:rsid w:val="004F7A49"/>
    <w:rsid w:val="0051328E"/>
    <w:rsid w:val="00526A38"/>
    <w:rsid w:val="005737FD"/>
    <w:rsid w:val="005840ED"/>
    <w:rsid w:val="005B1900"/>
    <w:rsid w:val="0060014F"/>
    <w:rsid w:val="0062288E"/>
    <w:rsid w:val="00646E23"/>
    <w:rsid w:val="0064709F"/>
    <w:rsid w:val="006846D6"/>
    <w:rsid w:val="006C0529"/>
    <w:rsid w:val="006C1F27"/>
    <w:rsid w:val="006E1C84"/>
    <w:rsid w:val="006F0D28"/>
    <w:rsid w:val="006F607E"/>
    <w:rsid w:val="00712FF3"/>
    <w:rsid w:val="00720258"/>
    <w:rsid w:val="007234CF"/>
    <w:rsid w:val="00745641"/>
    <w:rsid w:val="00750EB6"/>
    <w:rsid w:val="00767CB6"/>
    <w:rsid w:val="007B6100"/>
    <w:rsid w:val="007E77E0"/>
    <w:rsid w:val="00810C8B"/>
    <w:rsid w:val="0081703F"/>
    <w:rsid w:val="00823CD3"/>
    <w:rsid w:val="00852152"/>
    <w:rsid w:val="008606F4"/>
    <w:rsid w:val="00860C41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2B0"/>
    <w:rsid w:val="00A56C7D"/>
    <w:rsid w:val="00A57CBA"/>
    <w:rsid w:val="00A73B03"/>
    <w:rsid w:val="00A74486"/>
    <w:rsid w:val="00A83F4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3112D"/>
    <w:rsid w:val="00C34D34"/>
    <w:rsid w:val="00C668D2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7214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869E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D54F-F5DD-4E5C-95B2-ED64F25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12</cp:revision>
  <dcterms:created xsi:type="dcterms:W3CDTF">2020-03-16T18:14:00Z</dcterms:created>
  <dcterms:modified xsi:type="dcterms:W3CDTF">2022-04-13T10:24:00Z</dcterms:modified>
</cp:coreProperties>
</file>