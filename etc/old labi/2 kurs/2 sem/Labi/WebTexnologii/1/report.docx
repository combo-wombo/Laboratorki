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rPr>
          <w:sz w:val="28"/>
          <w:szCs w:val="28"/>
        </w:rPr>
      </w:pPr>
    </w:p>
    <w:p w:rsidR="00B47D5B" w:rsidRPr="008E5F99" w:rsidRDefault="00B47D5B" w:rsidP="00BC3D7E">
      <w:pPr>
        <w:rPr>
          <w:sz w:val="28"/>
          <w:szCs w:val="28"/>
        </w:rPr>
      </w:pPr>
    </w:p>
    <w:p w:rsidR="00B47D5B" w:rsidRPr="008E5F99" w:rsidRDefault="00B47D5B" w:rsidP="008A3C91">
      <w:pPr>
        <w:rPr>
          <w:sz w:val="28"/>
          <w:szCs w:val="28"/>
        </w:rPr>
      </w:pPr>
    </w:p>
    <w:p w:rsidR="00BC3D7E" w:rsidRPr="008E5F99" w:rsidRDefault="00BC3D7E" w:rsidP="003645D2">
      <w:pPr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C108FC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Лабораторная работа №1</w:t>
      </w:r>
    </w:p>
    <w:p w:rsidR="00BC3D7E" w:rsidRPr="008E5F99" w:rsidRDefault="006F29CC" w:rsidP="00BC3D7E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</w:t>
      </w:r>
      <w:r w:rsidR="009F40CC">
        <w:rPr>
          <w:sz w:val="28"/>
          <w:szCs w:val="28"/>
        </w:rPr>
        <w:t>Веб-технологии</w:t>
      </w:r>
      <w:r w:rsidR="00BC3D7E" w:rsidRPr="008E5F99">
        <w:rPr>
          <w:sz w:val="28"/>
          <w:szCs w:val="28"/>
        </w:rPr>
        <w:t>»</w:t>
      </w:r>
    </w:p>
    <w:p w:rsidR="00BC3D7E" w:rsidRDefault="00745641" w:rsidP="00BC3D7E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Тема: «</w:t>
      </w:r>
      <w:r w:rsidR="009F40CC" w:rsidRPr="009F40CC">
        <w:rPr>
          <w:sz w:val="28"/>
          <w:szCs w:val="28"/>
          <w:lang w:val="be-BY"/>
        </w:rPr>
        <w:t>Соз</w:t>
      </w:r>
      <w:r w:rsidR="009F40CC">
        <w:rPr>
          <w:sz w:val="28"/>
          <w:szCs w:val="28"/>
          <w:lang w:val="be-BY"/>
        </w:rPr>
        <w:t>дание интерфейса веб-приложений</w:t>
      </w:r>
      <w:r w:rsidR="00BC3D7E" w:rsidRPr="008E5F99">
        <w:rPr>
          <w:sz w:val="28"/>
          <w:szCs w:val="28"/>
        </w:rPr>
        <w:t>»</w:t>
      </w:r>
    </w:p>
    <w:p w:rsidR="00BC3D7E" w:rsidRPr="00CF5E53" w:rsidRDefault="006F29CC" w:rsidP="006F29CC">
      <w:pPr>
        <w:widowControl/>
        <w:autoSpaceDE/>
        <w:autoSpaceDN/>
        <w:adjustRightInd/>
        <w:jc w:val="center"/>
        <w:rPr>
          <w:sz w:val="28"/>
          <w:szCs w:val="28"/>
        </w:rPr>
      </w:pPr>
      <w:r>
        <w:rPr>
          <w:sz w:val="28"/>
          <w:szCs w:val="28"/>
        </w:rPr>
        <w:t>Вариант №</w:t>
      </w:r>
      <w:r w:rsidR="009F40CC">
        <w:rPr>
          <w:sz w:val="28"/>
          <w:szCs w:val="28"/>
        </w:rPr>
        <w:t>6</w:t>
      </w:r>
    </w:p>
    <w:p w:rsidR="00BC3D7E" w:rsidRPr="008E5F99" w:rsidRDefault="00BC3D7E" w:rsidP="008E5F99">
      <w:pPr>
        <w:rPr>
          <w:sz w:val="28"/>
          <w:szCs w:val="28"/>
        </w:rPr>
      </w:pPr>
    </w:p>
    <w:p w:rsidR="00FF69C9" w:rsidRPr="008E5F99" w:rsidRDefault="00FF69C9" w:rsidP="008A3C91">
      <w:pPr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FF69C9" w:rsidRPr="008E5F99" w:rsidRDefault="00FF69C9" w:rsidP="00BC3D7E">
      <w:pPr>
        <w:jc w:val="center"/>
        <w:rPr>
          <w:sz w:val="28"/>
          <w:szCs w:val="28"/>
        </w:rPr>
      </w:pPr>
    </w:p>
    <w:p w:rsidR="00B47D5B" w:rsidRPr="008E5F99" w:rsidRDefault="00B47D5B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47D5B" w:rsidRPr="008E5F99" w:rsidRDefault="00B47D5B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BC3D7E" w:rsidRPr="008E5F99">
        <w:rPr>
          <w:sz w:val="28"/>
          <w:szCs w:val="28"/>
        </w:rPr>
        <w:t>:</w:t>
      </w:r>
    </w:p>
    <w:p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C108FC" w:rsidRPr="008E5F99">
        <w:rPr>
          <w:sz w:val="28"/>
          <w:szCs w:val="28"/>
        </w:rPr>
        <w:t xml:space="preserve"> 2</w:t>
      </w:r>
      <w:r w:rsidR="00BC3D7E" w:rsidRPr="008E5F99">
        <w:rPr>
          <w:sz w:val="28"/>
          <w:szCs w:val="28"/>
        </w:rPr>
        <w:t xml:space="preserve"> курса</w:t>
      </w:r>
    </w:p>
    <w:p w:rsidR="00BC3D7E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Группы ПО-</w:t>
      </w:r>
      <w:r w:rsidR="00A96AA3">
        <w:rPr>
          <w:sz w:val="28"/>
          <w:szCs w:val="28"/>
        </w:rPr>
        <w:t>7</w:t>
      </w:r>
    </w:p>
    <w:p w:rsidR="00A96AA3" w:rsidRPr="00A96AA3" w:rsidRDefault="006F29CC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Комиссаров А.Е.</w:t>
      </w:r>
    </w:p>
    <w:p w:rsidR="00BC3D7E" w:rsidRPr="008E5F99" w:rsidRDefault="00B43BCF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</w:t>
      </w:r>
      <w:r w:rsidR="00CF5E53">
        <w:rPr>
          <w:sz w:val="28"/>
          <w:szCs w:val="28"/>
        </w:rPr>
        <w:t>а</w:t>
      </w:r>
      <w:r w:rsidR="00BC3D7E" w:rsidRPr="008E5F99">
        <w:rPr>
          <w:sz w:val="28"/>
          <w:szCs w:val="28"/>
        </w:rPr>
        <w:t>:</w:t>
      </w:r>
    </w:p>
    <w:p w:rsidR="00BC3D7E" w:rsidRPr="008E5F99" w:rsidRDefault="009F40CC" w:rsidP="00BC3D7E">
      <w:pPr>
        <w:ind w:left="6946"/>
        <w:rPr>
          <w:sz w:val="28"/>
          <w:szCs w:val="28"/>
        </w:rPr>
      </w:pPr>
      <w:proofErr w:type="spellStart"/>
      <w:r>
        <w:rPr>
          <w:sz w:val="28"/>
          <w:szCs w:val="28"/>
        </w:rPr>
        <w:t>Михняев</w:t>
      </w:r>
      <w:proofErr w:type="spellEnd"/>
      <w:r>
        <w:rPr>
          <w:sz w:val="28"/>
          <w:szCs w:val="28"/>
        </w:rPr>
        <w:t xml:space="preserve"> А.Л.</w:t>
      </w: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FF69C9" w:rsidRPr="008E5F99" w:rsidRDefault="00FF69C9" w:rsidP="00BC3D7E">
      <w:pPr>
        <w:rPr>
          <w:sz w:val="28"/>
          <w:szCs w:val="28"/>
        </w:rPr>
      </w:pPr>
    </w:p>
    <w:p w:rsidR="00767CB6" w:rsidRPr="008E5F99" w:rsidRDefault="00767CB6" w:rsidP="00BC3D7E">
      <w:pPr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8E5F99">
      <w:pPr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47D5B" w:rsidRPr="008E5F99" w:rsidRDefault="00B47D5B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3D6428" w:rsidP="00BC3D7E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A96AA3">
        <w:rPr>
          <w:sz w:val="28"/>
          <w:szCs w:val="28"/>
        </w:rPr>
        <w:t>1</w:t>
      </w:r>
    </w:p>
    <w:p w:rsidR="009B730A" w:rsidRPr="008E5F99" w:rsidRDefault="00BC3D7E" w:rsidP="00A96AA3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br w:type="page"/>
      </w:r>
    </w:p>
    <w:p w:rsidR="00A96AA3" w:rsidRPr="009F40CC" w:rsidRDefault="00BC3D7E" w:rsidP="00A96AA3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A96AA3">
        <w:rPr>
          <w:b/>
          <w:sz w:val="28"/>
          <w:szCs w:val="28"/>
        </w:rPr>
        <w:lastRenderedPageBreak/>
        <w:t xml:space="preserve">Цель работы: </w:t>
      </w:r>
      <w:r w:rsidR="006F29CC" w:rsidRPr="006F29CC">
        <w:rPr>
          <w:b/>
          <w:sz w:val="28"/>
          <w:szCs w:val="28"/>
        </w:rPr>
        <w:t xml:space="preserve"> </w:t>
      </w:r>
      <w:r w:rsidR="009F40CC">
        <w:rPr>
          <w:sz w:val="28"/>
          <w:szCs w:val="28"/>
        </w:rPr>
        <w:t xml:space="preserve">освоить основные способы вёрстки и создания веб-приложений. Научиться создавать формы с отправкой информации </w:t>
      </w:r>
      <w:proofErr w:type="gramStart"/>
      <w:r w:rsidR="009F40CC">
        <w:rPr>
          <w:sz w:val="28"/>
          <w:szCs w:val="28"/>
        </w:rPr>
        <w:t>на</w:t>
      </w:r>
      <w:proofErr w:type="gramEnd"/>
      <w:r w:rsidR="009F40CC">
        <w:rPr>
          <w:sz w:val="28"/>
          <w:szCs w:val="28"/>
        </w:rPr>
        <w:t xml:space="preserve"> другой </w:t>
      </w:r>
      <w:r w:rsidR="009F40CC">
        <w:rPr>
          <w:sz w:val="28"/>
          <w:szCs w:val="28"/>
          <w:lang w:val="en-US"/>
        </w:rPr>
        <w:t>URL</w:t>
      </w:r>
      <w:r w:rsidR="009F40CC">
        <w:rPr>
          <w:sz w:val="28"/>
          <w:szCs w:val="28"/>
        </w:rPr>
        <w:t>.</w:t>
      </w:r>
    </w:p>
    <w:p w:rsidR="00A96AA3" w:rsidRPr="00A96AA3" w:rsidRDefault="00B47D5B" w:rsidP="00A96AA3">
      <w:pPr>
        <w:widowControl/>
        <w:autoSpaceDE/>
        <w:autoSpaceDN/>
        <w:adjustRightInd/>
        <w:spacing w:before="240"/>
        <w:rPr>
          <w:b/>
          <w:sz w:val="28"/>
          <w:szCs w:val="28"/>
        </w:rPr>
      </w:pPr>
      <w:r w:rsidRPr="00A96AA3">
        <w:rPr>
          <w:b/>
          <w:sz w:val="28"/>
          <w:szCs w:val="28"/>
        </w:rPr>
        <w:t>Задание:</w:t>
      </w:r>
    </w:p>
    <w:p w:rsidR="009F40CC" w:rsidRPr="009F40CC" w:rsidRDefault="009F40CC" w:rsidP="009F40CC">
      <w:pPr>
        <w:widowControl/>
        <w:autoSpaceDE/>
        <w:autoSpaceDN/>
        <w:adjustRightInd/>
        <w:ind w:firstLine="708"/>
        <w:jc w:val="both"/>
        <w:rPr>
          <w:sz w:val="28"/>
          <w:szCs w:val="28"/>
        </w:rPr>
      </w:pPr>
      <w:r w:rsidRPr="009F40CC">
        <w:rPr>
          <w:sz w:val="28"/>
          <w:szCs w:val="28"/>
        </w:rPr>
        <w:t xml:space="preserve">1. Установить и настроить локальный </w:t>
      </w:r>
      <w:proofErr w:type="spellStart"/>
      <w:r w:rsidRPr="009F40CC">
        <w:rPr>
          <w:sz w:val="28"/>
          <w:szCs w:val="28"/>
        </w:rPr>
        <w:t>web</w:t>
      </w:r>
      <w:proofErr w:type="spellEnd"/>
      <w:r w:rsidRPr="009F40CC">
        <w:rPr>
          <w:sz w:val="28"/>
          <w:szCs w:val="28"/>
        </w:rPr>
        <w:t xml:space="preserve"> сервер. Возможно</w:t>
      </w:r>
    </w:p>
    <w:p w:rsidR="009F40CC" w:rsidRPr="009F40CC" w:rsidRDefault="009F40CC" w:rsidP="009F40CC">
      <w:pPr>
        <w:widowControl/>
        <w:autoSpaceDE/>
        <w:autoSpaceDN/>
        <w:adjustRightInd/>
        <w:jc w:val="both"/>
        <w:rPr>
          <w:sz w:val="28"/>
          <w:szCs w:val="28"/>
        </w:rPr>
      </w:pPr>
      <w:r w:rsidRPr="009F40CC">
        <w:rPr>
          <w:sz w:val="28"/>
          <w:szCs w:val="28"/>
        </w:rPr>
        <w:t>использование виртуальных машин (</w:t>
      </w:r>
      <w:proofErr w:type="spellStart"/>
      <w:r w:rsidRPr="009F40CC">
        <w:rPr>
          <w:sz w:val="28"/>
          <w:szCs w:val="28"/>
        </w:rPr>
        <w:t>Docker</w:t>
      </w:r>
      <w:proofErr w:type="spellEnd"/>
      <w:r w:rsidRPr="009F40CC">
        <w:rPr>
          <w:sz w:val="28"/>
          <w:szCs w:val="28"/>
        </w:rPr>
        <w:t xml:space="preserve">, </w:t>
      </w:r>
      <w:proofErr w:type="spellStart"/>
      <w:r w:rsidRPr="009F40CC">
        <w:rPr>
          <w:sz w:val="28"/>
          <w:szCs w:val="28"/>
        </w:rPr>
        <w:t>Vagrant</w:t>
      </w:r>
      <w:proofErr w:type="spellEnd"/>
      <w:r w:rsidRPr="009F40CC">
        <w:rPr>
          <w:sz w:val="28"/>
          <w:szCs w:val="28"/>
        </w:rPr>
        <w:t xml:space="preserve">, </w:t>
      </w:r>
      <w:proofErr w:type="spellStart"/>
      <w:r w:rsidRPr="009F40CC">
        <w:rPr>
          <w:sz w:val="28"/>
          <w:szCs w:val="28"/>
        </w:rPr>
        <w:t>VirtualBox</w:t>
      </w:r>
      <w:proofErr w:type="spellEnd"/>
      <w:r w:rsidRPr="009F40CC">
        <w:rPr>
          <w:sz w:val="28"/>
          <w:szCs w:val="28"/>
        </w:rPr>
        <w:t xml:space="preserve"> и т.д.)</w:t>
      </w:r>
    </w:p>
    <w:p w:rsidR="009F40CC" w:rsidRPr="009F40CC" w:rsidRDefault="009F40CC" w:rsidP="009F40CC">
      <w:pPr>
        <w:widowControl/>
        <w:autoSpaceDE/>
        <w:autoSpaceDN/>
        <w:adjustRightInd/>
        <w:ind w:firstLine="708"/>
        <w:jc w:val="both"/>
        <w:rPr>
          <w:sz w:val="28"/>
          <w:szCs w:val="28"/>
        </w:rPr>
      </w:pPr>
      <w:r w:rsidRPr="009F40CC">
        <w:rPr>
          <w:sz w:val="28"/>
          <w:szCs w:val="28"/>
        </w:rPr>
        <w:t>2. Сверстать форму, используя только HTML 5 и CSS 3. Форма</w:t>
      </w:r>
    </w:p>
    <w:p w:rsidR="009F40CC" w:rsidRPr="009F40CC" w:rsidRDefault="009F40CC" w:rsidP="009F40CC">
      <w:pPr>
        <w:widowControl/>
        <w:autoSpaceDE/>
        <w:autoSpaceDN/>
        <w:adjustRightInd/>
        <w:jc w:val="both"/>
        <w:rPr>
          <w:sz w:val="28"/>
          <w:szCs w:val="28"/>
        </w:rPr>
      </w:pPr>
      <w:r w:rsidRPr="009F40CC">
        <w:rPr>
          <w:sz w:val="28"/>
          <w:szCs w:val="28"/>
        </w:rPr>
        <w:t xml:space="preserve">должна быть полностью функциональна и способна отправить данные </w:t>
      </w:r>
      <w:proofErr w:type="gramStart"/>
      <w:r w:rsidRPr="009F40CC">
        <w:rPr>
          <w:sz w:val="28"/>
          <w:szCs w:val="28"/>
        </w:rPr>
        <w:t>на</w:t>
      </w:r>
      <w:proofErr w:type="gramEnd"/>
    </w:p>
    <w:p w:rsidR="009F40CC" w:rsidRPr="009F40CC" w:rsidRDefault="009F40CC" w:rsidP="009F40CC">
      <w:pPr>
        <w:widowControl/>
        <w:autoSpaceDE/>
        <w:autoSpaceDN/>
        <w:adjustRightInd/>
        <w:jc w:val="both"/>
        <w:rPr>
          <w:sz w:val="28"/>
          <w:szCs w:val="28"/>
        </w:rPr>
      </w:pPr>
      <w:proofErr w:type="gramStart"/>
      <w:r w:rsidRPr="009F40CC">
        <w:rPr>
          <w:sz w:val="28"/>
          <w:szCs w:val="28"/>
        </w:rPr>
        <w:t>указанный</w:t>
      </w:r>
      <w:proofErr w:type="gramEnd"/>
      <w:r w:rsidRPr="009F40CC">
        <w:rPr>
          <w:sz w:val="28"/>
          <w:szCs w:val="28"/>
        </w:rPr>
        <w:t xml:space="preserve"> преподавателем URL.</w:t>
      </w:r>
    </w:p>
    <w:p w:rsidR="009F40CC" w:rsidRPr="009F40CC" w:rsidRDefault="009F40CC" w:rsidP="009F40CC">
      <w:pPr>
        <w:widowControl/>
        <w:autoSpaceDE/>
        <w:autoSpaceDN/>
        <w:adjustRightInd/>
        <w:jc w:val="both"/>
        <w:rPr>
          <w:sz w:val="28"/>
          <w:szCs w:val="28"/>
        </w:rPr>
      </w:pPr>
      <w:r w:rsidRPr="009F40CC">
        <w:rPr>
          <w:sz w:val="28"/>
          <w:szCs w:val="28"/>
        </w:rPr>
        <w:t xml:space="preserve">Сверстать </w:t>
      </w:r>
      <w:proofErr w:type="spellStart"/>
      <w:r w:rsidRPr="009F40CC">
        <w:rPr>
          <w:sz w:val="28"/>
          <w:szCs w:val="28"/>
        </w:rPr>
        <w:t>неоходимо</w:t>
      </w:r>
      <w:proofErr w:type="spellEnd"/>
      <w:r w:rsidRPr="009F40CC">
        <w:rPr>
          <w:sz w:val="28"/>
          <w:szCs w:val="28"/>
        </w:rPr>
        <w:t xml:space="preserve"> максимально приближенно к форме,</w:t>
      </w:r>
    </w:p>
    <w:p w:rsidR="009F40CC" w:rsidRPr="009F40CC" w:rsidRDefault="009F40CC" w:rsidP="009F40CC">
      <w:pPr>
        <w:widowControl/>
        <w:autoSpaceDE/>
        <w:autoSpaceDN/>
        <w:adjustRightInd/>
        <w:jc w:val="both"/>
        <w:rPr>
          <w:sz w:val="28"/>
          <w:szCs w:val="28"/>
        </w:rPr>
      </w:pPr>
      <w:r w:rsidRPr="009F40CC">
        <w:rPr>
          <w:sz w:val="28"/>
          <w:szCs w:val="28"/>
        </w:rPr>
        <w:t xml:space="preserve">изображенной на </w:t>
      </w:r>
      <w:proofErr w:type="gramStart"/>
      <w:r w:rsidRPr="009F40CC">
        <w:rPr>
          <w:sz w:val="28"/>
          <w:szCs w:val="28"/>
        </w:rPr>
        <w:t>приложенном</w:t>
      </w:r>
      <w:proofErr w:type="gramEnd"/>
      <w:r w:rsidRPr="009F40CC">
        <w:rPr>
          <w:sz w:val="28"/>
          <w:szCs w:val="28"/>
        </w:rPr>
        <w:t xml:space="preserve"> скриншоте.</w:t>
      </w:r>
    </w:p>
    <w:p w:rsidR="009F40CC" w:rsidRPr="009F40CC" w:rsidRDefault="009F40CC" w:rsidP="009F40CC">
      <w:pPr>
        <w:widowControl/>
        <w:autoSpaceDE/>
        <w:autoSpaceDN/>
        <w:adjustRightInd/>
        <w:jc w:val="both"/>
        <w:rPr>
          <w:sz w:val="28"/>
          <w:szCs w:val="28"/>
        </w:rPr>
      </w:pPr>
      <w:r w:rsidRPr="009F40CC">
        <w:rPr>
          <w:sz w:val="28"/>
          <w:szCs w:val="28"/>
        </w:rPr>
        <w:t xml:space="preserve">Исключением является необходимость использования </w:t>
      </w:r>
      <w:proofErr w:type="gramStart"/>
      <w:r w:rsidRPr="009F40CC">
        <w:rPr>
          <w:sz w:val="28"/>
          <w:szCs w:val="28"/>
        </w:rPr>
        <w:t>стандартных</w:t>
      </w:r>
      <w:proofErr w:type="gramEnd"/>
    </w:p>
    <w:p w:rsidR="009F40CC" w:rsidRPr="009F40CC" w:rsidRDefault="009F40CC" w:rsidP="009F40CC">
      <w:pPr>
        <w:widowControl/>
        <w:autoSpaceDE/>
        <w:autoSpaceDN/>
        <w:adjustRightInd/>
        <w:jc w:val="both"/>
        <w:rPr>
          <w:sz w:val="28"/>
          <w:szCs w:val="28"/>
        </w:rPr>
      </w:pPr>
      <w:proofErr w:type="spellStart"/>
      <w:r w:rsidRPr="009F40CC">
        <w:rPr>
          <w:sz w:val="28"/>
          <w:szCs w:val="28"/>
        </w:rPr>
        <w:t>input</w:t>
      </w:r>
      <w:proofErr w:type="spellEnd"/>
      <w:r w:rsidRPr="009F40CC">
        <w:rPr>
          <w:sz w:val="28"/>
          <w:szCs w:val="28"/>
        </w:rPr>
        <w:t xml:space="preserve"> из </w:t>
      </w:r>
      <w:proofErr w:type="spellStart"/>
      <w:r w:rsidRPr="009F40CC">
        <w:rPr>
          <w:sz w:val="28"/>
          <w:szCs w:val="28"/>
        </w:rPr>
        <w:t>html</w:t>
      </w:r>
      <w:proofErr w:type="spellEnd"/>
      <w:r w:rsidRPr="009F40CC">
        <w:rPr>
          <w:sz w:val="28"/>
          <w:szCs w:val="28"/>
        </w:rPr>
        <w:t xml:space="preserve"> 5, без необходимости делать их похожими на форму.</w:t>
      </w:r>
    </w:p>
    <w:p w:rsidR="009F40CC" w:rsidRPr="009F40CC" w:rsidRDefault="009F40CC" w:rsidP="009F40CC">
      <w:pPr>
        <w:widowControl/>
        <w:autoSpaceDE/>
        <w:autoSpaceDN/>
        <w:adjustRightInd/>
        <w:ind w:firstLine="708"/>
        <w:jc w:val="both"/>
        <w:rPr>
          <w:sz w:val="28"/>
          <w:szCs w:val="28"/>
        </w:rPr>
      </w:pPr>
      <w:r w:rsidRPr="009F40CC">
        <w:rPr>
          <w:sz w:val="28"/>
          <w:szCs w:val="28"/>
        </w:rPr>
        <w:t>3. Форма должна позволять скрывать содержимое части страницы, а</w:t>
      </w:r>
    </w:p>
    <w:p w:rsidR="009F40CC" w:rsidRPr="009F40CC" w:rsidRDefault="009F40CC" w:rsidP="009F40CC">
      <w:pPr>
        <w:widowControl/>
        <w:autoSpaceDE/>
        <w:autoSpaceDN/>
        <w:adjustRightInd/>
        <w:jc w:val="both"/>
        <w:rPr>
          <w:sz w:val="28"/>
          <w:szCs w:val="28"/>
        </w:rPr>
      </w:pPr>
      <w:r w:rsidRPr="009F40CC">
        <w:rPr>
          <w:sz w:val="28"/>
          <w:szCs w:val="28"/>
        </w:rPr>
        <w:t>так же содержать текстовые поля ввода, поля ввода многострочного</w:t>
      </w:r>
    </w:p>
    <w:p w:rsidR="009F40CC" w:rsidRPr="009F40CC" w:rsidRDefault="009F40CC" w:rsidP="009F40CC">
      <w:pPr>
        <w:widowControl/>
        <w:autoSpaceDE/>
        <w:autoSpaceDN/>
        <w:adjustRightInd/>
        <w:jc w:val="both"/>
        <w:rPr>
          <w:sz w:val="28"/>
          <w:szCs w:val="28"/>
        </w:rPr>
      </w:pPr>
      <w:r w:rsidRPr="009F40CC">
        <w:rPr>
          <w:sz w:val="28"/>
          <w:szCs w:val="28"/>
        </w:rPr>
        <w:t>текста, поля ввода логина и пароля, элементы управления, подсказки,</w:t>
      </w:r>
    </w:p>
    <w:p w:rsidR="009F40CC" w:rsidRPr="009F40CC" w:rsidRDefault="009F40CC" w:rsidP="009F40CC">
      <w:pPr>
        <w:widowControl/>
        <w:autoSpaceDE/>
        <w:autoSpaceDN/>
        <w:adjustRightInd/>
        <w:jc w:val="both"/>
        <w:rPr>
          <w:sz w:val="28"/>
          <w:szCs w:val="28"/>
        </w:rPr>
      </w:pPr>
      <w:r w:rsidRPr="009F40CC">
        <w:rPr>
          <w:sz w:val="28"/>
          <w:szCs w:val="28"/>
        </w:rPr>
        <w:t>выпадающие списки, индикатор выполнения и счётчик, кнопки меню,</w:t>
      </w:r>
    </w:p>
    <w:p w:rsidR="009F40CC" w:rsidRPr="009F40CC" w:rsidRDefault="009F40CC" w:rsidP="009F40CC">
      <w:pPr>
        <w:widowControl/>
        <w:autoSpaceDE/>
        <w:autoSpaceDN/>
        <w:adjustRightInd/>
        <w:jc w:val="both"/>
        <w:rPr>
          <w:sz w:val="28"/>
          <w:szCs w:val="28"/>
        </w:rPr>
      </w:pPr>
      <w:r w:rsidRPr="009F40CC">
        <w:rPr>
          <w:sz w:val="28"/>
          <w:szCs w:val="28"/>
        </w:rPr>
        <w:t xml:space="preserve">элемент </w:t>
      </w:r>
      <w:proofErr w:type="spellStart"/>
      <w:r w:rsidRPr="009F40CC">
        <w:rPr>
          <w:sz w:val="28"/>
          <w:szCs w:val="28"/>
        </w:rPr>
        <w:t>output</w:t>
      </w:r>
      <w:proofErr w:type="spellEnd"/>
      <w:r w:rsidRPr="009F40CC">
        <w:rPr>
          <w:sz w:val="28"/>
          <w:szCs w:val="28"/>
        </w:rPr>
        <w:t xml:space="preserve"> и прочие элементы HTML5.</w:t>
      </w:r>
    </w:p>
    <w:p w:rsidR="009F40CC" w:rsidRPr="009F40CC" w:rsidRDefault="009F40CC" w:rsidP="009F40CC">
      <w:pPr>
        <w:widowControl/>
        <w:autoSpaceDE/>
        <w:autoSpaceDN/>
        <w:adjustRightInd/>
        <w:ind w:firstLine="708"/>
        <w:jc w:val="both"/>
        <w:rPr>
          <w:sz w:val="28"/>
          <w:szCs w:val="28"/>
        </w:rPr>
      </w:pPr>
      <w:r w:rsidRPr="009F40CC">
        <w:rPr>
          <w:sz w:val="28"/>
          <w:szCs w:val="28"/>
        </w:rPr>
        <w:t>4. Часть значений формы сделать предустановленными, часть</w:t>
      </w:r>
    </w:p>
    <w:p w:rsidR="009F40CC" w:rsidRPr="009F40CC" w:rsidRDefault="009F40CC" w:rsidP="009F40CC">
      <w:pPr>
        <w:widowControl/>
        <w:autoSpaceDE/>
        <w:autoSpaceDN/>
        <w:adjustRightInd/>
        <w:jc w:val="both"/>
        <w:rPr>
          <w:sz w:val="28"/>
          <w:szCs w:val="28"/>
        </w:rPr>
      </w:pPr>
      <w:r w:rsidRPr="009F40CC">
        <w:rPr>
          <w:sz w:val="28"/>
          <w:szCs w:val="28"/>
        </w:rPr>
        <w:t xml:space="preserve">сделать обязательными для заполнения. Установить лимиты </w:t>
      </w:r>
      <w:proofErr w:type="gramStart"/>
      <w:r w:rsidRPr="009F40CC">
        <w:rPr>
          <w:sz w:val="28"/>
          <w:szCs w:val="28"/>
        </w:rPr>
        <w:t>на</w:t>
      </w:r>
      <w:proofErr w:type="gramEnd"/>
    </w:p>
    <w:p w:rsidR="009F40CC" w:rsidRPr="009F40CC" w:rsidRDefault="009F40CC" w:rsidP="009F40CC">
      <w:pPr>
        <w:widowControl/>
        <w:autoSpaceDE/>
        <w:autoSpaceDN/>
        <w:adjustRightInd/>
        <w:jc w:val="both"/>
        <w:rPr>
          <w:sz w:val="28"/>
          <w:szCs w:val="28"/>
        </w:rPr>
      </w:pPr>
      <w:r w:rsidRPr="009F40CC">
        <w:rPr>
          <w:sz w:val="28"/>
          <w:szCs w:val="28"/>
        </w:rPr>
        <w:t>максимальные и минимальные значения вводимых данных. Провести</w:t>
      </w:r>
    </w:p>
    <w:p w:rsidR="009F40CC" w:rsidRPr="009F40CC" w:rsidRDefault="009F40CC" w:rsidP="009F40CC">
      <w:pPr>
        <w:widowControl/>
        <w:autoSpaceDE/>
        <w:autoSpaceDN/>
        <w:adjustRightInd/>
        <w:jc w:val="both"/>
        <w:rPr>
          <w:sz w:val="28"/>
          <w:szCs w:val="28"/>
        </w:rPr>
      </w:pPr>
      <w:proofErr w:type="spellStart"/>
      <w:r w:rsidRPr="009F40CC">
        <w:rPr>
          <w:sz w:val="28"/>
          <w:szCs w:val="28"/>
        </w:rPr>
        <w:t>валидацию</w:t>
      </w:r>
      <w:proofErr w:type="spellEnd"/>
      <w:r w:rsidRPr="009F40CC">
        <w:rPr>
          <w:sz w:val="28"/>
          <w:szCs w:val="28"/>
        </w:rPr>
        <w:t xml:space="preserve"> формы HTML5 и CSS3.</w:t>
      </w:r>
    </w:p>
    <w:p w:rsidR="009F40CC" w:rsidRPr="009F40CC" w:rsidRDefault="009F40CC" w:rsidP="009F40CC">
      <w:pPr>
        <w:widowControl/>
        <w:autoSpaceDE/>
        <w:autoSpaceDN/>
        <w:adjustRightInd/>
        <w:ind w:firstLine="708"/>
        <w:jc w:val="both"/>
        <w:rPr>
          <w:sz w:val="28"/>
          <w:szCs w:val="28"/>
        </w:rPr>
      </w:pPr>
      <w:r w:rsidRPr="009F40CC">
        <w:rPr>
          <w:sz w:val="28"/>
          <w:szCs w:val="28"/>
        </w:rPr>
        <w:t>5. Задать и применить регулярные выражения, которые браузер</w:t>
      </w:r>
    </w:p>
    <w:p w:rsidR="009F40CC" w:rsidRPr="009F40CC" w:rsidRDefault="009F40CC" w:rsidP="009F40CC">
      <w:pPr>
        <w:widowControl/>
        <w:autoSpaceDE/>
        <w:autoSpaceDN/>
        <w:adjustRightInd/>
        <w:jc w:val="both"/>
        <w:rPr>
          <w:sz w:val="28"/>
          <w:szCs w:val="28"/>
        </w:rPr>
      </w:pPr>
      <w:r w:rsidRPr="009F40CC">
        <w:rPr>
          <w:sz w:val="28"/>
          <w:szCs w:val="28"/>
        </w:rPr>
        <w:t>сравнивает с данными ввода, прежде чем отправить форму. Цвет границ</w:t>
      </w:r>
    </w:p>
    <w:p w:rsidR="009F40CC" w:rsidRPr="009F40CC" w:rsidRDefault="009F40CC" w:rsidP="009F40CC">
      <w:pPr>
        <w:widowControl/>
        <w:autoSpaceDE/>
        <w:autoSpaceDN/>
        <w:adjustRightInd/>
        <w:jc w:val="both"/>
        <w:rPr>
          <w:sz w:val="28"/>
          <w:szCs w:val="28"/>
        </w:rPr>
      </w:pPr>
      <w:r w:rsidRPr="009F40CC">
        <w:rPr>
          <w:sz w:val="28"/>
          <w:szCs w:val="28"/>
        </w:rPr>
        <w:t>поля ввода изменить в зависимости от результата регулярного выражения,</w:t>
      </w:r>
    </w:p>
    <w:p w:rsidR="009F40CC" w:rsidRPr="009F40CC" w:rsidRDefault="009F40CC" w:rsidP="009F40CC">
      <w:pPr>
        <w:widowControl/>
        <w:autoSpaceDE/>
        <w:autoSpaceDN/>
        <w:adjustRightInd/>
        <w:jc w:val="both"/>
        <w:rPr>
          <w:sz w:val="28"/>
          <w:szCs w:val="28"/>
        </w:rPr>
      </w:pPr>
      <w:r w:rsidRPr="009F40CC">
        <w:rPr>
          <w:sz w:val="28"/>
          <w:szCs w:val="28"/>
        </w:rPr>
        <w:t>когда поле не валидно или наоборот когда поле валидно. Используя</w:t>
      </w:r>
    </w:p>
    <w:p w:rsidR="009F40CC" w:rsidRPr="009F40CC" w:rsidRDefault="009F40CC" w:rsidP="009F40CC">
      <w:pPr>
        <w:widowControl/>
        <w:autoSpaceDE/>
        <w:autoSpaceDN/>
        <w:adjustRightInd/>
        <w:jc w:val="both"/>
        <w:rPr>
          <w:sz w:val="28"/>
          <w:szCs w:val="28"/>
        </w:rPr>
      </w:pPr>
      <w:r w:rsidRPr="009F40CC">
        <w:rPr>
          <w:sz w:val="28"/>
          <w:szCs w:val="28"/>
        </w:rPr>
        <w:t>псевдо-классы CSS3 изменить цвет поля формы, в зависимости от того,</w:t>
      </w:r>
    </w:p>
    <w:p w:rsidR="009F40CC" w:rsidRDefault="009F40CC" w:rsidP="009F40CC">
      <w:pPr>
        <w:widowControl/>
        <w:autoSpaceDE/>
        <w:autoSpaceDN/>
        <w:adjustRightInd/>
        <w:jc w:val="both"/>
        <w:rPr>
          <w:sz w:val="28"/>
          <w:szCs w:val="28"/>
        </w:rPr>
      </w:pPr>
      <w:r w:rsidRPr="009F40CC">
        <w:rPr>
          <w:sz w:val="28"/>
          <w:szCs w:val="28"/>
        </w:rPr>
        <w:t>что делает пользователь: выбирает или печатает.</w:t>
      </w:r>
    </w:p>
    <w:p w:rsidR="009F40CC" w:rsidRDefault="009F40CC" w:rsidP="009F40CC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9F40CC">
        <w:rPr>
          <w:sz w:val="28"/>
          <w:szCs w:val="28"/>
        </w:rPr>
        <w:drawing>
          <wp:inline distT="0" distB="0" distL="0" distR="0" wp14:anchorId="5003771D" wp14:editId="293443B8">
            <wp:extent cx="6457950" cy="30013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8862" cy="30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57E" w:rsidRDefault="00CB557E" w:rsidP="009F40CC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  <w:r w:rsidRPr="00A96AA3">
        <w:rPr>
          <w:b/>
          <w:sz w:val="28"/>
          <w:szCs w:val="28"/>
        </w:rPr>
        <w:t>Код</w:t>
      </w:r>
      <w:r w:rsidRPr="009F40CC">
        <w:rPr>
          <w:b/>
          <w:sz w:val="28"/>
          <w:szCs w:val="28"/>
        </w:rPr>
        <w:t xml:space="preserve"> </w:t>
      </w:r>
      <w:r w:rsidRPr="00A96AA3">
        <w:rPr>
          <w:b/>
          <w:sz w:val="28"/>
          <w:szCs w:val="28"/>
        </w:rPr>
        <w:t>программы</w:t>
      </w:r>
      <w:r w:rsidRPr="009F40CC">
        <w:rPr>
          <w:b/>
          <w:sz w:val="28"/>
          <w:szCs w:val="28"/>
        </w:rPr>
        <w:t>:</w:t>
      </w:r>
    </w:p>
    <w:p w:rsidR="009F40CC" w:rsidRPr="009F40CC" w:rsidRDefault="00664DC7" w:rsidP="009F40CC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Index.</w:t>
      </w:r>
      <w:bookmarkStart w:id="0" w:name="_GoBack"/>
      <w:bookmarkEnd w:id="0"/>
      <w:r w:rsidR="009F40CC">
        <w:rPr>
          <w:b/>
          <w:sz w:val="28"/>
          <w:szCs w:val="28"/>
          <w:lang w:val="en-US"/>
        </w:rPr>
        <w:t>HTML</w:t>
      </w:r>
      <w:r w:rsidR="009F40CC" w:rsidRPr="009F40CC">
        <w:rPr>
          <w:b/>
          <w:sz w:val="28"/>
          <w:szCs w:val="28"/>
        </w:rPr>
        <w:t>: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&lt;!</w:t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DOCTYPE</w:t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</w:t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html</w:t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&gt;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&lt;html </w:t>
      </w:r>
      <w:proofErr w:type="spellStart"/>
      <w:proofErr w:type="gram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lang</w:t>
      </w:r>
      <w:proofErr w:type="spellEnd"/>
      <w:proofErr w:type="gram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="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ru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"&gt;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&lt;HEAD&gt;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&lt;</w:t>
      </w:r>
      <w:proofErr w:type="gram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meta</w:t>
      </w:r>
      <w:proofErr w:type="gram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charset="utf-8"&gt;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&lt;</w:t>
      </w:r>
      <w:proofErr w:type="gram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title&gt;</w:t>
      </w:r>
      <w:proofErr w:type="spellStart"/>
      <w:proofErr w:type="gram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Зоо-магазин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&lt;/title&gt;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 xml:space="preserve">&lt;link 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rel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="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stylesheet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" 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href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="style.css"&gt;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 xml:space="preserve">&lt;!--script 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src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="script.js"&gt;&lt;/script--&gt;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&lt;/HEAD&gt;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&lt;BODY&gt;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&lt;div class="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MainWindow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"&gt;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&lt;div class="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TopColorBar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"&gt;&lt;/div&gt;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&lt;div class="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FormWindow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"&gt;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&lt;div class="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FormContent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"&gt;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&lt;div class="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FormHeader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"&gt;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&lt;</w:t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div</w:t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</w:t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class</w:t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="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HText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1"&gt;Регистрация в интернет </w:t>
      </w:r>
      <w:proofErr w:type="spellStart"/>
      <w:proofErr w:type="gram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зоо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-магазине</w:t>
      </w:r>
      <w:proofErr w:type="gram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&lt;/</w:t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div</w:t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&gt;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&lt;</w:t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div</w:t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</w:t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class</w:t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="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HText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2"&gt;Имя и изображение, связанные с вашим аккаунтом </w:t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Google</w:t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будут </w:t>
      </w:r>
      <w:proofErr w:type="gram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записаны</w:t>
      </w:r>
      <w:proofErr w:type="gram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когда вы загрузите файлы и заполните эту форму. Вы не &lt;</w:t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b</w:t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&gt;</w:t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Hello</w:t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.</w:t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world</w:t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@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gmail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.</w:t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com</w:t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&lt;/</w:t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b</w:t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&gt;? &lt;</w:t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a</w:t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href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="</w:t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https</w:t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://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myaccount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.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google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.</w:t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com</w:t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/"&gt;Сменить аккаунт&lt;/</w:t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a</w:t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&gt;&lt;/</w:t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div</w:t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&gt;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&lt;</w:t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div</w:t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</w:t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class</w:t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="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HText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3"&gt;*Необходимо заполнить&lt;/</w:t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div</w:t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&gt;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&lt;form action="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received.php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 method=post&gt;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lastRenderedPageBreak/>
        <w:t>&lt;p id="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MailP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 class="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FieldName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"&gt;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Введите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адрес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электронной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почты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&lt;span class="Required"&gt;*&lt;/span&gt;&lt;/p&gt;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&lt;input name="email" type=email placeholder="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Эл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. 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почта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" </w:t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pattern="[a-z0-9._%+-]+@[a-z0-9.-]+\.[a-z]{2</w:t>
      </w:r>
      <w:proofErr w:type="gram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,4</w:t>
      </w:r>
      <w:proofErr w:type="gram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}$" required="required" 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maxlength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="255"/&gt;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&lt;</w:t>
      </w:r>
      <w:proofErr w:type="spellStart"/>
      <w:proofErr w:type="gram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br</w:t>
      </w:r>
      <w:proofErr w:type="spellEnd"/>
      <w:proofErr w:type="gram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&gt;&lt;span class="hint"&gt;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Пример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: "example@gmail.com".&lt;/span&gt;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</w:p>
    <w:p w:rsidR="009F40CC" w:rsidRPr="009F40CC" w:rsidRDefault="009F40CC" w:rsidP="009F40CC">
      <w:pPr>
        <w:widowControl/>
        <w:autoSpaceDE/>
        <w:autoSpaceDN/>
        <w:adjustRightInd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&lt;p id="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LoginP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 class="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FieldName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"&gt;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Придумайте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логин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&lt;span class="Required"&gt;*&lt;/span&gt;&lt;/p&gt;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&lt;input name="login" type=text placeholder="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Логин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" </w:t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pattern="</w:t>
      </w:r>
      <w:proofErr w:type="gram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^[</w:t>
      </w:r>
      <w:proofErr w:type="gram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a-zA-Z0-9]+$" required="required" 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maxlength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="20"/&gt;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&lt;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br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&gt;&lt;</w:t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span</w:t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</w:t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class</w:t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="</w:t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hint</w:t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"&gt;Логин может быть не длиннее 20 символов, должен содержать латинские буквы или цифры.&lt;/</w:t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span</w:t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&gt;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&lt;</w:t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 id="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PassP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 class="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FieldName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"&gt;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Придумайте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пароль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&lt;span class="Required"&gt;*&lt;/span&gt;&lt;/p&gt;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&lt;input name="pass" type=password placeholder="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Пароль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" </w:t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  <w:t>pattern="</w:t>
      </w:r>
      <w:proofErr w:type="gram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^[</w:t>
      </w:r>
      <w:proofErr w:type="gram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a-zA-Z0-9]+$" required="required" 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minlength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="5"/&gt;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&lt;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br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&gt;&lt;</w:t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span</w:t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</w:t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class</w:t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="</w:t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hint</w:t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"&gt;Пароль должен быть не короче 5 символов, должен содержать латинские буквы или цифры.&lt;/</w:t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span</w:t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&gt;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&lt;</w:t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</w:t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</w:t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id</w:t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="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AboutP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" </w:t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class</w:t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="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FieldName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"&gt;Расскажите немного о себе&lt;/</w:t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</w:t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&gt;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&lt;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textarea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name="about" type=text placeholder="О 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себе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..."&gt;&lt;/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textarea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&gt;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&lt;p id="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AnimalP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 class="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FieldName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"&gt;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Выберите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вашего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питомца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&lt;/p&gt;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&lt;input type="radio" name="animal" value="cat"&gt;&lt;span class="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hintRadio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"&gt;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Кот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&lt;/span&gt;&lt;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br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&gt;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&lt;input type="radio" name="animal" value="dog"&gt;&lt;span class="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hintRadio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"&gt;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Собака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&lt;/span&gt;&lt;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br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&gt;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&lt;input type="radio" name="animal" value="bird"&gt;&lt;span class="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hintRadio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"&gt;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Птица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&lt;/span&gt;&lt;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br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&gt;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&lt;p id="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CityP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 class="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FieldName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"&gt;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Выберите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свой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город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&lt;/p&gt;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&lt;select name=city&gt;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&lt;</w:t>
      </w:r>
      <w:proofErr w:type="gram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option&gt;</w:t>
      </w:r>
      <w:proofErr w:type="spellStart"/>
      <w:proofErr w:type="gram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Минск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&lt;/option&gt;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&lt;</w:t>
      </w:r>
      <w:proofErr w:type="gram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option&gt;</w:t>
      </w:r>
      <w:proofErr w:type="spellStart"/>
      <w:proofErr w:type="gram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Брест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&lt;/option&gt;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&lt;</w:t>
      </w:r>
      <w:proofErr w:type="gram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option&gt;</w:t>
      </w:r>
      <w:proofErr w:type="spellStart"/>
      <w:proofErr w:type="gram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Кобрин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&lt;/option&gt;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&lt;</w:t>
      </w:r>
      <w:proofErr w:type="gram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option&gt;</w:t>
      </w:r>
      <w:proofErr w:type="spellStart"/>
      <w:proofErr w:type="gram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Могилёв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&lt;/option&gt;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&lt;/select&gt;&lt;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br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&gt;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ab/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&lt;p id="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ImageP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 class="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FieldName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"&gt;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Загрузите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свой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аватар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&lt;/p&gt;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&lt;input name="image" type=file accept=".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png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, .jpg, .jpeg"/&gt;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&lt;</w:t>
      </w:r>
      <w:proofErr w:type="spellStart"/>
      <w:proofErr w:type="gram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br</w:t>
      </w:r>
      <w:proofErr w:type="spellEnd"/>
      <w:proofErr w:type="gram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&gt;&lt;span class="hint"&gt;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Картинка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должна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быть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формата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PNG, JPEG, 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или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JPG.&lt;/span&gt;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</w:p>
    <w:p w:rsidR="009F40CC" w:rsidRPr="009F40CC" w:rsidRDefault="009F40CC" w:rsidP="009F40CC">
      <w:pPr>
        <w:widowControl/>
        <w:autoSpaceDE/>
        <w:autoSpaceDN/>
        <w:adjustRightInd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&lt;</w:t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 id="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DateP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 class="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FieldName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"&gt;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Выберите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дату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рождения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&lt;/p&gt;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&lt;input type="date" name="birthday" value="2000-01-01" min="1900-01-01"&gt;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&lt;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br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&gt;&lt;</w:t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span</w:t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</w:t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class</w:t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="</w:t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hint</w:t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"&gt;Дата рождения будет отображаться в вашем профиле.&lt;/</w:t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span</w:t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&gt;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&lt;</w:t>
      </w:r>
      <w:proofErr w:type="spellStart"/>
      <w:proofErr w:type="gram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br</w:t>
      </w:r>
      <w:proofErr w:type="spellEnd"/>
      <w:proofErr w:type="gram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&gt;&lt;input name="submit" type="submit" Class="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FButton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 value="</w:t>
      </w:r>
      <w:proofErr w:type="spellStart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Отправить</w:t>
      </w:r>
      <w:proofErr w:type="spellEnd"/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"&gt;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&lt;/form&gt;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&lt;/div&gt;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&lt;/div&gt;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&lt;/div&gt;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&lt;/div&gt;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&lt;/BODY&gt;</w:t>
      </w:r>
    </w:p>
    <w:p w:rsidR="002D0F86" w:rsidRDefault="009F40CC" w:rsidP="009F40CC">
      <w:pPr>
        <w:widowControl/>
        <w:autoSpaceDE/>
        <w:autoSpaceDN/>
        <w:adjustRightInd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  <w:r w:rsidRPr="009F40C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&lt;/HTML&gt;</w:t>
      </w:r>
    </w:p>
    <w:p w:rsidR="009F40CC" w:rsidRDefault="009F40CC" w:rsidP="009F40CC">
      <w:pPr>
        <w:widowControl/>
        <w:autoSpaceDE/>
        <w:autoSpaceDN/>
        <w:adjustRightInd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</w:pPr>
    </w:p>
    <w:p w:rsidR="009F40CC" w:rsidRDefault="00664DC7" w:rsidP="009F40CC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Style.</w:t>
      </w:r>
      <w:r w:rsidR="009F40CC">
        <w:rPr>
          <w:b/>
          <w:sz w:val="28"/>
          <w:szCs w:val="28"/>
          <w:lang w:val="en-US"/>
        </w:rPr>
        <w:t>CSS: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onsolas" w:hAnsi="Consolas"/>
          <w:sz w:val="22"/>
          <w:szCs w:val="22"/>
          <w:lang w:val="en-US"/>
        </w:rPr>
      </w:pPr>
      <w:proofErr w:type="gramStart"/>
      <w:r w:rsidRPr="009F40CC">
        <w:rPr>
          <w:rFonts w:ascii="Consolas" w:hAnsi="Consolas"/>
          <w:sz w:val="22"/>
          <w:szCs w:val="22"/>
          <w:lang w:val="en-US"/>
        </w:rPr>
        <w:t>HTML{</w:t>
      </w:r>
      <w:proofErr w:type="gramEnd"/>
      <w:r w:rsidRPr="009F40CC">
        <w:rPr>
          <w:rFonts w:ascii="Consolas" w:hAnsi="Consolas"/>
          <w:sz w:val="22"/>
          <w:szCs w:val="22"/>
          <w:lang w:val="en-US"/>
        </w:rPr>
        <w:tab/>
        <w:t>font-family: Helvetica;}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onsolas" w:hAnsi="Consolas"/>
          <w:sz w:val="22"/>
          <w:szCs w:val="22"/>
          <w:lang w:val="en-US"/>
        </w:rPr>
      </w:pPr>
      <w:proofErr w:type="gramStart"/>
      <w:r w:rsidRPr="009F40CC">
        <w:rPr>
          <w:rFonts w:ascii="Consolas" w:hAnsi="Consolas"/>
          <w:sz w:val="22"/>
          <w:szCs w:val="22"/>
          <w:lang w:val="en-US"/>
        </w:rPr>
        <w:t>body{</w:t>
      </w:r>
      <w:proofErr w:type="gramEnd"/>
      <w:r w:rsidRPr="009F40CC">
        <w:rPr>
          <w:rFonts w:ascii="Consolas" w:hAnsi="Consolas"/>
          <w:sz w:val="22"/>
          <w:szCs w:val="22"/>
          <w:lang w:val="en-US"/>
        </w:rPr>
        <w:tab/>
        <w:t>padding: 0 0 0 0;</w:t>
      </w:r>
      <w:r w:rsidRPr="009F40CC">
        <w:rPr>
          <w:rFonts w:ascii="Consolas" w:hAnsi="Consolas"/>
          <w:sz w:val="22"/>
          <w:szCs w:val="22"/>
          <w:lang w:val="en-US"/>
        </w:rPr>
        <w:tab/>
        <w:t>margin: 0 0 0 0;}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onsolas" w:hAnsi="Consolas"/>
          <w:sz w:val="22"/>
          <w:szCs w:val="22"/>
          <w:lang w:val="en-US"/>
        </w:rPr>
      </w:pPr>
      <w:r w:rsidRPr="009F40CC">
        <w:rPr>
          <w:rFonts w:ascii="Consolas" w:hAnsi="Consolas"/>
          <w:sz w:val="22"/>
          <w:szCs w:val="22"/>
          <w:lang w:val="en-US"/>
        </w:rPr>
        <w:t>.</w:t>
      </w:r>
      <w:proofErr w:type="spellStart"/>
      <w:proofErr w:type="gramStart"/>
      <w:r w:rsidRPr="009F40CC">
        <w:rPr>
          <w:rFonts w:ascii="Consolas" w:hAnsi="Consolas"/>
          <w:sz w:val="22"/>
          <w:szCs w:val="22"/>
          <w:lang w:val="en-US"/>
        </w:rPr>
        <w:t>MainWindow</w:t>
      </w:r>
      <w:proofErr w:type="spellEnd"/>
      <w:r w:rsidRPr="009F40CC">
        <w:rPr>
          <w:rFonts w:ascii="Consolas" w:hAnsi="Consolas"/>
          <w:sz w:val="22"/>
          <w:szCs w:val="22"/>
          <w:lang w:val="en-US"/>
        </w:rPr>
        <w:t>{</w:t>
      </w:r>
      <w:proofErr w:type="gramEnd"/>
      <w:r w:rsidRPr="009F40CC">
        <w:rPr>
          <w:rFonts w:ascii="Consolas" w:hAnsi="Consolas"/>
          <w:sz w:val="22"/>
          <w:szCs w:val="22"/>
          <w:lang w:val="en-US"/>
        </w:rPr>
        <w:tab/>
        <w:t>Background-color: #F0EBF8;</w:t>
      </w:r>
      <w:r w:rsidRPr="009F40CC">
        <w:rPr>
          <w:rFonts w:ascii="Consolas" w:hAnsi="Consolas"/>
          <w:sz w:val="22"/>
          <w:szCs w:val="22"/>
          <w:lang w:val="en-US"/>
        </w:rPr>
        <w:tab/>
        <w:t>width:100%;}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onsolas" w:hAnsi="Consolas"/>
          <w:sz w:val="22"/>
          <w:szCs w:val="22"/>
          <w:lang w:val="en-US"/>
        </w:rPr>
      </w:pPr>
      <w:r w:rsidRPr="009F40CC">
        <w:rPr>
          <w:rFonts w:ascii="Consolas" w:hAnsi="Consolas"/>
          <w:sz w:val="22"/>
          <w:szCs w:val="22"/>
          <w:lang w:val="en-US"/>
        </w:rPr>
        <w:t>.</w:t>
      </w:r>
      <w:proofErr w:type="spellStart"/>
      <w:proofErr w:type="gramStart"/>
      <w:r w:rsidRPr="009F40CC">
        <w:rPr>
          <w:rFonts w:ascii="Consolas" w:hAnsi="Consolas"/>
          <w:sz w:val="22"/>
          <w:szCs w:val="22"/>
          <w:lang w:val="en-US"/>
        </w:rPr>
        <w:t>TopColorBar</w:t>
      </w:r>
      <w:proofErr w:type="spellEnd"/>
      <w:r w:rsidRPr="009F40CC">
        <w:rPr>
          <w:rFonts w:ascii="Consolas" w:hAnsi="Consolas"/>
          <w:sz w:val="22"/>
          <w:szCs w:val="22"/>
          <w:lang w:val="en-US"/>
        </w:rPr>
        <w:t>{</w:t>
      </w:r>
      <w:proofErr w:type="gramEnd"/>
    </w:p>
    <w:p w:rsidR="009F40CC" w:rsidRPr="009F40CC" w:rsidRDefault="009F40CC" w:rsidP="009F40CC">
      <w:pPr>
        <w:widowControl/>
        <w:autoSpaceDE/>
        <w:autoSpaceDN/>
        <w:adjustRightInd/>
        <w:rPr>
          <w:rFonts w:ascii="Consolas" w:hAnsi="Consolas"/>
          <w:sz w:val="22"/>
          <w:szCs w:val="22"/>
          <w:lang w:val="en-US"/>
        </w:rPr>
      </w:pPr>
      <w:r w:rsidRPr="009F40CC">
        <w:rPr>
          <w:rFonts w:ascii="Consolas" w:hAnsi="Consolas"/>
          <w:sz w:val="22"/>
          <w:szCs w:val="22"/>
          <w:lang w:val="en-US"/>
        </w:rPr>
        <w:tab/>
      </w:r>
      <w:proofErr w:type="spellStart"/>
      <w:proofErr w:type="gramStart"/>
      <w:r w:rsidRPr="009F40CC">
        <w:rPr>
          <w:rFonts w:ascii="Consolas" w:hAnsi="Consolas"/>
          <w:sz w:val="22"/>
          <w:szCs w:val="22"/>
          <w:lang w:val="en-US"/>
        </w:rPr>
        <w:t>position:</w:t>
      </w:r>
      <w:proofErr w:type="gramEnd"/>
      <w:r w:rsidRPr="009F40CC">
        <w:rPr>
          <w:rFonts w:ascii="Consolas" w:hAnsi="Consolas"/>
          <w:sz w:val="22"/>
          <w:szCs w:val="22"/>
          <w:lang w:val="en-US"/>
        </w:rPr>
        <w:t>absolute</w:t>
      </w:r>
      <w:proofErr w:type="spellEnd"/>
      <w:r w:rsidRPr="009F40CC">
        <w:rPr>
          <w:rFonts w:ascii="Consolas" w:hAnsi="Consolas"/>
          <w:sz w:val="22"/>
          <w:szCs w:val="22"/>
          <w:lang w:val="en-US"/>
        </w:rPr>
        <w:t>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onsolas" w:hAnsi="Consolas"/>
          <w:sz w:val="22"/>
          <w:szCs w:val="22"/>
          <w:lang w:val="en-US"/>
        </w:rPr>
      </w:pPr>
      <w:r w:rsidRPr="009F40CC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9F40CC">
        <w:rPr>
          <w:rFonts w:ascii="Consolas" w:hAnsi="Consolas"/>
          <w:sz w:val="22"/>
          <w:szCs w:val="22"/>
          <w:lang w:val="en-US"/>
        </w:rPr>
        <w:t>top:</w:t>
      </w:r>
      <w:proofErr w:type="gramEnd"/>
      <w:r w:rsidRPr="009F40CC">
        <w:rPr>
          <w:rFonts w:ascii="Consolas" w:hAnsi="Consolas"/>
          <w:sz w:val="22"/>
          <w:szCs w:val="22"/>
          <w:lang w:val="en-US"/>
        </w:rPr>
        <w:t>0;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onsolas" w:hAnsi="Consolas"/>
          <w:sz w:val="22"/>
          <w:szCs w:val="22"/>
          <w:lang w:val="en-US"/>
        </w:rPr>
      </w:pPr>
      <w:r w:rsidRPr="009F40CC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9F40CC">
        <w:rPr>
          <w:rFonts w:ascii="Consolas" w:hAnsi="Consolas"/>
          <w:sz w:val="22"/>
          <w:szCs w:val="22"/>
          <w:lang w:val="en-US"/>
        </w:rPr>
        <w:t>left:</w:t>
      </w:r>
      <w:proofErr w:type="gramEnd"/>
      <w:r w:rsidRPr="009F40CC">
        <w:rPr>
          <w:rFonts w:ascii="Consolas" w:hAnsi="Consolas"/>
          <w:sz w:val="22"/>
          <w:szCs w:val="22"/>
          <w:lang w:val="en-US"/>
        </w:rPr>
        <w:t>0;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onsolas" w:hAnsi="Consolas"/>
          <w:sz w:val="22"/>
          <w:szCs w:val="22"/>
          <w:lang w:val="en-US"/>
        </w:rPr>
      </w:pPr>
      <w:r w:rsidRPr="009F40CC">
        <w:rPr>
          <w:rFonts w:ascii="Consolas" w:hAnsi="Consolas"/>
          <w:sz w:val="22"/>
          <w:szCs w:val="22"/>
          <w:lang w:val="en-US"/>
        </w:rPr>
        <w:tab/>
        <w:t>Background-color: #673AB7;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onsolas" w:hAnsi="Consolas"/>
          <w:sz w:val="22"/>
          <w:szCs w:val="22"/>
          <w:lang w:val="en-US"/>
        </w:rPr>
      </w:pPr>
      <w:r w:rsidRPr="009F40CC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9F40CC">
        <w:rPr>
          <w:rFonts w:ascii="Consolas" w:hAnsi="Consolas"/>
          <w:sz w:val="22"/>
          <w:szCs w:val="22"/>
          <w:lang w:val="en-US"/>
        </w:rPr>
        <w:t>width:</w:t>
      </w:r>
      <w:proofErr w:type="gramEnd"/>
      <w:r w:rsidRPr="009F40CC">
        <w:rPr>
          <w:rFonts w:ascii="Consolas" w:hAnsi="Consolas"/>
          <w:sz w:val="22"/>
          <w:szCs w:val="22"/>
          <w:lang w:val="en-US"/>
        </w:rPr>
        <w:t>100%;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onsolas" w:hAnsi="Consolas"/>
          <w:sz w:val="22"/>
          <w:szCs w:val="22"/>
          <w:lang w:val="en-US"/>
        </w:rPr>
      </w:pPr>
      <w:r w:rsidRPr="009F40CC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9F40CC">
        <w:rPr>
          <w:rFonts w:ascii="Consolas" w:hAnsi="Consolas"/>
          <w:sz w:val="22"/>
          <w:szCs w:val="22"/>
          <w:lang w:val="en-US"/>
        </w:rPr>
        <w:t>height:</w:t>
      </w:r>
      <w:proofErr w:type="gramEnd"/>
      <w:r w:rsidRPr="009F40CC">
        <w:rPr>
          <w:rFonts w:ascii="Consolas" w:hAnsi="Consolas"/>
          <w:sz w:val="22"/>
          <w:szCs w:val="22"/>
          <w:lang w:val="en-US"/>
        </w:rPr>
        <w:t>30%;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onsolas" w:hAnsi="Consolas"/>
          <w:sz w:val="22"/>
          <w:szCs w:val="22"/>
          <w:lang w:val="en-US"/>
        </w:rPr>
      </w:pPr>
      <w:r w:rsidRPr="009F40CC">
        <w:rPr>
          <w:rFonts w:ascii="Consolas" w:hAnsi="Consolas"/>
          <w:sz w:val="22"/>
          <w:szCs w:val="22"/>
          <w:lang w:val="en-US"/>
        </w:rPr>
        <w:t>}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onsolas" w:hAnsi="Consolas"/>
          <w:sz w:val="22"/>
          <w:szCs w:val="22"/>
          <w:lang w:val="en-US"/>
        </w:rPr>
      </w:pPr>
      <w:r w:rsidRPr="009F40CC">
        <w:rPr>
          <w:rFonts w:ascii="Consolas" w:hAnsi="Consolas"/>
          <w:sz w:val="22"/>
          <w:szCs w:val="22"/>
          <w:lang w:val="en-US"/>
        </w:rPr>
        <w:t>.</w:t>
      </w:r>
      <w:proofErr w:type="spellStart"/>
      <w:proofErr w:type="gramStart"/>
      <w:r w:rsidRPr="009F40CC">
        <w:rPr>
          <w:rFonts w:ascii="Consolas" w:hAnsi="Consolas"/>
          <w:sz w:val="22"/>
          <w:szCs w:val="22"/>
          <w:lang w:val="en-US"/>
        </w:rPr>
        <w:t>FormWindow</w:t>
      </w:r>
      <w:proofErr w:type="spellEnd"/>
      <w:r w:rsidRPr="009F40CC">
        <w:rPr>
          <w:rFonts w:ascii="Consolas" w:hAnsi="Consolas"/>
          <w:sz w:val="22"/>
          <w:szCs w:val="22"/>
          <w:lang w:val="en-US"/>
        </w:rPr>
        <w:t>{</w:t>
      </w:r>
      <w:proofErr w:type="gramEnd"/>
    </w:p>
    <w:p w:rsidR="009F40CC" w:rsidRPr="009F40CC" w:rsidRDefault="009F40CC" w:rsidP="009F40CC">
      <w:pPr>
        <w:widowControl/>
        <w:autoSpaceDE/>
        <w:autoSpaceDN/>
        <w:adjustRightInd/>
        <w:rPr>
          <w:rFonts w:ascii="Consolas" w:hAnsi="Consolas"/>
          <w:sz w:val="22"/>
          <w:szCs w:val="22"/>
          <w:lang w:val="en-US"/>
        </w:rPr>
      </w:pPr>
      <w:r w:rsidRPr="009F40CC">
        <w:rPr>
          <w:rFonts w:ascii="Consolas" w:hAnsi="Consolas"/>
          <w:sz w:val="22"/>
          <w:szCs w:val="22"/>
          <w:lang w:val="en-US"/>
        </w:rPr>
        <w:tab/>
      </w:r>
      <w:proofErr w:type="spellStart"/>
      <w:proofErr w:type="gramStart"/>
      <w:r w:rsidRPr="009F40CC">
        <w:rPr>
          <w:rFonts w:ascii="Consolas" w:hAnsi="Consolas"/>
          <w:sz w:val="22"/>
          <w:szCs w:val="22"/>
          <w:lang w:val="en-US"/>
        </w:rPr>
        <w:t>position:</w:t>
      </w:r>
      <w:proofErr w:type="gramEnd"/>
      <w:r w:rsidRPr="009F40CC">
        <w:rPr>
          <w:rFonts w:ascii="Consolas" w:hAnsi="Consolas"/>
          <w:sz w:val="22"/>
          <w:szCs w:val="22"/>
          <w:lang w:val="en-US"/>
        </w:rPr>
        <w:t>absolute</w:t>
      </w:r>
      <w:proofErr w:type="spellEnd"/>
      <w:r w:rsidRPr="009F40CC">
        <w:rPr>
          <w:rFonts w:ascii="Consolas" w:hAnsi="Consolas"/>
          <w:sz w:val="22"/>
          <w:szCs w:val="22"/>
          <w:lang w:val="en-US"/>
        </w:rPr>
        <w:t>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onsolas" w:hAnsi="Consolas"/>
          <w:sz w:val="22"/>
          <w:szCs w:val="22"/>
          <w:lang w:val="en-US"/>
        </w:rPr>
      </w:pPr>
      <w:r w:rsidRPr="009F40CC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9F40CC">
        <w:rPr>
          <w:rFonts w:ascii="Consolas" w:hAnsi="Consolas"/>
          <w:sz w:val="22"/>
          <w:szCs w:val="22"/>
          <w:lang w:val="en-US"/>
        </w:rPr>
        <w:t>top:</w:t>
      </w:r>
      <w:proofErr w:type="gramEnd"/>
      <w:r w:rsidRPr="009F40CC">
        <w:rPr>
          <w:rFonts w:ascii="Consolas" w:hAnsi="Consolas"/>
          <w:sz w:val="22"/>
          <w:szCs w:val="22"/>
          <w:lang w:val="en-US"/>
        </w:rPr>
        <w:t>15%;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onsolas" w:hAnsi="Consolas"/>
          <w:sz w:val="22"/>
          <w:szCs w:val="22"/>
          <w:lang w:val="en-US"/>
        </w:rPr>
      </w:pPr>
      <w:r w:rsidRPr="009F40CC">
        <w:rPr>
          <w:rFonts w:ascii="Consolas" w:hAnsi="Consolas"/>
          <w:sz w:val="22"/>
          <w:szCs w:val="22"/>
          <w:lang w:val="en-US"/>
        </w:rPr>
        <w:lastRenderedPageBreak/>
        <w:tab/>
      </w:r>
      <w:proofErr w:type="gramStart"/>
      <w:r w:rsidRPr="009F40CC">
        <w:rPr>
          <w:rFonts w:ascii="Consolas" w:hAnsi="Consolas"/>
          <w:sz w:val="22"/>
          <w:szCs w:val="22"/>
          <w:lang w:val="en-US"/>
        </w:rPr>
        <w:t>left:</w:t>
      </w:r>
      <w:proofErr w:type="gramEnd"/>
      <w:r w:rsidRPr="009F40CC">
        <w:rPr>
          <w:rFonts w:ascii="Consolas" w:hAnsi="Consolas"/>
          <w:sz w:val="22"/>
          <w:szCs w:val="22"/>
          <w:lang w:val="en-US"/>
        </w:rPr>
        <w:t>20%;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onsolas" w:hAnsi="Consolas"/>
          <w:sz w:val="22"/>
          <w:szCs w:val="22"/>
          <w:lang w:val="en-US"/>
        </w:rPr>
      </w:pPr>
      <w:r w:rsidRPr="009F40CC">
        <w:rPr>
          <w:rFonts w:ascii="Consolas" w:hAnsi="Consolas"/>
          <w:sz w:val="22"/>
          <w:szCs w:val="22"/>
          <w:lang w:val="en-US"/>
        </w:rPr>
        <w:tab/>
        <w:t>Background-color: white;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onsolas" w:hAnsi="Consolas"/>
          <w:sz w:val="22"/>
          <w:szCs w:val="22"/>
          <w:lang w:val="en-US"/>
        </w:rPr>
      </w:pPr>
      <w:r w:rsidRPr="009F40CC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9F40CC">
        <w:rPr>
          <w:rFonts w:ascii="Consolas" w:hAnsi="Consolas"/>
          <w:sz w:val="22"/>
          <w:szCs w:val="22"/>
          <w:lang w:val="en-US"/>
        </w:rPr>
        <w:t>width:</w:t>
      </w:r>
      <w:proofErr w:type="gramEnd"/>
      <w:r w:rsidRPr="009F40CC">
        <w:rPr>
          <w:rFonts w:ascii="Consolas" w:hAnsi="Consolas"/>
          <w:sz w:val="22"/>
          <w:szCs w:val="22"/>
          <w:lang w:val="en-US"/>
        </w:rPr>
        <w:t>60%;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onsolas" w:hAnsi="Consolas"/>
          <w:sz w:val="22"/>
          <w:szCs w:val="22"/>
          <w:lang w:val="en-US"/>
        </w:rPr>
      </w:pPr>
    </w:p>
    <w:p w:rsidR="009F40CC" w:rsidRPr="009F40CC" w:rsidRDefault="009F40CC" w:rsidP="009F40CC">
      <w:pPr>
        <w:widowControl/>
        <w:autoSpaceDE/>
        <w:autoSpaceDN/>
        <w:adjustRightInd/>
        <w:rPr>
          <w:rFonts w:ascii="Consolas" w:hAnsi="Consolas"/>
          <w:sz w:val="22"/>
          <w:szCs w:val="22"/>
          <w:lang w:val="en-US"/>
        </w:rPr>
      </w:pPr>
      <w:r w:rsidRPr="009F40CC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9F40CC">
        <w:rPr>
          <w:rFonts w:ascii="Consolas" w:hAnsi="Consolas"/>
          <w:sz w:val="22"/>
          <w:szCs w:val="22"/>
          <w:lang w:val="en-US"/>
        </w:rPr>
        <w:t>border-radius</w:t>
      </w:r>
      <w:proofErr w:type="gramEnd"/>
      <w:r w:rsidRPr="009F40CC">
        <w:rPr>
          <w:rFonts w:ascii="Consolas" w:hAnsi="Consolas"/>
          <w:sz w:val="22"/>
          <w:szCs w:val="22"/>
          <w:lang w:val="en-US"/>
        </w:rPr>
        <w:t>: 5px;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onsolas" w:hAnsi="Consolas"/>
          <w:sz w:val="22"/>
          <w:szCs w:val="22"/>
          <w:lang w:val="en-US"/>
        </w:rPr>
      </w:pPr>
      <w:r w:rsidRPr="009F40CC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9F40CC">
        <w:rPr>
          <w:rFonts w:ascii="Consolas" w:hAnsi="Consolas"/>
          <w:sz w:val="22"/>
          <w:szCs w:val="22"/>
          <w:lang w:val="en-US"/>
        </w:rPr>
        <w:t>border-top</w:t>
      </w:r>
      <w:proofErr w:type="gramEnd"/>
      <w:r w:rsidRPr="009F40CC">
        <w:rPr>
          <w:rFonts w:ascii="Consolas" w:hAnsi="Consolas"/>
          <w:sz w:val="22"/>
          <w:szCs w:val="22"/>
          <w:lang w:val="en-US"/>
        </w:rPr>
        <w:t xml:space="preserve">: 10px solid #9370d8; 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onsolas" w:hAnsi="Consolas"/>
          <w:sz w:val="22"/>
          <w:szCs w:val="22"/>
          <w:lang w:val="en-US"/>
        </w:rPr>
      </w:pPr>
      <w:r w:rsidRPr="009F40CC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9F40CC">
        <w:rPr>
          <w:rFonts w:ascii="Consolas" w:hAnsi="Consolas"/>
          <w:sz w:val="22"/>
          <w:szCs w:val="22"/>
          <w:lang w:val="en-US"/>
        </w:rPr>
        <w:t>box-shadow</w:t>
      </w:r>
      <w:proofErr w:type="gramEnd"/>
      <w:r w:rsidRPr="009F40CC">
        <w:rPr>
          <w:rFonts w:ascii="Consolas" w:hAnsi="Consolas"/>
          <w:sz w:val="22"/>
          <w:szCs w:val="22"/>
          <w:lang w:val="en-US"/>
        </w:rPr>
        <w:t xml:space="preserve">: 0 10px </w:t>
      </w:r>
      <w:proofErr w:type="spellStart"/>
      <w:r w:rsidRPr="009F40CC">
        <w:rPr>
          <w:rFonts w:ascii="Consolas" w:hAnsi="Consolas"/>
          <w:sz w:val="22"/>
          <w:szCs w:val="22"/>
          <w:lang w:val="en-US"/>
        </w:rPr>
        <w:t>10px</w:t>
      </w:r>
      <w:proofErr w:type="spellEnd"/>
      <w:r w:rsidRPr="009F40CC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9F40CC">
        <w:rPr>
          <w:rFonts w:ascii="Consolas" w:hAnsi="Consolas"/>
          <w:sz w:val="22"/>
          <w:szCs w:val="22"/>
          <w:lang w:val="en-US"/>
        </w:rPr>
        <w:t>rgba</w:t>
      </w:r>
      <w:proofErr w:type="spellEnd"/>
      <w:r w:rsidRPr="009F40CC">
        <w:rPr>
          <w:rFonts w:ascii="Consolas" w:hAnsi="Consolas"/>
          <w:sz w:val="22"/>
          <w:szCs w:val="22"/>
          <w:lang w:val="en-US"/>
        </w:rPr>
        <w:t>(0,0,0,0.2);</w:t>
      </w:r>
      <w:r w:rsidRPr="009F40CC">
        <w:rPr>
          <w:rFonts w:ascii="Consolas" w:hAnsi="Consolas"/>
          <w:sz w:val="22"/>
          <w:szCs w:val="22"/>
          <w:lang w:val="en-US"/>
        </w:rPr>
        <w:tab/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onsolas" w:hAnsi="Consolas"/>
          <w:sz w:val="22"/>
          <w:szCs w:val="22"/>
          <w:lang w:val="en-US"/>
        </w:rPr>
      </w:pPr>
      <w:r w:rsidRPr="009F40CC">
        <w:rPr>
          <w:rFonts w:ascii="Consolas" w:hAnsi="Consolas"/>
          <w:sz w:val="22"/>
          <w:szCs w:val="22"/>
          <w:lang w:val="en-US"/>
        </w:rPr>
        <w:t>}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onsolas" w:hAnsi="Consolas"/>
          <w:sz w:val="22"/>
          <w:szCs w:val="22"/>
          <w:lang w:val="en-US"/>
        </w:rPr>
      </w:pPr>
      <w:r w:rsidRPr="009F40CC">
        <w:rPr>
          <w:rFonts w:ascii="Consolas" w:hAnsi="Consolas"/>
          <w:sz w:val="22"/>
          <w:szCs w:val="22"/>
          <w:lang w:val="en-US"/>
        </w:rPr>
        <w:t>.</w:t>
      </w:r>
      <w:proofErr w:type="spellStart"/>
      <w:proofErr w:type="gramStart"/>
      <w:r w:rsidRPr="009F40CC">
        <w:rPr>
          <w:rFonts w:ascii="Consolas" w:hAnsi="Consolas"/>
          <w:sz w:val="22"/>
          <w:szCs w:val="22"/>
          <w:lang w:val="en-US"/>
        </w:rPr>
        <w:t>FormContent</w:t>
      </w:r>
      <w:proofErr w:type="spellEnd"/>
      <w:r w:rsidRPr="009F40CC">
        <w:rPr>
          <w:rFonts w:ascii="Consolas" w:hAnsi="Consolas"/>
          <w:sz w:val="22"/>
          <w:szCs w:val="22"/>
          <w:lang w:val="en-US"/>
        </w:rPr>
        <w:t>{</w:t>
      </w:r>
      <w:proofErr w:type="gramEnd"/>
      <w:r w:rsidRPr="009F40CC">
        <w:rPr>
          <w:rFonts w:ascii="Consolas" w:hAnsi="Consolas"/>
          <w:sz w:val="22"/>
          <w:szCs w:val="22"/>
          <w:lang w:val="en-US"/>
        </w:rPr>
        <w:tab/>
        <w:t>width: 92%;</w:t>
      </w:r>
      <w:r w:rsidRPr="009F40CC">
        <w:rPr>
          <w:rFonts w:ascii="Consolas" w:hAnsi="Consolas"/>
          <w:sz w:val="22"/>
          <w:szCs w:val="22"/>
          <w:lang w:val="en-US"/>
        </w:rPr>
        <w:tab/>
        <w:t>height: 100%;</w:t>
      </w:r>
      <w:r w:rsidRPr="009F40CC">
        <w:rPr>
          <w:rFonts w:ascii="Consolas" w:hAnsi="Consolas"/>
          <w:sz w:val="22"/>
          <w:szCs w:val="22"/>
          <w:lang w:val="en-US"/>
        </w:rPr>
        <w:tab/>
        <w:t>padding: 4%;}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onsolas" w:hAnsi="Consolas"/>
          <w:sz w:val="22"/>
          <w:szCs w:val="22"/>
          <w:lang w:val="en-US"/>
        </w:rPr>
      </w:pPr>
      <w:r w:rsidRPr="009F40CC">
        <w:rPr>
          <w:rFonts w:ascii="Consolas" w:hAnsi="Consolas"/>
          <w:sz w:val="22"/>
          <w:szCs w:val="22"/>
          <w:lang w:val="en-US"/>
        </w:rPr>
        <w:t>.</w:t>
      </w:r>
      <w:proofErr w:type="gramStart"/>
      <w:r w:rsidRPr="009F40CC">
        <w:rPr>
          <w:rFonts w:ascii="Consolas" w:hAnsi="Consolas"/>
          <w:sz w:val="22"/>
          <w:szCs w:val="22"/>
          <w:lang w:val="en-US"/>
        </w:rPr>
        <w:t>HText1{</w:t>
      </w:r>
      <w:proofErr w:type="gramEnd"/>
      <w:r w:rsidRPr="009F40CC">
        <w:rPr>
          <w:rFonts w:ascii="Consolas" w:hAnsi="Consolas"/>
          <w:sz w:val="22"/>
          <w:szCs w:val="22"/>
          <w:lang w:val="en-US"/>
        </w:rPr>
        <w:tab/>
        <w:t>font-size: 200%;}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onsolas" w:hAnsi="Consolas"/>
          <w:sz w:val="22"/>
          <w:szCs w:val="22"/>
          <w:lang w:val="en-US"/>
        </w:rPr>
      </w:pPr>
      <w:r w:rsidRPr="009F40CC">
        <w:rPr>
          <w:rFonts w:ascii="Consolas" w:hAnsi="Consolas"/>
          <w:sz w:val="22"/>
          <w:szCs w:val="22"/>
          <w:lang w:val="en-US"/>
        </w:rPr>
        <w:t>.</w:t>
      </w:r>
      <w:proofErr w:type="gramStart"/>
      <w:r w:rsidRPr="009F40CC">
        <w:rPr>
          <w:rFonts w:ascii="Consolas" w:hAnsi="Consolas"/>
          <w:sz w:val="22"/>
          <w:szCs w:val="22"/>
          <w:lang w:val="en-US"/>
        </w:rPr>
        <w:t>HText2{</w:t>
      </w:r>
      <w:proofErr w:type="gramEnd"/>
    </w:p>
    <w:p w:rsidR="009F40CC" w:rsidRPr="009F40CC" w:rsidRDefault="009F40CC" w:rsidP="009F40CC">
      <w:pPr>
        <w:widowControl/>
        <w:autoSpaceDE/>
        <w:autoSpaceDN/>
        <w:adjustRightInd/>
        <w:rPr>
          <w:rFonts w:ascii="Consolas" w:hAnsi="Consolas"/>
          <w:sz w:val="22"/>
          <w:szCs w:val="22"/>
          <w:lang w:val="en-US"/>
        </w:rPr>
      </w:pPr>
      <w:r w:rsidRPr="009F40CC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9F40CC">
        <w:rPr>
          <w:rFonts w:ascii="Consolas" w:hAnsi="Consolas"/>
          <w:sz w:val="22"/>
          <w:szCs w:val="22"/>
          <w:lang w:val="en-US"/>
        </w:rPr>
        <w:t>font-size</w:t>
      </w:r>
      <w:proofErr w:type="gramEnd"/>
      <w:r w:rsidRPr="009F40CC">
        <w:rPr>
          <w:rFonts w:ascii="Consolas" w:hAnsi="Consolas"/>
          <w:sz w:val="22"/>
          <w:szCs w:val="22"/>
          <w:lang w:val="en-US"/>
        </w:rPr>
        <w:t>: 100%;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onsolas" w:hAnsi="Consolas"/>
          <w:sz w:val="22"/>
          <w:szCs w:val="22"/>
          <w:lang w:val="en-US"/>
        </w:rPr>
      </w:pPr>
      <w:r w:rsidRPr="009F40CC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9F40CC">
        <w:rPr>
          <w:rFonts w:ascii="Consolas" w:hAnsi="Consolas"/>
          <w:sz w:val="22"/>
          <w:szCs w:val="22"/>
          <w:lang w:val="en-US"/>
        </w:rPr>
        <w:t>color</w:t>
      </w:r>
      <w:proofErr w:type="gramEnd"/>
      <w:r w:rsidRPr="009F40CC">
        <w:rPr>
          <w:rFonts w:ascii="Consolas" w:hAnsi="Consolas"/>
          <w:sz w:val="22"/>
          <w:szCs w:val="22"/>
          <w:lang w:val="en-US"/>
        </w:rPr>
        <w:t xml:space="preserve">: </w:t>
      </w:r>
      <w:proofErr w:type="spellStart"/>
      <w:r w:rsidRPr="009F40CC">
        <w:rPr>
          <w:rFonts w:ascii="Consolas" w:hAnsi="Consolas"/>
          <w:sz w:val="22"/>
          <w:szCs w:val="22"/>
          <w:lang w:val="en-US"/>
        </w:rPr>
        <w:t>rgba</w:t>
      </w:r>
      <w:proofErr w:type="spellEnd"/>
      <w:r w:rsidRPr="009F40CC">
        <w:rPr>
          <w:rFonts w:ascii="Consolas" w:hAnsi="Consolas"/>
          <w:sz w:val="22"/>
          <w:szCs w:val="22"/>
          <w:lang w:val="en-US"/>
        </w:rPr>
        <w:t>(0,0,0,0.7);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onsolas" w:hAnsi="Consolas"/>
          <w:sz w:val="22"/>
          <w:szCs w:val="22"/>
          <w:lang w:val="en-US"/>
        </w:rPr>
      </w:pPr>
      <w:r w:rsidRPr="009F40CC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9F40CC">
        <w:rPr>
          <w:rFonts w:ascii="Consolas" w:hAnsi="Consolas"/>
          <w:sz w:val="22"/>
          <w:szCs w:val="22"/>
          <w:lang w:val="en-US"/>
        </w:rPr>
        <w:t>line-height</w:t>
      </w:r>
      <w:proofErr w:type="gramEnd"/>
      <w:r w:rsidRPr="009F40CC">
        <w:rPr>
          <w:rFonts w:ascii="Consolas" w:hAnsi="Consolas"/>
          <w:sz w:val="22"/>
          <w:szCs w:val="22"/>
          <w:lang w:val="en-US"/>
        </w:rPr>
        <w:t>: 130%;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onsolas" w:hAnsi="Consolas"/>
          <w:sz w:val="22"/>
          <w:szCs w:val="22"/>
          <w:lang w:val="en-US"/>
        </w:rPr>
      </w:pPr>
      <w:r w:rsidRPr="009F40CC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9F40CC">
        <w:rPr>
          <w:rFonts w:ascii="Consolas" w:hAnsi="Consolas"/>
          <w:sz w:val="22"/>
          <w:szCs w:val="22"/>
          <w:lang w:val="en-US"/>
        </w:rPr>
        <w:t>margin-top</w:t>
      </w:r>
      <w:proofErr w:type="gramEnd"/>
      <w:r w:rsidRPr="009F40CC">
        <w:rPr>
          <w:rFonts w:ascii="Consolas" w:hAnsi="Consolas"/>
          <w:sz w:val="22"/>
          <w:szCs w:val="22"/>
          <w:lang w:val="en-US"/>
        </w:rPr>
        <w:t>: 32px;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onsolas" w:hAnsi="Consolas"/>
          <w:sz w:val="22"/>
          <w:szCs w:val="22"/>
          <w:lang w:val="en-US"/>
        </w:rPr>
      </w:pPr>
      <w:r w:rsidRPr="009F40CC">
        <w:rPr>
          <w:rFonts w:ascii="Consolas" w:hAnsi="Consolas"/>
          <w:sz w:val="22"/>
          <w:szCs w:val="22"/>
          <w:lang w:val="en-US"/>
        </w:rPr>
        <w:t>}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onsolas" w:hAnsi="Consolas"/>
          <w:sz w:val="22"/>
          <w:szCs w:val="22"/>
          <w:lang w:val="en-US"/>
        </w:rPr>
      </w:pPr>
      <w:r w:rsidRPr="009F40CC">
        <w:rPr>
          <w:rFonts w:ascii="Consolas" w:hAnsi="Consolas"/>
          <w:sz w:val="22"/>
          <w:szCs w:val="22"/>
          <w:lang w:val="en-US"/>
        </w:rPr>
        <w:t>.</w:t>
      </w:r>
      <w:proofErr w:type="gramStart"/>
      <w:r w:rsidRPr="009F40CC">
        <w:rPr>
          <w:rFonts w:ascii="Consolas" w:hAnsi="Consolas"/>
          <w:sz w:val="22"/>
          <w:szCs w:val="22"/>
          <w:lang w:val="en-US"/>
        </w:rPr>
        <w:t>HText3{</w:t>
      </w:r>
      <w:proofErr w:type="gramEnd"/>
      <w:r w:rsidRPr="009F40CC">
        <w:rPr>
          <w:rFonts w:ascii="Consolas" w:hAnsi="Consolas"/>
          <w:sz w:val="22"/>
          <w:szCs w:val="22"/>
          <w:lang w:val="en-US"/>
        </w:rPr>
        <w:tab/>
        <w:t>font-size: 100%;</w:t>
      </w:r>
      <w:r w:rsidRPr="009F40CC">
        <w:rPr>
          <w:rFonts w:ascii="Consolas" w:hAnsi="Consolas"/>
          <w:sz w:val="22"/>
          <w:szCs w:val="22"/>
          <w:lang w:val="en-US"/>
        </w:rPr>
        <w:tab/>
        <w:t>color: #ff2400;</w:t>
      </w:r>
      <w:r w:rsidRPr="009F40CC">
        <w:rPr>
          <w:rFonts w:ascii="Consolas" w:hAnsi="Consolas"/>
          <w:sz w:val="22"/>
          <w:szCs w:val="22"/>
          <w:lang w:val="en-US"/>
        </w:rPr>
        <w:tab/>
        <w:t>margin-top: 32px;}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onsolas" w:hAnsi="Consolas"/>
          <w:sz w:val="22"/>
          <w:szCs w:val="22"/>
          <w:lang w:val="en-US"/>
        </w:rPr>
      </w:pPr>
      <w:r w:rsidRPr="009F40CC">
        <w:rPr>
          <w:rFonts w:ascii="Consolas" w:hAnsi="Consolas"/>
          <w:sz w:val="22"/>
          <w:szCs w:val="22"/>
          <w:lang w:val="en-US"/>
        </w:rPr>
        <w:t>.</w:t>
      </w:r>
      <w:proofErr w:type="gramStart"/>
      <w:r w:rsidRPr="009F40CC">
        <w:rPr>
          <w:rFonts w:ascii="Consolas" w:hAnsi="Consolas"/>
          <w:sz w:val="22"/>
          <w:szCs w:val="22"/>
          <w:lang w:val="en-US"/>
        </w:rPr>
        <w:t>Required{</w:t>
      </w:r>
      <w:proofErr w:type="gramEnd"/>
      <w:r w:rsidRPr="009F40CC">
        <w:rPr>
          <w:rFonts w:ascii="Consolas" w:hAnsi="Consolas"/>
          <w:sz w:val="22"/>
          <w:szCs w:val="22"/>
          <w:lang w:val="en-US"/>
        </w:rPr>
        <w:tab/>
        <w:t>color: #ff2400;}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onsolas" w:hAnsi="Consolas"/>
          <w:sz w:val="22"/>
          <w:szCs w:val="22"/>
          <w:lang w:val="en-US"/>
        </w:rPr>
      </w:pPr>
      <w:r w:rsidRPr="009F40CC">
        <w:rPr>
          <w:rFonts w:ascii="Consolas" w:hAnsi="Consolas"/>
          <w:sz w:val="22"/>
          <w:szCs w:val="22"/>
          <w:lang w:val="en-US"/>
        </w:rPr>
        <w:t>.</w:t>
      </w:r>
      <w:proofErr w:type="spellStart"/>
      <w:proofErr w:type="gramStart"/>
      <w:r w:rsidRPr="009F40CC">
        <w:rPr>
          <w:rFonts w:ascii="Consolas" w:hAnsi="Consolas"/>
          <w:sz w:val="22"/>
          <w:szCs w:val="22"/>
          <w:lang w:val="en-US"/>
        </w:rPr>
        <w:t>FieldName</w:t>
      </w:r>
      <w:proofErr w:type="spellEnd"/>
      <w:r w:rsidRPr="009F40CC">
        <w:rPr>
          <w:rFonts w:ascii="Consolas" w:hAnsi="Consolas"/>
          <w:sz w:val="22"/>
          <w:szCs w:val="22"/>
          <w:lang w:val="en-US"/>
        </w:rPr>
        <w:t>{</w:t>
      </w:r>
      <w:proofErr w:type="gramEnd"/>
      <w:r w:rsidRPr="009F40CC">
        <w:rPr>
          <w:rFonts w:ascii="Consolas" w:hAnsi="Consolas"/>
          <w:sz w:val="22"/>
          <w:szCs w:val="22"/>
          <w:lang w:val="en-US"/>
        </w:rPr>
        <w:tab/>
        <w:t>font-size: 140%;</w:t>
      </w:r>
      <w:r w:rsidRPr="009F40CC">
        <w:rPr>
          <w:rFonts w:ascii="Consolas" w:hAnsi="Consolas"/>
          <w:sz w:val="22"/>
          <w:szCs w:val="22"/>
          <w:lang w:val="en-US"/>
        </w:rPr>
        <w:tab/>
        <w:t>line-height: 130%;</w:t>
      </w:r>
      <w:r w:rsidRPr="009F40CC">
        <w:rPr>
          <w:rFonts w:ascii="Consolas" w:hAnsi="Consolas"/>
          <w:sz w:val="22"/>
          <w:szCs w:val="22"/>
          <w:lang w:val="en-US"/>
        </w:rPr>
        <w:tab/>
        <w:t>margin: 54px 0 22px;}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onsolas" w:hAnsi="Consolas"/>
          <w:sz w:val="22"/>
          <w:szCs w:val="22"/>
          <w:lang w:val="en-US"/>
        </w:rPr>
      </w:pPr>
      <w:proofErr w:type="spellStart"/>
      <w:proofErr w:type="gramStart"/>
      <w:r w:rsidRPr="009F40CC">
        <w:rPr>
          <w:rFonts w:ascii="Consolas" w:hAnsi="Consolas"/>
          <w:sz w:val="22"/>
          <w:szCs w:val="22"/>
          <w:lang w:val="en-US"/>
        </w:rPr>
        <w:t>input:</w:t>
      </w:r>
      <w:proofErr w:type="gramEnd"/>
      <w:r w:rsidRPr="009F40CC">
        <w:rPr>
          <w:rFonts w:ascii="Consolas" w:hAnsi="Consolas"/>
          <w:sz w:val="22"/>
          <w:szCs w:val="22"/>
          <w:lang w:val="en-US"/>
        </w:rPr>
        <w:t>invalid</w:t>
      </w:r>
      <w:proofErr w:type="spellEnd"/>
      <w:r w:rsidRPr="009F40CC">
        <w:rPr>
          <w:rFonts w:ascii="Consolas" w:hAnsi="Consolas"/>
          <w:sz w:val="22"/>
          <w:szCs w:val="22"/>
          <w:lang w:val="en-US"/>
        </w:rPr>
        <w:t xml:space="preserve"> {</w:t>
      </w:r>
      <w:r w:rsidRPr="009F40CC">
        <w:rPr>
          <w:rFonts w:ascii="Consolas" w:hAnsi="Consolas"/>
          <w:sz w:val="22"/>
          <w:szCs w:val="22"/>
          <w:lang w:val="en-US"/>
        </w:rPr>
        <w:tab/>
        <w:t>border: 1px solid #ba4545;}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onsolas" w:hAnsi="Consolas"/>
          <w:sz w:val="22"/>
          <w:szCs w:val="22"/>
          <w:lang w:val="en-US"/>
        </w:rPr>
      </w:pPr>
      <w:proofErr w:type="spellStart"/>
      <w:proofErr w:type="gramStart"/>
      <w:r w:rsidRPr="009F40CC">
        <w:rPr>
          <w:rFonts w:ascii="Consolas" w:hAnsi="Consolas"/>
          <w:sz w:val="22"/>
          <w:szCs w:val="22"/>
          <w:lang w:val="en-US"/>
        </w:rPr>
        <w:t>input:</w:t>
      </w:r>
      <w:proofErr w:type="gramEnd"/>
      <w:r w:rsidRPr="009F40CC">
        <w:rPr>
          <w:rFonts w:ascii="Consolas" w:hAnsi="Consolas"/>
          <w:sz w:val="22"/>
          <w:szCs w:val="22"/>
          <w:lang w:val="en-US"/>
        </w:rPr>
        <w:t>focus:invalid</w:t>
      </w:r>
      <w:proofErr w:type="spellEnd"/>
      <w:r w:rsidRPr="009F40CC">
        <w:rPr>
          <w:rFonts w:ascii="Consolas" w:hAnsi="Consolas"/>
          <w:sz w:val="22"/>
          <w:szCs w:val="22"/>
          <w:lang w:val="en-US"/>
        </w:rPr>
        <w:t xml:space="preserve"> {</w:t>
      </w:r>
      <w:r w:rsidRPr="009F40CC">
        <w:rPr>
          <w:rFonts w:ascii="Consolas" w:hAnsi="Consolas"/>
          <w:sz w:val="22"/>
          <w:szCs w:val="22"/>
          <w:lang w:val="en-US"/>
        </w:rPr>
        <w:tab/>
        <w:t>background-color: white;}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onsolas" w:hAnsi="Consolas"/>
          <w:sz w:val="22"/>
          <w:szCs w:val="22"/>
          <w:lang w:val="en-US"/>
        </w:rPr>
      </w:pPr>
      <w:proofErr w:type="spellStart"/>
      <w:proofErr w:type="gramStart"/>
      <w:r w:rsidRPr="009F40CC">
        <w:rPr>
          <w:rFonts w:ascii="Consolas" w:hAnsi="Consolas"/>
          <w:sz w:val="22"/>
          <w:szCs w:val="22"/>
          <w:lang w:val="en-US"/>
        </w:rPr>
        <w:t>input:</w:t>
      </w:r>
      <w:proofErr w:type="gramEnd"/>
      <w:r w:rsidRPr="009F40CC">
        <w:rPr>
          <w:rFonts w:ascii="Consolas" w:hAnsi="Consolas"/>
          <w:sz w:val="22"/>
          <w:szCs w:val="22"/>
          <w:lang w:val="en-US"/>
        </w:rPr>
        <w:t>invalid:required</w:t>
      </w:r>
      <w:proofErr w:type="spellEnd"/>
      <w:r w:rsidRPr="009F40CC">
        <w:rPr>
          <w:rFonts w:ascii="Consolas" w:hAnsi="Consolas"/>
          <w:sz w:val="22"/>
          <w:szCs w:val="22"/>
          <w:lang w:val="en-US"/>
        </w:rPr>
        <w:t xml:space="preserve"> {}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onsolas" w:hAnsi="Consolas"/>
          <w:sz w:val="22"/>
          <w:szCs w:val="22"/>
          <w:lang w:val="en-US"/>
        </w:rPr>
      </w:pPr>
      <w:proofErr w:type="spellStart"/>
      <w:proofErr w:type="gramStart"/>
      <w:r w:rsidRPr="009F40CC">
        <w:rPr>
          <w:rFonts w:ascii="Consolas" w:hAnsi="Consolas"/>
          <w:sz w:val="22"/>
          <w:szCs w:val="22"/>
          <w:lang w:val="en-US"/>
        </w:rPr>
        <w:t>input:</w:t>
      </w:r>
      <w:proofErr w:type="gramEnd"/>
      <w:r w:rsidRPr="009F40CC">
        <w:rPr>
          <w:rFonts w:ascii="Consolas" w:hAnsi="Consolas"/>
          <w:sz w:val="22"/>
          <w:szCs w:val="22"/>
          <w:lang w:val="en-US"/>
        </w:rPr>
        <w:t>valid</w:t>
      </w:r>
      <w:proofErr w:type="spellEnd"/>
      <w:r w:rsidRPr="009F40CC">
        <w:rPr>
          <w:rFonts w:ascii="Consolas" w:hAnsi="Consolas"/>
          <w:sz w:val="22"/>
          <w:szCs w:val="22"/>
          <w:lang w:val="en-US"/>
        </w:rPr>
        <w:t xml:space="preserve"> {}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onsolas" w:hAnsi="Consolas"/>
          <w:sz w:val="22"/>
          <w:szCs w:val="22"/>
          <w:lang w:val="en-US"/>
        </w:rPr>
      </w:pPr>
      <w:proofErr w:type="gramStart"/>
      <w:r w:rsidRPr="009F40CC">
        <w:rPr>
          <w:rFonts w:ascii="Consolas" w:hAnsi="Consolas"/>
          <w:sz w:val="22"/>
          <w:szCs w:val="22"/>
          <w:lang w:val="en-US"/>
        </w:rPr>
        <w:t>input{</w:t>
      </w:r>
      <w:proofErr w:type="gramEnd"/>
      <w:r w:rsidRPr="009F40CC">
        <w:rPr>
          <w:rFonts w:ascii="Consolas" w:hAnsi="Consolas"/>
          <w:sz w:val="22"/>
          <w:szCs w:val="22"/>
          <w:lang w:val="en-US"/>
        </w:rPr>
        <w:tab/>
        <w:t>margin-bottom: 11px;}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onsolas" w:hAnsi="Consolas"/>
          <w:sz w:val="22"/>
          <w:szCs w:val="22"/>
          <w:lang w:val="en-US"/>
        </w:rPr>
      </w:pPr>
      <w:r w:rsidRPr="009F40CC">
        <w:rPr>
          <w:rFonts w:ascii="Consolas" w:hAnsi="Consolas"/>
          <w:sz w:val="22"/>
          <w:szCs w:val="22"/>
          <w:lang w:val="en-US"/>
        </w:rPr>
        <w:t>.</w:t>
      </w:r>
      <w:proofErr w:type="spellStart"/>
      <w:proofErr w:type="gramStart"/>
      <w:r w:rsidRPr="009F40CC">
        <w:rPr>
          <w:rFonts w:ascii="Consolas" w:hAnsi="Consolas"/>
          <w:sz w:val="22"/>
          <w:szCs w:val="22"/>
          <w:lang w:val="en-US"/>
        </w:rPr>
        <w:t>FButton</w:t>
      </w:r>
      <w:proofErr w:type="spellEnd"/>
      <w:r w:rsidRPr="009F40CC">
        <w:rPr>
          <w:rFonts w:ascii="Consolas" w:hAnsi="Consolas"/>
          <w:sz w:val="22"/>
          <w:szCs w:val="22"/>
          <w:lang w:val="en-US"/>
        </w:rPr>
        <w:t>{</w:t>
      </w:r>
      <w:proofErr w:type="gramEnd"/>
    </w:p>
    <w:p w:rsidR="009F40CC" w:rsidRPr="009F40CC" w:rsidRDefault="009F40CC" w:rsidP="009F40CC">
      <w:pPr>
        <w:widowControl/>
        <w:autoSpaceDE/>
        <w:autoSpaceDN/>
        <w:adjustRightInd/>
        <w:rPr>
          <w:rFonts w:ascii="Consolas" w:hAnsi="Consolas"/>
          <w:sz w:val="22"/>
          <w:szCs w:val="22"/>
          <w:lang w:val="en-US"/>
        </w:rPr>
      </w:pPr>
      <w:r w:rsidRPr="009F40CC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9F40CC">
        <w:rPr>
          <w:rFonts w:ascii="Consolas" w:hAnsi="Consolas"/>
          <w:sz w:val="22"/>
          <w:szCs w:val="22"/>
          <w:lang w:val="en-US"/>
        </w:rPr>
        <w:t>margin-top</w:t>
      </w:r>
      <w:proofErr w:type="gramEnd"/>
      <w:r w:rsidRPr="009F40CC">
        <w:rPr>
          <w:rFonts w:ascii="Consolas" w:hAnsi="Consolas"/>
          <w:sz w:val="22"/>
          <w:szCs w:val="22"/>
          <w:lang w:val="en-US"/>
        </w:rPr>
        <w:t>: 43px;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onsolas" w:hAnsi="Consolas"/>
          <w:sz w:val="22"/>
          <w:szCs w:val="22"/>
          <w:lang w:val="en-US"/>
        </w:rPr>
      </w:pPr>
      <w:r w:rsidRPr="009F40CC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9F40CC">
        <w:rPr>
          <w:rFonts w:ascii="Consolas" w:hAnsi="Consolas"/>
          <w:sz w:val="22"/>
          <w:szCs w:val="22"/>
          <w:lang w:val="en-US"/>
        </w:rPr>
        <w:t>width</w:t>
      </w:r>
      <w:proofErr w:type="gramEnd"/>
      <w:r w:rsidRPr="009F40CC">
        <w:rPr>
          <w:rFonts w:ascii="Consolas" w:hAnsi="Consolas"/>
          <w:sz w:val="22"/>
          <w:szCs w:val="22"/>
          <w:lang w:val="en-US"/>
        </w:rPr>
        <w:t>: 90px;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onsolas" w:hAnsi="Consolas"/>
          <w:sz w:val="22"/>
          <w:szCs w:val="22"/>
          <w:lang w:val="en-US"/>
        </w:rPr>
      </w:pPr>
      <w:r w:rsidRPr="009F40CC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9F40CC">
        <w:rPr>
          <w:rFonts w:ascii="Consolas" w:hAnsi="Consolas"/>
          <w:sz w:val="22"/>
          <w:szCs w:val="22"/>
          <w:lang w:val="en-US"/>
        </w:rPr>
        <w:t>height</w:t>
      </w:r>
      <w:proofErr w:type="gramEnd"/>
      <w:r w:rsidRPr="009F40CC">
        <w:rPr>
          <w:rFonts w:ascii="Consolas" w:hAnsi="Consolas"/>
          <w:sz w:val="22"/>
          <w:szCs w:val="22"/>
          <w:lang w:val="en-US"/>
        </w:rPr>
        <w:t>: 36px;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onsolas" w:hAnsi="Consolas"/>
          <w:sz w:val="22"/>
          <w:szCs w:val="22"/>
          <w:lang w:val="en-US"/>
        </w:rPr>
      </w:pPr>
      <w:r w:rsidRPr="009F40CC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9F40CC">
        <w:rPr>
          <w:rFonts w:ascii="Consolas" w:hAnsi="Consolas"/>
          <w:sz w:val="22"/>
          <w:szCs w:val="22"/>
          <w:lang w:val="en-US"/>
        </w:rPr>
        <w:t>background-color</w:t>
      </w:r>
      <w:proofErr w:type="gramEnd"/>
      <w:r w:rsidRPr="009F40CC">
        <w:rPr>
          <w:rFonts w:ascii="Consolas" w:hAnsi="Consolas"/>
          <w:sz w:val="22"/>
          <w:szCs w:val="22"/>
          <w:lang w:val="en-US"/>
        </w:rPr>
        <w:t>: #217aff;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onsolas" w:hAnsi="Consolas"/>
          <w:sz w:val="22"/>
          <w:szCs w:val="22"/>
          <w:lang w:val="en-US"/>
        </w:rPr>
      </w:pPr>
      <w:r w:rsidRPr="009F40CC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9F40CC">
        <w:rPr>
          <w:rFonts w:ascii="Consolas" w:hAnsi="Consolas"/>
          <w:sz w:val="22"/>
          <w:szCs w:val="22"/>
          <w:lang w:val="en-US"/>
        </w:rPr>
        <w:t>color</w:t>
      </w:r>
      <w:proofErr w:type="gramEnd"/>
      <w:r w:rsidRPr="009F40CC">
        <w:rPr>
          <w:rFonts w:ascii="Consolas" w:hAnsi="Consolas"/>
          <w:sz w:val="22"/>
          <w:szCs w:val="22"/>
          <w:lang w:val="en-US"/>
        </w:rPr>
        <w:t>: white;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onsolas" w:hAnsi="Consolas"/>
          <w:sz w:val="22"/>
          <w:szCs w:val="22"/>
          <w:lang w:val="en-US"/>
        </w:rPr>
      </w:pPr>
      <w:r w:rsidRPr="009F40CC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9F40CC">
        <w:rPr>
          <w:rFonts w:ascii="Consolas" w:hAnsi="Consolas"/>
          <w:sz w:val="22"/>
          <w:szCs w:val="22"/>
          <w:lang w:val="en-US"/>
        </w:rPr>
        <w:t>border</w:t>
      </w:r>
      <w:proofErr w:type="gramEnd"/>
      <w:r w:rsidRPr="009F40CC">
        <w:rPr>
          <w:rFonts w:ascii="Consolas" w:hAnsi="Consolas"/>
          <w:sz w:val="22"/>
          <w:szCs w:val="22"/>
          <w:lang w:val="en-US"/>
        </w:rPr>
        <w:t>: 0;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onsolas" w:hAnsi="Consolas"/>
          <w:sz w:val="22"/>
          <w:szCs w:val="22"/>
          <w:lang w:val="en-US"/>
        </w:rPr>
      </w:pPr>
      <w:r w:rsidRPr="009F40CC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9F40CC">
        <w:rPr>
          <w:rFonts w:ascii="Consolas" w:hAnsi="Consolas"/>
          <w:sz w:val="22"/>
          <w:szCs w:val="22"/>
          <w:lang w:val="en-US"/>
        </w:rPr>
        <w:t>border-radius</w:t>
      </w:r>
      <w:proofErr w:type="gramEnd"/>
      <w:r w:rsidRPr="009F40CC">
        <w:rPr>
          <w:rFonts w:ascii="Consolas" w:hAnsi="Consolas"/>
          <w:sz w:val="22"/>
          <w:szCs w:val="22"/>
          <w:lang w:val="en-US"/>
        </w:rPr>
        <w:t>: 5px;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onsolas" w:hAnsi="Consolas"/>
          <w:sz w:val="22"/>
          <w:szCs w:val="22"/>
          <w:lang w:val="en-US"/>
        </w:rPr>
      </w:pPr>
      <w:r w:rsidRPr="009F40CC">
        <w:rPr>
          <w:rFonts w:ascii="Consolas" w:hAnsi="Consolas"/>
          <w:sz w:val="22"/>
          <w:szCs w:val="22"/>
          <w:lang w:val="en-US"/>
        </w:rPr>
        <w:t>}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onsolas" w:hAnsi="Consolas"/>
          <w:sz w:val="22"/>
          <w:szCs w:val="22"/>
          <w:lang w:val="en-US"/>
        </w:rPr>
      </w:pPr>
      <w:r w:rsidRPr="009F40CC">
        <w:rPr>
          <w:rFonts w:ascii="Consolas" w:hAnsi="Consolas"/>
          <w:sz w:val="22"/>
          <w:szCs w:val="22"/>
          <w:lang w:val="en-US"/>
        </w:rPr>
        <w:t>.</w:t>
      </w:r>
      <w:proofErr w:type="gramStart"/>
      <w:r w:rsidRPr="009F40CC">
        <w:rPr>
          <w:rFonts w:ascii="Consolas" w:hAnsi="Consolas"/>
          <w:sz w:val="22"/>
          <w:szCs w:val="22"/>
          <w:lang w:val="en-US"/>
        </w:rPr>
        <w:t>hint{</w:t>
      </w:r>
      <w:proofErr w:type="gramEnd"/>
    </w:p>
    <w:p w:rsidR="009F40CC" w:rsidRPr="009F40CC" w:rsidRDefault="009F40CC" w:rsidP="009F40CC">
      <w:pPr>
        <w:widowControl/>
        <w:autoSpaceDE/>
        <w:autoSpaceDN/>
        <w:adjustRightInd/>
        <w:rPr>
          <w:rFonts w:ascii="Consolas" w:hAnsi="Consolas"/>
          <w:sz w:val="22"/>
          <w:szCs w:val="22"/>
          <w:lang w:val="en-US"/>
        </w:rPr>
      </w:pPr>
      <w:r w:rsidRPr="009F40CC">
        <w:rPr>
          <w:rFonts w:ascii="Consolas" w:hAnsi="Consolas"/>
          <w:sz w:val="22"/>
          <w:szCs w:val="22"/>
          <w:lang w:val="en-US"/>
        </w:rPr>
        <w:tab/>
      </w:r>
      <w:proofErr w:type="spellStart"/>
      <w:proofErr w:type="gramStart"/>
      <w:r w:rsidRPr="009F40CC">
        <w:rPr>
          <w:rFonts w:ascii="Consolas" w:hAnsi="Consolas"/>
          <w:sz w:val="22"/>
          <w:szCs w:val="22"/>
          <w:lang w:val="en-US"/>
        </w:rPr>
        <w:t>color:</w:t>
      </w:r>
      <w:proofErr w:type="gramEnd"/>
      <w:r w:rsidRPr="009F40CC">
        <w:rPr>
          <w:rFonts w:ascii="Consolas" w:hAnsi="Consolas"/>
          <w:sz w:val="22"/>
          <w:szCs w:val="22"/>
          <w:lang w:val="en-US"/>
        </w:rPr>
        <w:t>grey</w:t>
      </w:r>
      <w:proofErr w:type="spellEnd"/>
      <w:r w:rsidRPr="009F40CC">
        <w:rPr>
          <w:rFonts w:ascii="Consolas" w:hAnsi="Consolas"/>
          <w:sz w:val="22"/>
          <w:szCs w:val="22"/>
          <w:lang w:val="en-US"/>
        </w:rPr>
        <w:t>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onsolas" w:hAnsi="Consolas"/>
          <w:sz w:val="22"/>
          <w:szCs w:val="22"/>
          <w:lang w:val="en-US"/>
        </w:rPr>
      </w:pPr>
      <w:r w:rsidRPr="009F40CC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9F40CC">
        <w:rPr>
          <w:rFonts w:ascii="Consolas" w:hAnsi="Consolas"/>
          <w:sz w:val="22"/>
          <w:szCs w:val="22"/>
          <w:lang w:val="en-US"/>
        </w:rPr>
        <w:t>font-size</w:t>
      </w:r>
      <w:proofErr w:type="gramEnd"/>
      <w:r w:rsidRPr="009F40CC">
        <w:rPr>
          <w:rFonts w:ascii="Consolas" w:hAnsi="Consolas"/>
          <w:sz w:val="22"/>
          <w:szCs w:val="22"/>
          <w:lang w:val="en-US"/>
        </w:rPr>
        <w:t>: 80%;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onsolas" w:hAnsi="Consolas"/>
          <w:sz w:val="22"/>
          <w:szCs w:val="22"/>
          <w:lang w:val="en-US"/>
        </w:rPr>
      </w:pPr>
      <w:r w:rsidRPr="009F40CC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9F40CC">
        <w:rPr>
          <w:rFonts w:ascii="Consolas" w:hAnsi="Consolas"/>
          <w:sz w:val="22"/>
          <w:szCs w:val="22"/>
          <w:lang w:val="en-US"/>
        </w:rPr>
        <w:t>line-height</w:t>
      </w:r>
      <w:proofErr w:type="gramEnd"/>
      <w:r w:rsidRPr="009F40CC">
        <w:rPr>
          <w:rFonts w:ascii="Consolas" w:hAnsi="Consolas"/>
          <w:sz w:val="22"/>
          <w:szCs w:val="22"/>
          <w:lang w:val="en-US"/>
        </w:rPr>
        <w:t>: 100%;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onsolas" w:hAnsi="Consolas"/>
          <w:sz w:val="22"/>
          <w:szCs w:val="22"/>
          <w:lang w:val="en-US"/>
        </w:rPr>
      </w:pPr>
      <w:r w:rsidRPr="009F40CC">
        <w:rPr>
          <w:rFonts w:ascii="Consolas" w:hAnsi="Consolas"/>
          <w:sz w:val="22"/>
          <w:szCs w:val="22"/>
          <w:lang w:val="en-US"/>
        </w:rPr>
        <w:t>}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onsolas" w:hAnsi="Consolas"/>
          <w:sz w:val="22"/>
          <w:szCs w:val="22"/>
          <w:lang w:val="en-US"/>
        </w:rPr>
      </w:pPr>
      <w:r w:rsidRPr="009F40CC">
        <w:rPr>
          <w:rFonts w:ascii="Consolas" w:hAnsi="Consolas"/>
          <w:sz w:val="22"/>
          <w:szCs w:val="22"/>
          <w:lang w:val="en-US"/>
        </w:rPr>
        <w:t>.</w:t>
      </w:r>
      <w:proofErr w:type="spellStart"/>
      <w:proofErr w:type="gramStart"/>
      <w:r w:rsidRPr="009F40CC">
        <w:rPr>
          <w:rFonts w:ascii="Consolas" w:hAnsi="Consolas"/>
          <w:sz w:val="22"/>
          <w:szCs w:val="22"/>
          <w:lang w:val="en-US"/>
        </w:rPr>
        <w:t>hintRadio</w:t>
      </w:r>
      <w:proofErr w:type="spellEnd"/>
      <w:r w:rsidRPr="009F40CC">
        <w:rPr>
          <w:rFonts w:ascii="Consolas" w:hAnsi="Consolas"/>
          <w:sz w:val="22"/>
          <w:szCs w:val="22"/>
          <w:lang w:val="en-US"/>
        </w:rPr>
        <w:t>{</w:t>
      </w:r>
      <w:proofErr w:type="gramEnd"/>
    </w:p>
    <w:p w:rsidR="009F40CC" w:rsidRPr="009F40CC" w:rsidRDefault="009F40CC" w:rsidP="009F40CC">
      <w:pPr>
        <w:widowControl/>
        <w:autoSpaceDE/>
        <w:autoSpaceDN/>
        <w:adjustRightInd/>
        <w:rPr>
          <w:rFonts w:ascii="Consolas" w:hAnsi="Consolas"/>
          <w:sz w:val="22"/>
          <w:szCs w:val="22"/>
          <w:lang w:val="en-US"/>
        </w:rPr>
      </w:pPr>
      <w:r w:rsidRPr="009F40CC">
        <w:rPr>
          <w:rFonts w:ascii="Consolas" w:hAnsi="Consolas"/>
          <w:sz w:val="22"/>
          <w:szCs w:val="22"/>
          <w:lang w:val="en-US"/>
        </w:rPr>
        <w:tab/>
      </w:r>
      <w:proofErr w:type="spellStart"/>
      <w:proofErr w:type="gramStart"/>
      <w:r w:rsidRPr="009F40CC">
        <w:rPr>
          <w:rFonts w:ascii="Consolas" w:hAnsi="Consolas"/>
          <w:sz w:val="22"/>
          <w:szCs w:val="22"/>
          <w:lang w:val="en-US"/>
        </w:rPr>
        <w:t>color:</w:t>
      </w:r>
      <w:proofErr w:type="gramEnd"/>
      <w:r w:rsidRPr="009F40CC">
        <w:rPr>
          <w:rFonts w:ascii="Consolas" w:hAnsi="Consolas"/>
          <w:sz w:val="22"/>
          <w:szCs w:val="22"/>
          <w:lang w:val="en-US"/>
        </w:rPr>
        <w:t>black</w:t>
      </w:r>
      <w:proofErr w:type="spellEnd"/>
      <w:r w:rsidRPr="009F40CC">
        <w:rPr>
          <w:rFonts w:ascii="Consolas" w:hAnsi="Consolas"/>
          <w:sz w:val="22"/>
          <w:szCs w:val="22"/>
          <w:lang w:val="en-US"/>
        </w:rPr>
        <w:t>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onsolas" w:hAnsi="Consolas"/>
          <w:sz w:val="22"/>
          <w:szCs w:val="22"/>
          <w:lang w:val="en-US"/>
        </w:rPr>
      </w:pPr>
      <w:r w:rsidRPr="009F40CC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9F40CC">
        <w:rPr>
          <w:rFonts w:ascii="Consolas" w:hAnsi="Consolas"/>
          <w:sz w:val="22"/>
          <w:szCs w:val="22"/>
          <w:lang w:val="en-US"/>
        </w:rPr>
        <w:t>font-size</w:t>
      </w:r>
      <w:proofErr w:type="gramEnd"/>
      <w:r w:rsidRPr="009F40CC">
        <w:rPr>
          <w:rFonts w:ascii="Consolas" w:hAnsi="Consolas"/>
          <w:sz w:val="22"/>
          <w:szCs w:val="22"/>
          <w:lang w:val="en-US"/>
        </w:rPr>
        <w:t>: 90%;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onsolas" w:hAnsi="Consolas"/>
          <w:sz w:val="22"/>
          <w:szCs w:val="22"/>
          <w:lang w:val="en-US"/>
        </w:rPr>
      </w:pPr>
      <w:r w:rsidRPr="009F40CC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9F40CC">
        <w:rPr>
          <w:rFonts w:ascii="Consolas" w:hAnsi="Consolas"/>
          <w:sz w:val="22"/>
          <w:szCs w:val="22"/>
          <w:lang w:val="en-US"/>
        </w:rPr>
        <w:t>line-height</w:t>
      </w:r>
      <w:proofErr w:type="gramEnd"/>
      <w:r w:rsidRPr="009F40CC">
        <w:rPr>
          <w:rFonts w:ascii="Consolas" w:hAnsi="Consolas"/>
          <w:sz w:val="22"/>
          <w:szCs w:val="22"/>
          <w:lang w:val="en-US"/>
        </w:rPr>
        <w:t>: 100%;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onsolas" w:hAnsi="Consolas"/>
          <w:sz w:val="22"/>
          <w:szCs w:val="22"/>
          <w:lang w:val="en-US"/>
        </w:rPr>
      </w:pPr>
      <w:r w:rsidRPr="009F40CC">
        <w:rPr>
          <w:rFonts w:ascii="Consolas" w:hAnsi="Consolas"/>
          <w:sz w:val="22"/>
          <w:szCs w:val="22"/>
          <w:lang w:val="en-US"/>
        </w:rPr>
        <w:t>}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onsolas" w:hAnsi="Consolas"/>
          <w:sz w:val="22"/>
          <w:szCs w:val="22"/>
          <w:lang w:val="en-US"/>
        </w:rPr>
      </w:pPr>
      <w:r w:rsidRPr="009F40CC">
        <w:rPr>
          <w:rFonts w:ascii="Consolas" w:hAnsi="Consolas"/>
          <w:sz w:val="22"/>
          <w:szCs w:val="22"/>
          <w:lang w:val="en-US"/>
        </w:rPr>
        <w:t>@media screen and (max-width: 1920px</w:t>
      </w:r>
      <w:proofErr w:type="gramStart"/>
      <w:r w:rsidRPr="009F40CC">
        <w:rPr>
          <w:rFonts w:ascii="Consolas" w:hAnsi="Consolas"/>
          <w:sz w:val="22"/>
          <w:szCs w:val="22"/>
          <w:lang w:val="en-US"/>
        </w:rPr>
        <w:t>){</w:t>
      </w:r>
      <w:proofErr w:type="gramEnd"/>
      <w:r w:rsidRPr="009F40CC">
        <w:rPr>
          <w:rFonts w:ascii="Consolas" w:hAnsi="Consolas"/>
          <w:sz w:val="22"/>
          <w:szCs w:val="22"/>
          <w:lang w:val="en-US"/>
        </w:rPr>
        <w:t>.</w:t>
      </w:r>
      <w:proofErr w:type="spellStart"/>
      <w:r w:rsidRPr="009F40CC">
        <w:rPr>
          <w:rFonts w:ascii="Consolas" w:hAnsi="Consolas"/>
          <w:sz w:val="22"/>
          <w:szCs w:val="22"/>
          <w:lang w:val="en-US"/>
        </w:rPr>
        <w:t>FormWindow</w:t>
      </w:r>
      <w:proofErr w:type="spellEnd"/>
      <w:r w:rsidRPr="009F40CC">
        <w:rPr>
          <w:rFonts w:ascii="Consolas" w:hAnsi="Consolas"/>
          <w:sz w:val="22"/>
          <w:szCs w:val="22"/>
          <w:lang w:val="en-US"/>
        </w:rPr>
        <w:t>{</w:t>
      </w:r>
      <w:r w:rsidRPr="009F40CC">
        <w:rPr>
          <w:rFonts w:ascii="Consolas" w:hAnsi="Consolas"/>
          <w:sz w:val="22"/>
          <w:szCs w:val="22"/>
          <w:lang w:val="en-US"/>
        </w:rPr>
        <w:tab/>
        <w:t>height: 1550px;}}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onsolas" w:hAnsi="Consolas"/>
          <w:sz w:val="22"/>
          <w:szCs w:val="22"/>
          <w:lang w:val="en-US"/>
        </w:rPr>
      </w:pPr>
      <w:r w:rsidRPr="009F40CC">
        <w:rPr>
          <w:rFonts w:ascii="Consolas" w:hAnsi="Consolas"/>
          <w:sz w:val="22"/>
          <w:szCs w:val="22"/>
          <w:lang w:val="en-US"/>
        </w:rPr>
        <w:t>@media screen and (max-width: 1080px</w:t>
      </w:r>
      <w:proofErr w:type="gramStart"/>
      <w:r w:rsidRPr="009F40CC">
        <w:rPr>
          <w:rFonts w:ascii="Consolas" w:hAnsi="Consolas"/>
          <w:sz w:val="22"/>
          <w:szCs w:val="22"/>
          <w:lang w:val="en-US"/>
        </w:rPr>
        <w:t>){</w:t>
      </w:r>
      <w:proofErr w:type="gramEnd"/>
    </w:p>
    <w:p w:rsidR="009F40CC" w:rsidRPr="009F40CC" w:rsidRDefault="009F40CC" w:rsidP="009F40CC">
      <w:pPr>
        <w:widowControl/>
        <w:autoSpaceDE/>
        <w:autoSpaceDN/>
        <w:adjustRightInd/>
        <w:rPr>
          <w:rFonts w:ascii="Consolas" w:hAnsi="Consolas"/>
          <w:sz w:val="22"/>
          <w:szCs w:val="22"/>
          <w:lang w:val="en-US"/>
        </w:rPr>
      </w:pPr>
      <w:r w:rsidRPr="009F40CC">
        <w:rPr>
          <w:rFonts w:ascii="Consolas" w:hAnsi="Consolas"/>
          <w:sz w:val="22"/>
          <w:szCs w:val="22"/>
          <w:lang w:val="en-US"/>
        </w:rPr>
        <w:t>.</w:t>
      </w:r>
      <w:proofErr w:type="spellStart"/>
      <w:proofErr w:type="gramStart"/>
      <w:r w:rsidRPr="009F40CC">
        <w:rPr>
          <w:rFonts w:ascii="Consolas" w:hAnsi="Consolas"/>
          <w:sz w:val="22"/>
          <w:szCs w:val="22"/>
          <w:lang w:val="en-US"/>
        </w:rPr>
        <w:t>FormWindow</w:t>
      </w:r>
      <w:proofErr w:type="spellEnd"/>
      <w:r w:rsidRPr="009F40CC">
        <w:rPr>
          <w:rFonts w:ascii="Consolas" w:hAnsi="Consolas"/>
          <w:sz w:val="22"/>
          <w:szCs w:val="22"/>
          <w:lang w:val="en-US"/>
        </w:rPr>
        <w:t>{</w:t>
      </w:r>
      <w:proofErr w:type="gramEnd"/>
    </w:p>
    <w:p w:rsidR="009F40CC" w:rsidRPr="009F40CC" w:rsidRDefault="009F40CC" w:rsidP="009F40CC">
      <w:pPr>
        <w:widowControl/>
        <w:autoSpaceDE/>
        <w:autoSpaceDN/>
        <w:adjustRightInd/>
        <w:rPr>
          <w:rFonts w:ascii="Consolas" w:hAnsi="Consolas"/>
          <w:sz w:val="22"/>
          <w:szCs w:val="22"/>
          <w:lang w:val="en-US"/>
        </w:rPr>
      </w:pPr>
      <w:r w:rsidRPr="009F40CC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9F40CC">
        <w:rPr>
          <w:rFonts w:ascii="Consolas" w:hAnsi="Consolas"/>
          <w:sz w:val="22"/>
          <w:szCs w:val="22"/>
          <w:lang w:val="en-US"/>
        </w:rPr>
        <w:t>width</w:t>
      </w:r>
      <w:proofErr w:type="gramEnd"/>
      <w:r w:rsidRPr="009F40CC">
        <w:rPr>
          <w:rFonts w:ascii="Consolas" w:hAnsi="Consolas"/>
          <w:sz w:val="22"/>
          <w:szCs w:val="22"/>
          <w:lang w:val="en-US"/>
        </w:rPr>
        <w:t>: 90%;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onsolas" w:hAnsi="Consolas"/>
          <w:sz w:val="22"/>
          <w:szCs w:val="22"/>
          <w:lang w:val="en-US"/>
        </w:rPr>
      </w:pPr>
      <w:r w:rsidRPr="009F40CC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9F40CC">
        <w:rPr>
          <w:rFonts w:ascii="Consolas" w:hAnsi="Consolas"/>
          <w:sz w:val="22"/>
          <w:szCs w:val="22"/>
          <w:lang w:val="en-US"/>
        </w:rPr>
        <w:t>left</w:t>
      </w:r>
      <w:proofErr w:type="gramEnd"/>
      <w:r w:rsidRPr="009F40CC">
        <w:rPr>
          <w:rFonts w:ascii="Consolas" w:hAnsi="Consolas"/>
          <w:sz w:val="22"/>
          <w:szCs w:val="22"/>
          <w:lang w:val="en-US"/>
        </w:rPr>
        <w:t>: 5%;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onsolas" w:hAnsi="Consolas"/>
          <w:sz w:val="22"/>
          <w:szCs w:val="22"/>
          <w:lang w:val="en-US"/>
        </w:rPr>
      </w:pPr>
      <w:r w:rsidRPr="009F40CC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9F40CC">
        <w:rPr>
          <w:rFonts w:ascii="Consolas" w:hAnsi="Consolas"/>
          <w:sz w:val="22"/>
          <w:szCs w:val="22"/>
          <w:lang w:val="en-US"/>
        </w:rPr>
        <w:t>height</w:t>
      </w:r>
      <w:proofErr w:type="gramEnd"/>
      <w:r w:rsidRPr="009F40CC">
        <w:rPr>
          <w:rFonts w:ascii="Consolas" w:hAnsi="Consolas"/>
          <w:sz w:val="22"/>
          <w:szCs w:val="22"/>
          <w:lang w:val="en-US"/>
        </w:rPr>
        <w:t>: 1600px;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onsolas" w:hAnsi="Consolas"/>
          <w:sz w:val="22"/>
          <w:szCs w:val="22"/>
          <w:lang w:val="en-US"/>
        </w:rPr>
      </w:pPr>
      <w:r w:rsidRPr="009F40CC">
        <w:rPr>
          <w:rFonts w:ascii="Consolas" w:hAnsi="Consolas"/>
          <w:sz w:val="22"/>
          <w:szCs w:val="22"/>
          <w:lang w:val="en-US"/>
        </w:rPr>
        <w:t>}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onsolas" w:hAnsi="Consolas"/>
          <w:sz w:val="22"/>
          <w:szCs w:val="22"/>
          <w:lang w:val="en-US"/>
        </w:rPr>
      </w:pPr>
      <w:r w:rsidRPr="009F40CC">
        <w:rPr>
          <w:rFonts w:ascii="Consolas" w:hAnsi="Consolas"/>
          <w:sz w:val="22"/>
          <w:szCs w:val="22"/>
          <w:lang w:val="en-US"/>
        </w:rPr>
        <w:t>}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onsolas" w:hAnsi="Consolas"/>
          <w:sz w:val="22"/>
          <w:szCs w:val="22"/>
          <w:lang w:val="en-US"/>
        </w:rPr>
      </w:pPr>
      <w:r w:rsidRPr="009F40CC">
        <w:rPr>
          <w:rFonts w:ascii="Consolas" w:hAnsi="Consolas"/>
          <w:sz w:val="22"/>
          <w:szCs w:val="22"/>
          <w:lang w:val="en-US"/>
        </w:rPr>
        <w:t>@media screen and (max-width: 700px</w:t>
      </w:r>
      <w:proofErr w:type="gramStart"/>
      <w:r w:rsidRPr="009F40CC">
        <w:rPr>
          <w:rFonts w:ascii="Consolas" w:hAnsi="Consolas"/>
          <w:sz w:val="22"/>
          <w:szCs w:val="22"/>
          <w:lang w:val="en-US"/>
        </w:rPr>
        <w:t>){</w:t>
      </w:r>
      <w:proofErr w:type="gramEnd"/>
      <w:r w:rsidRPr="009F40CC">
        <w:rPr>
          <w:rFonts w:ascii="Consolas" w:hAnsi="Consolas"/>
          <w:sz w:val="22"/>
          <w:szCs w:val="22"/>
          <w:lang w:val="en-US"/>
        </w:rPr>
        <w:t>.</w:t>
      </w:r>
      <w:proofErr w:type="spellStart"/>
      <w:r w:rsidRPr="009F40CC">
        <w:rPr>
          <w:rFonts w:ascii="Consolas" w:hAnsi="Consolas"/>
          <w:sz w:val="22"/>
          <w:szCs w:val="22"/>
          <w:lang w:val="en-US"/>
        </w:rPr>
        <w:t>FormWindow</w:t>
      </w:r>
      <w:proofErr w:type="spellEnd"/>
      <w:r w:rsidRPr="009F40CC">
        <w:rPr>
          <w:rFonts w:ascii="Consolas" w:hAnsi="Consolas"/>
          <w:sz w:val="22"/>
          <w:szCs w:val="22"/>
          <w:lang w:val="en-US"/>
        </w:rPr>
        <w:t>{</w:t>
      </w:r>
      <w:r w:rsidRPr="009F40CC">
        <w:rPr>
          <w:rFonts w:ascii="Consolas" w:hAnsi="Consolas"/>
          <w:sz w:val="22"/>
          <w:szCs w:val="22"/>
          <w:lang w:val="en-US"/>
        </w:rPr>
        <w:tab/>
        <w:t>height: 1700px;}}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onsolas" w:hAnsi="Consolas"/>
          <w:sz w:val="22"/>
          <w:szCs w:val="22"/>
          <w:lang w:val="en-US"/>
        </w:rPr>
      </w:pPr>
      <w:r w:rsidRPr="009F40CC">
        <w:rPr>
          <w:rFonts w:ascii="Consolas" w:hAnsi="Consolas"/>
          <w:sz w:val="22"/>
          <w:szCs w:val="22"/>
          <w:lang w:val="en-US"/>
        </w:rPr>
        <w:t>@media screen and (max-width: 550px</w:t>
      </w:r>
      <w:proofErr w:type="gramStart"/>
      <w:r w:rsidRPr="009F40CC">
        <w:rPr>
          <w:rFonts w:ascii="Consolas" w:hAnsi="Consolas"/>
          <w:sz w:val="22"/>
          <w:szCs w:val="22"/>
          <w:lang w:val="en-US"/>
        </w:rPr>
        <w:t>){</w:t>
      </w:r>
      <w:proofErr w:type="gramEnd"/>
    </w:p>
    <w:p w:rsidR="009F40CC" w:rsidRPr="009F40CC" w:rsidRDefault="009F40CC" w:rsidP="009F40CC">
      <w:pPr>
        <w:widowControl/>
        <w:autoSpaceDE/>
        <w:autoSpaceDN/>
        <w:adjustRightInd/>
        <w:rPr>
          <w:rFonts w:ascii="Consolas" w:hAnsi="Consolas"/>
          <w:sz w:val="22"/>
          <w:szCs w:val="22"/>
          <w:lang w:val="en-US"/>
        </w:rPr>
      </w:pPr>
      <w:r w:rsidRPr="009F40CC">
        <w:rPr>
          <w:rFonts w:ascii="Consolas" w:hAnsi="Consolas"/>
          <w:sz w:val="22"/>
          <w:szCs w:val="22"/>
          <w:lang w:val="en-US"/>
        </w:rPr>
        <w:t>.</w:t>
      </w:r>
      <w:proofErr w:type="spellStart"/>
      <w:proofErr w:type="gramStart"/>
      <w:r w:rsidRPr="009F40CC">
        <w:rPr>
          <w:rFonts w:ascii="Consolas" w:hAnsi="Consolas"/>
          <w:sz w:val="22"/>
          <w:szCs w:val="22"/>
          <w:lang w:val="en-US"/>
        </w:rPr>
        <w:t>FormWindow</w:t>
      </w:r>
      <w:proofErr w:type="spellEnd"/>
      <w:r w:rsidRPr="009F40CC">
        <w:rPr>
          <w:rFonts w:ascii="Consolas" w:hAnsi="Consolas"/>
          <w:sz w:val="22"/>
          <w:szCs w:val="22"/>
          <w:lang w:val="en-US"/>
        </w:rPr>
        <w:t>{</w:t>
      </w:r>
      <w:proofErr w:type="gramEnd"/>
    </w:p>
    <w:p w:rsidR="009F40CC" w:rsidRPr="009F40CC" w:rsidRDefault="009F40CC" w:rsidP="009F40CC">
      <w:pPr>
        <w:widowControl/>
        <w:autoSpaceDE/>
        <w:autoSpaceDN/>
        <w:adjustRightInd/>
        <w:rPr>
          <w:rFonts w:ascii="Consolas" w:hAnsi="Consolas"/>
          <w:sz w:val="22"/>
          <w:szCs w:val="22"/>
          <w:lang w:val="en-US"/>
        </w:rPr>
      </w:pPr>
      <w:r w:rsidRPr="009F40CC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9F40CC">
        <w:rPr>
          <w:rFonts w:ascii="Consolas" w:hAnsi="Consolas"/>
          <w:sz w:val="22"/>
          <w:szCs w:val="22"/>
          <w:lang w:val="en-US"/>
        </w:rPr>
        <w:t>width</w:t>
      </w:r>
      <w:proofErr w:type="gramEnd"/>
      <w:r w:rsidRPr="009F40CC">
        <w:rPr>
          <w:rFonts w:ascii="Consolas" w:hAnsi="Consolas"/>
          <w:sz w:val="22"/>
          <w:szCs w:val="22"/>
          <w:lang w:val="en-US"/>
        </w:rPr>
        <w:t>: 100%;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onsolas" w:hAnsi="Consolas"/>
          <w:sz w:val="22"/>
          <w:szCs w:val="22"/>
          <w:lang w:val="en-US"/>
        </w:rPr>
      </w:pPr>
      <w:r w:rsidRPr="009F40CC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9F40CC">
        <w:rPr>
          <w:rFonts w:ascii="Consolas" w:hAnsi="Consolas"/>
          <w:sz w:val="22"/>
          <w:szCs w:val="22"/>
          <w:lang w:val="en-US"/>
        </w:rPr>
        <w:t>left</w:t>
      </w:r>
      <w:proofErr w:type="gramEnd"/>
      <w:r w:rsidRPr="009F40CC">
        <w:rPr>
          <w:rFonts w:ascii="Consolas" w:hAnsi="Consolas"/>
          <w:sz w:val="22"/>
          <w:szCs w:val="22"/>
          <w:lang w:val="en-US"/>
        </w:rPr>
        <w:t>: 0;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onsolas" w:hAnsi="Consolas"/>
          <w:sz w:val="22"/>
          <w:szCs w:val="22"/>
          <w:lang w:val="en-US"/>
        </w:rPr>
      </w:pPr>
      <w:r w:rsidRPr="009F40CC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9F40CC">
        <w:rPr>
          <w:rFonts w:ascii="Consolas" w:hAnsi="Consolas"/>
          <w:sz w:val="22"/>
          <w:szCs w:val="22"/>
          <w:lang w:val="en-US"/>
        </w:rPr>
        <w:t>height</w:t>
      </w:r>
      <w:proofErr w:type="gramEnd"/>
      <w:r w:rsidRPr="009F40CC">
        <w:rPr>
          <w:rFonts w:ascii="Consolas" w:hAnsi="Consolas"/>
          <w:sz w:val="22"/>
          <w:szCs w:val="22"/>
          <w:lang w:val="en-US"/>
        </w:rPr>
        <w:t>: 1650px;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onsolas" w:hAnsi="Consolas"/>
          <w:sz w:val="22"/>
          <w:szCs w:val="22"/>
          <w:lang w:val="en-US"/>
        </w:rPr>
      </w:pPr>
      <w:r w:rsidRPr="009F40CC">
        <w:rPr>
          <w:rFonts w:ascii="Consolas" w:hAnsi="Consolas"/>
          <w:sz w:val="22"/>
          <w:szCs w:val="22"/>
          <w:lang w:val="en-US"/>
        </w:rPr>
        <w:t>}</w:t>
      </w:r>
    </w:p>
    <w:p w:rsidR="009F40CC" w:rsidRPr="009F40CC" w:rsidRDefault="009F40CC" w:rsidP="009F40CC">
      <w:pPr>
        <w:widowControl/>
        <w:autoSpaceDE/>
        <w:autoSpaceDN/>
        <w:adjustRightInd/>
        <w:rPr>
          <w:rFonts w:ascii="Consolas" w:hAnsi="Consolas"/>
          <w:sz w:val="22"/>
          <w:szCs w:val="22"/>
          <w:lang w:val="en-US"/>
        </w:rPr>
      </w:pPr>
      <w:r w:rsidRPr="009F40CC">
        <w:rPr>
          <w:rFonts w:ascii="Consolas" w:hAnsi="Consolas"/>
          <w:sz w:val="22"/>
          <w:szCs w:val="22"/>
          <w:lang w:val="en-US"/>
        </w:rPr>
        <w:t>}</w:t>
      </w:r>
    </w:p>
    <w:p w:rsidR="009F40CC" w:rsidRPr="00441C52" w:rsidRDefault="009F40CC" w:rsidP="009F40CC">
      <w:pPr>
        <w:widowControl/>
        <w:autoSpaceDE/>
        <w:autoSpaceDN/>
        <w:adjustRightInd/>
        <w:rPr>
          <w:rFonts w:ascii="Consolas" w:hAnsi="Consolas" w:cs="Arial"/>
          <w:b/>
          <w:sz w:val="22"/>
          <w:szCs w:val="22"/>
          <w:lang w:val="en-US"/>
        </w:rPr>
      </w:pPr>
    </w:p>
    <w:p w:rsidR="00A96AA3" w:rsidRPr="00441C52" w:rsidRDefault="00664DC7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Received.</w:t>
      </w:r>
      <w:r w:rsidR="00441C52">
        <w:rPr>
          <w:b/>
          <w:sz w:val="28"/>
          <w:szCs w:val="28"/>
          <w:lang w:val="en-US"/>
        </w:rPr>
        <w:t>PHP</w:t>
      </w:r>
      <w:proofErr w:type="spellEnd"/>
      <w:r w:rsidR="00A96AA3" w:rsidRPr="00441C52">
        <w:rPr>
          <w:b/>
          <w:sz w:val="28"/>
          <w:szCs w:val="28"/>
          <w:lang w:val="en-US"/>
        </w:rPr>
        <w:t>:</w:t>
      </w:r>
    </w:p>
    <w:p w:rsidR="00441C52" w:rsidRPr="00441C52" w:rsidRDefault="00441C52" w:rsidP="00441C52">
      <w:pPr>
        <w:widowControl/>
        <w:autoSpaceDE/>
        <w:autoSpaceDN/>
        <w:adjustRightInd/>
        <w:rPr>
          <w:sz w:val="22"/>
          <w:szCs w:val="22"/>
          <w:lang w:val="en-US"/>
        </w:rPr>
      </w:pPr>
      <w:proofErr w:type="gramStart"/>
      <w:r w:rsidRPr="00441C52">
        <w:rPr>
          <w:sz w:val="22"/>
          <w:szCs w:val="22"/>
          <w:lang w:val="en-US"/>
        </w:rPr>
        <w:t>&lt;?</w:t>
      </w:r>
      <w:proofErr w:type="spellStart"/>
      <w:r w:rsidRPr="00441C52">
        <w:rPr>
          <w:sz w:val="22"/>
          <w:szCs w:val="22"/>
          <w:lang w:val="en-US"/>
        </w:rPr>
        <w:t>php</w:t>
      </w:r>
      <w:proofErr w:type="spellEnd"/>
      <w:proofErr w:type="gramEnd"/>
    </w:p>
    <w:p w:rsidR="00441C52" w:rsidRPr="00441C52" w:rsidRDefault="00441C52" w:rsidP="00441C52">
      <w:pPr>
        <w:widowControl/>
        <w:autoSpaceDE/>
        <w:autoSpaceDN/>
        <w:adjustRightInd/>
        <w:rPr>
          <w:sz w:val="22"/>
          <w:szCs w:val="22"/>
          <w:lang w:val="en-US"/>
        </w:rPr>
      </w:pPr>
      <w:r w:rsidRPr="00441C52">
        <w:rPr>
          <w:sz w:val="22"/>
          <w:szCs w:val="22"/>
          <w:lang w:val="en-US"/>
        </w:rPr>
        <w:t xml:space="preserve">  $email = $_</w:t>
      </w:r>
      <w:proofErr w:type="gramStart"/>
      <w:r w:rsidRPr="00441C52">
        <w:rPr>
          <w:sz w:val="22"/>
          <w:szCs w:val="22"/>
          <w:lang w:val="en-US"/>
        </w:rPr>
        <w:t>POST[</w:t>
      </w:r>
      <w:proofErr w:type="gramEnd"/>
      <w:r w:rsidRPr="00441C52">
        <w:rPr>
          <w:sz w:val="22"/>
          <w:szCs w:val="22"/>
          <w:lang w:val="en-US"/>
        </w:rPr>
        <w:t>'email'];</w:t>
      </w:r>
    </w:p>
    <w:p w:rsidR="00441C52" w:rsidRPr="00441C52" w:rsidRDefault="00441C52" w:rsidP="00441C52">
      <w:pPr>
        <w:widowControl/>
        <w:autoSpaceDE/>
        <w:autoSpaceDN/>
        <w:adjustRightInd/>
        <w:rPr>
          <w:sz w:val="22"/>
          <w:szCs w:val="22"/>
          <w:lang w:val="en-US"/>
        </w:rPr>
      </w:pPr>
      <w:r w:rsidRPr="00441C52">
        <w:rPr>
          <w:sz w:val="22"/>
          <w:szCs w:val="22"/>
          <w:lang w:val="en-US"/>
        </w:rPr>
        <w:t xml:space="preserve">  $</w:t>
      </w:r>
      <w:proofErr w:type="gramStart"/>
      <w:r w:rsidRPr="00441C52">
        <w:rPr>
          <w:sz w:val="22"/>
          <w:szCs w:val="22"/>
          <w:lang w:val="en-US"/>
        </w:rPr>
        <w:t>login  =</w:t>
      </w:r>
      <w:proofErr w:type="gramEnd"/>
      <w:r w:rsidRPr="00441C52">
        <w:rPr>
          <w:sz w:val="22"/>
          <w:szCs w:val="22"/>
          <w:lang w:val="en-US"/>
        </w:rPr>
        <w:t xml:space="preserve"> $_POST['login'];</w:t>
      </w:r>
    </w:p>
    <w:p w:rsidR="00441C52" w:rsidRPr="00441C52" w:rsidRDefault="00441C52" w:rsidP="00441C52">
      <w:pPr>
        <w:widowControl/>
        <w:autoSpaceDE/>
        <w:autoSpaceDN/>
        <w:adjustRightInd/>
        <w:rPr>
          <w:sz w:val="22"/>
          <w:szCs w:val="22"/>
          <w:lang w:val="en-US"/>
        </w:rPr>
      </w:pPr>
      <w:r w:rsidRPr="00441C52">
        <w:rPr>
          <w:sz w:val="22"/>
          <w:szCs w:val="22"/>
          <w:lang w:val="en-US"/>
        </w:rPr>
        <w:t xml:space="preserve">  $</w:t>
      </w:r>
      <w:proofErr w:type="gramStart"/>
      <w:r w:rsidRPr="00441C52">
        <w:rPr>
          <w:sz w:val="22"/>
          <w:szCs w:val="22"/>
          <w:lang w:val="en-US"/>
        </w:rPr>
        <w:t>pass  =</w:t>
      </w:r>
      <w:proofErr w:type="gramEnd"/>
      <w:r w:rsidRPr="00441C52">
        <w:rPr>
          <w:sz w:val="22"/>
          <w:szCs w:val="22"/>
          <w:lang w:val="en-US"/>
        </w:rPr>
        <w:t xml:space="preserve"> $_POST['pass'];</w:t>
      </w:r>
    </w:p>
    <w:p w:rsidR="00441C52" w:rsidRPr="00441C52" w:rsidRDefault="00441C52" w:rsidP="00441C52">
      <w:pPr>
        <w:widowControl/>
        <w:autoSpaceDE/>
        <w:autoSpaceDN/>
        <w:adjustRightInd/>
        <w:rPr>
          <w:sz w:val="22"/>
          <w:szCs w:val="22"/>
          <w:lang w:val="en-US"/>
        </w:rPr>
      </w:pPr>
      <w:r w:rsidRPr="00441C52">
        <w:rPr>
          <w:sz w:val="22"/>
          <w:szCs w:val="22"/>
          <w:lang w:val="en-US"/>
        </w:rPr>
        <w:t xml:space="preserve">  $</w:t>
      </w:r>
      <w:proofErr w:type="gramStart"/>
      <w:r w:rsidRPr="00441C52">
        <w:rPr>
          <w:sz w:val="22"/>
          <w:szCs w:val="22"/>
          <w:lang w:val="en-US"/>
        </w:rPr>
        <w:t>about  =</w:t>
      </w:r>
      <w:proofErr w:type="gramEnd"/>
      <w:r w:rsidRPr="00441C52">
        <w:rPr>
          <w:sz w:val="22"/>
          <w:szCs w:val="22"/>
          <w:lang w:val="en-US"/>
        </w:rPr>
        <w:t xml:space="preserve"> $_POST['about'];</w:t>
      </w:r>
    </w:p>
    <w:p w:rsidR="00441C52" w:rsidRPr="00441C52" w:rsidRDefault="00441C52" w:rsidP="00441C52">
      <w:pPr>
        <w:widowControl/>
        <w:autoSpaceDE/>
        <w:autoSpaceDN/>
        <w:adjustRightInd/>
        <w:rPr>
          <w:sz w:val="22"/>
          <w:szCs w:val="22"/>
          <w:lang w:val="en-US"/>
        </w:rPr>
      </w:pPr>
      <w:r w:rsidRPr="00441C52">
        <w:rPr>
          <w:sz w:val="22"/>
          <w:szCs w:val="22"/>
          <w:lang w:val="en-US"/>
        </w:rPr>
        <w:t xml:space="preserve">  $</w:t>
      </w:r>
      <w:proofErr w:type="gramStart"/>
      <w:r w:rsidRPr="00441C52">
        <w:rPr>
          <w:sz w:val="22"/>
          <w:szCs w:val="22"/>
          <w:lang w:val="en-US"/>
        </w:rPr>
        <w:t>city  =</w:t>
      </w:r>
      <w:proofErr w:type="gramEnd"/>
      <w:r w:rsidRPr="00441C52">
        <w:rPr>
          <w:sz w:val="22"/>
          <w:szCs w:val="22"/>
          <w:lang w:val="en-US"/>
        </w:rPr>
        <w:t xml:space="preserve"> $_POST['city'];</w:t>
      </w:r>
    </w:p>
    <w:p w:rsidR="00441C52" w:rsidRPr="00441C52" w:rsidRDefault="00441C52" w:rsidP="00441C52">
      <w:pPr>
        <w:widowControl/>
        <w:autoSpaceDE/>
        <w:autoSpaceDN/>
        <w:adjustRightInd/>
        <w:rPr>
          <w:sz w:val="22"/>
          <w:szCs w:val="22"/>
          <w:lang w:val="en-US"/>
        </w:rPr>
      </w:pPr>
    </w:p>
    <w:p w:rsidR="00441C52" w:rsidRPr="00441C52" w:rsidRDefault="00441C52" w:rsidP="00441C52">
      <w:pPr>
        <w:widowControl/>
        <w:autoSpaceDE/>
        <w:autoSpaceDN/>
        <w:adjustRightInd/>
        <w:rPr>
          <w:sz w:val="22"/>
          <w:szCs w:val="22"/>
          <w:lang w:val="en-US"/>
        </w:rPr>
      </w:pPr>
      <w:r w:rsidRPr="00441C52">
        <w:rPr>
          <w:sz w:val="22"/>
          <w:szCs w:val="22"/>
          <w:lang w:val="en-US"/>
        </w:rPr>
        <w:tab/>
      </w:r>
      <w:proofErr w:type="gramStart"/>
      <w:r w:rsidRPr="00441C52">
        <w:rPr>
          <w:sz w:val="22"/>
          <w:szCs w:val="22"/>
          <w:lang w:val="en-US"/>
        </w:rPr>
        <w:t>echo  '</w:t>
      </w:r>
      <w:proofErr w:type="gramEnd"/>
      <w:r w:rsidRPr="00441C52">
        <w:rPr>
          <w:sz w:val="22"/>
          <w:szCs w:val="22"/>
          <w:lang w:val="en-US"/>
        </w:rPr>
        <w:t>==========Received===========';</w:t>
      </w:r>
    </w:p>
    <w:p w:rsidR="00441C52" w:rsidRPr="00441C52" w:rsidRDefault="00441C52" w:rsidP="00441C52">
      <w:pPr>
        <w:widowControl/>
        <w:autoSpaceDE/>
        <w:autoSpaceDN/>
        <w:adjustRightInd/>
        <w:rPr>
          <w:sz w:val="22"/>
          <w:szCs w:val="22"/>
          <w:lang w:val="en-US"/>
        </w:rPr>
      </w:pPr>
      <w:r w:rsidRPr="00441C52">
        <w:rPr>
          <w:sz w:val="22"/>
          <w:szCs w:val="22"/>
          <w:lang w:val="en-US"/>
        </w:rPr>
        <w:tab/>
      </w:r>
      <w:proofErr w:type="gramStart"/>
      <w:r w:rsidRPr="00441C52">
        <w:rPr>
          <w:sz w:val="22"/>
          <w:szCs w:val="22"/>
          <w:lang w:val="en-US"/>
        </w:rPr>
        <w:t>echo  "</w:t>
      </w:r>
      <w:proofErr w:type="gramEnd"/>
      <w:r w:rsidRPr="00441C52">
        <w:rPr>
          <w:sz w:val="22"/>
          <w:szCs w:val="22"/>
          <w:lang w:val="en-US"/>
        </w:rPr>
        <w:t>&lt;</w:t>
      </w:r>
      <w:proofErr w:type="spellStart"/>
      <w:r w:rsidRPr="00441C52">
        <w:rPr>
          <w:sz w:val="22"/>
          <w:szCs w:val="22"/>
          <w:lang w:val="en-US"/>
        </w:rPr>
        <w:t>br</w:t>
      </w:r>
      <w:proofErr w:type="spellEnd"/>
      <w:r w:rsidRPr="00441C52">
        <w:rPr>
          <w:sz w:val="22"/>
          <w:szCs w:val="22"/>
          <w:lang w:val="en-US"/>
        </w:rPr>
        <w:t>&gt;.....Email: ", $email;</w:t>
      </w:r>
    </w:p>
    <w:p w:rsidR="00441C52" w:rsidRPr="00441C52" w:rsidRDefault="00441C52" w:rsidP="00441C52">
      <w:pPr>
        <w:widowControl/>
        <w:autoSpaceDE/>
        <w:autoSpaceDN/>
        <w:adjustRightInd/>
        <w:rPr>
          <w:sz w:val="22"/>
          <w:szCs w:val="22"/>
          <w:lang w:val="en-US"/>
        </w:rPr>
      </w:pPr>
      <w:r w:rsidRPr="00441C52">
        <w:rPr>
          <w:sz w:val="22"/>
          <w:szCs w:val="22"/>
          <w:lang w:val="en-US"/>
        </w:rPr>
        <w:tab/>
      </w:r>
      <w:proofErr w:type="gramStart"/>
      <w:r w:rsidRPr="00441C52">
        <w:rPr>
          <w:sz w:val="22"/>
          <w:szCs w:val="22"/>
          <w:lang w:val="en-US"/>
        </w:rPr>
        <w:t>echo  "</w:t>
      </w:r>
      <w:proofErr w:type="gramEnd"/>
      <w:r w:rsidRPr="00441C52">
        <w:rPr>
          <w:sz w:val="22"/>
          <w:szCs w:val="22"/>
          <w:lang w:val="en-US"/>
        </w:rPr>
        <w:t>&lt;</w:t>
      </w:r>
      <w:proofErr w:type="spellStart"/>
      <w:r w:rsidRPr="00441C52">
        <w:rPr>
          <w:sz w:val="22"/>
          <w:szCs w:val="22"/>
          <w:lang w:val="en-US"/>
        </w:rPr>
        <w:t>br</w:t>
      </w:r>
      <w:proofErr w:type="spellEnd"/>
      <w:r w:rsidRPr="00441C52">
        <w:rPr>
          <w:sz w:val="22"/>
          <w:szCs w:val="22"/>
          <w:lang w:val="en-US"/>
        </w:rPr>
        <w:t>&gt;.....Login: ", $login;</w:t>
      </w:r>
    </w:p>
    <w:p w:rsidR="00441C52" w:rsidRPr="00441C52" w:rsidRDefault="00441C52" w:rsidP="00441C52">
      <w:pPr>
        <w:widowControl/>
        <w:autoSpaceDE/>
        <w:autoSpaceDN/>
        <w:adjustRightInd/>
        <w:rPr>
          <w:sz w:val="22"/>
          <w:szCs w:val="22"/>
          <w:lang w:val="en-US"/>
        </w:rPr>
      </w:pPr>
      <w:r w:rsidRPr="00441C52">
        <w:rPr>
          <w:sz w:val="22"/>
          <w:szCs w:val="22"/>
          <w:lang w:val="en-US"/>
        </w:rPr>
        <w:tab/>
      </w:r>
      <w:proofErr w:type="gramStart"/>
      <w:r w:rsidRPr="00441C52">
        <w:rPr>
          <w:sz w:val="22"/>
          <w:szCs w:val="22"/>
          <w:lang w:val="en-US"/>
        </w:rPr>
        <w:t>echo  "</w:t>
      </w:r>
      <w:proofErr w:type="gramEnd"/>
      <w:r w:rsidRPr="00441C52">
        <w:rPr>
          <w:sz w:val="22"/>
          <w:szCs w:val="22"/>
          <w:lang w:val="en-US"/>
        </w:rPr>
        <w:t>&lt;</w:t>
      </w:r>
      <w:proofErr w:type="spellStart"/>
      <w:r w:rsidRPr="00441C52">
        <w:rPr>
          <w:sz w:val="22"/>
          <w:szCs w:val="22"/>
          <w:lang w:val="en-US"/>
        </w:rPr>
        <w:t>br</w:t>
      </w:r>
      <w:proofErr w:type="spellEnd"/>
      <w:r w:rsidRPr="00441C52">
        <w:rPr>
          <w:sz w:val="22"/>
          <w:szCs w:val="22"/>
          <w:lang w:val="en-US"/>
        </w:rPr>
        <w:t>&gt;.....Password: ", $pass;</w:t>
      </w:r>
    </w:p>
    <w:p w:rsidR="00441C52" w:rsidRPr="00441C52" w:rsidRDefault="00441C52" w:rsidP="00441C52">
      <w:pPr>
        <w:widowControl/>
        <w:autoSpaceDE/>
        <w:autoSpaceDN/>
        <w:adjustRightInd/>
        <w:rPr>
          <w:sz w:val="22"/>
          <w:szCs w:val="22"/>
          <w:lang w:val="en-US"/>
        </w:rPr>
      </w:pPr>
      <w:r w:rsidRPr="00441C52">
        <w:rPr>
          <w:sz w:val="22"/>
          <w:szCs w:val="22"/>
          <w:lang w:val="en-US"/>
        </w:rPr>
        <w:tab/>
      </w:r>
      <w:proofErr w:type="gramStart"/>
      <w:r w:rsidRPr="00441C52">
        <w:rPr>
          <w:sz w:val="22"/>
          <w:szCs w:val="22"/>
          <w:lang w:val="en-US"/>
        </w:rPr>
        <w:t>echo  "</w:t>
      </w:r>
      <w:proofErr w:type="gramEnd"/>
      <w:r w:rsidRPr="00441C52">
        <w:rPr>
          <w:sz w:val="22"/>
          <w:szCs w:val="22"/>
          <w:lang w:val="en-US"/>
        </w:rPr>
        <w:t>&lt;</w:t>
      </w:r>
      <w:proofErr w:type="spellStart"/>
      <w:r w:rsidRPr="00441C52">
        <w:rPr>
          <w:sz w:val="22"/>
          <w:szCs w:val="22"/>
          <w:lang w:val="en-US"/>
        </w:rPr>
        <w:t>br</w:t>
      </w:r>
      <w:proofErr w:type="spellEnd"/>
      <w:r w:rsidRPr="00441C52">
        <w:rPr>
          <w:sz w:val="22"/>
          <w:szCs w:val="22"/>
          <w:lang w:val="en-US"/>
        </w:rPr>
        <w:t>&gt;.....Description: ", $about;</w:t>
      </w:r>
    </w:p>
    <w:p w:rsidR="00441C52" w:rsidRPr="00441C52" w:rsidRDefault="00441C52" w:rsidP="00441C52">
      <w:pPr>
        <w:widowControl/>
        <w:autoSpaceDE/>
        <w:autoSpaceDN/>
        <w:adjustRightInd/>
        <w:rPr>
          <w:sz w:val="22"/>
          <w:szCs w:val="22"/>
          <w:lang w:val="en-US"/>
        </w:rPr>
      </w:pPr>
      <w:r w:rsidRPr="00441C52">
        <w:rPr>
          <w:sz w:val="22"/>
          <w:szCs w:val="22"/>
          <w:lang w:val="en-US"/>
        </w:rPr>
        <w:tab/>
      </w:r>
      <w:proofErr w:type="gramStart"/>
      <w:r w:rsidRPr="00441C52">
        <w:rPr>
          <w:sz w:val="22"/>
          <w:szCs w:val="22"/>
          <w:lang w:val="en-US"/>
        </w:rPr>
        <w:t>echo  "</w:t>
      </w:r>
      <w:proofErr w:type="gramEnd"/>
      <w:r w:rsidRPr="00441C52">
        <w:rPr>
          <w:sz w:val="22"/>
          <w:szCs w:val="22"/>
          <w:lang w:val="en-US"/>
        </w:rPr>
        <w:t>&lt;</w:t>
      </w:r>
      <w:proofErr w:type="spellStart"/>
      <w:r w:rsidRPr="00441C52">
        <w:rPr>
          <w:sz w:val="22"/>
          <w:szCs w:val="22"/>
          <w:lang w:val="en-US"/>
        </w:rPr>
        <w:t>br</w:t>
      </w:r>
      <w:proofErr w:type="spellEnd"/>
      <w:r w:rsidRPr="00441C52">
        <w:rPr>
          <w:sz w:val="22"/>
          <w:szCs w:val="22"/>
          <w:lang w:val="en-US"/>
        </w:rPr>
        <w:t>&gt;.....City: ", $city;</w:t>
      </w:r>
    </w:p>
    <w:p w:rsidR="00441C52" w:rsidRPr="00441C52" w:rsidRDefault="00441C52" w:rsidP="00441C52">
      <w:pPr>
        <w:widowControl/>
        <w:autoSpaceDE/>
        <w:autoSpaceDN/>
        <w:adjustRightInd/>
        <w:rPr>
          <w:sz w:val="22"/>
          <w:szCs w:val="22"/>
          <w:lang w:val="en-US"/>
        </w:rPr>
      </w:pPr>
      <w:r w:rsidRPr="00441C52">
        <w:rPr>
          <w:sz w:val="22"/>
          <w:szCs w:val="22"/>
          <w:lang w:val="en-US"/>
        </w:rPr>
        <w:tab/>
      </w:r>
      <w:proofErr w:type="gramStart"/>
      <w:r w:rsidRPr="00441C52">
        <w:rPr>
          <w:sz w:val="22"/>
          <w:szCs w:val="22"/>
          <w:lang w:val="en-US"/>
        </w:rPr>
        <w:t>echo  '</w:t>
      </w:r>
      <w:proofErr w:type="gramEnd"/>
      <w:r w:rsidRPr="00441C52">
        <w:rPr>
          <w:sz w:val="22"/>
          <w:szCs w:val="22"/>
          <w:lang w:val="en-US"/>
        </w:rPr>
        <w:t>&lt;</w:t>
      </w:r>
      <w:proofErr w:type="spellStart"/>
      <w:r w:rsidRPr="00441C52">
        <w:rPr>
          <w:sz w:val="22"/>
          <w:szCs w:val="22"/>
          <w:lang w:val="en-US"/>
        </w:rPr>
        <w:t>br</w:t>
      </w:r>
      <w:proofErr w:type="spellEnd"/>
      <w:r w:rsidRPr="00441C52">
        <w:rPr>
          <w:sz w:val="22"/>
          <w:szCs w:val="22"/>
          <w:lang w:val="en-US"/>
        </w:rPr>
        <w:t>&gt;============================';</w:t>
      </w:r>
    </w:p>
    <w:p w:rsidR="002D0F86" w:rsidRPr="00441C52" w:rsidRDefault="00441C52" w:rsidP="00441C52">
      <w:pPr>
        <w:widowControl/>
        <w:autoSpaceDE/>
        <w:autoSpaceDN/>
        <w:adjustRightInd/>
        <w:rPr>
          <w:sz w:val="22"/>
          <w:szCs w:val="22"/>
          <w:lang w:val="en-US"/>
        </w:rPr>
      </w:pPr>
      <w:r w:rsidRPr="00441C52">
        <w:rPr>
          <w:sz w:val="22"/>
          <w:szCs w:val="22"/>
          <w:lang w:val="en-US"/>
        </w:rPr>
        <w:t>?&gt;</w:t>
      </w:r>
    </w:p>
    <w:p w:rsidR="00441C52" w:rsidRDefault="00441C52" w:rsidP="00441C52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Результат работы программы</w:t>
      </w:r>
      <w:r w:rsidRPr="00441C52">
        <w:rPr>
          <w:b/>
          <w:sz w:val="28"/>
          <w:szCs w:val="28"/>
          <w:lang w:val="en-US"/>
        </w:rPr>
        <w:t>:</w:t>
      </w:r>
    </w:p>
    <w:p w:rsidR="006C3A62" w:rsidRDefault="006C3A62" w:rsidP="00441C52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en-US"/>
        </w:rPr>
      </w:pPr>
      <w:r w:rsidRPr="006C3A62">
        <w:rPr>
          <w:b/>
          <w:sz w:val="28"/>
          <w:szCs w:val="28"/>
          <w:lang w:val="en-US"/>
        </w:rPr>
        <w:drawing>
          <wp:inline distT="0" distB="0" distL="0" distR="0" wp14:anchorId="2026B0ED" wp14:editId="6A25E07A">
            <wp:extent cx="6153150" cy="2828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6003"/>
                    <a:stretch/>
                  </pic:blipFill>
                  <pic:spPr bwMode="auto">
                    <a:xfrm>
                      <a:off x="0" y="0"/>
                      <a:ext cx="6152515" cy="2828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3A62" w:rsidRDefault="006C3A62" w:rsidP="00441C52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  <w:r w:rsidRPr="006C3A62">
        <w:rPr>
          <w:b/>
          <w:sz w:val="28"/>
          <w:szCs w:val="28"/>
          <w:lang w:val="en-US"/>
        </w:rPr>
        <w:drawing>
          <wp:inline distT="0" distB="0" distL="0" distR="0" wp14:anchorId="79EC5282" wp14:editId="7DFBF604">
            <wp:extent cx="6152515" cy="297561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FBD" w:rsidRPr="00661FBD" w:rsidRDefault="00661FBD" w:rsidP="00661FBD">
      <w:pPr>
        <w:widowControl/>
        <w:autoSpaceDE/>
        <w:autoSpaceDN/>
        <w:adjustRightInd/>
        <w:spacing w:before="240" w:after="240"/>
        <w:jc w:val="center"/>
        <w:rPr>
          <w:lang w:val="en-US"/>
        </w:rPr>
      </w:pPr>
      <w:r w:rsidRPr="00661FBD">
        <w:t xml:space="preserve">Рис. 1 – страница </w:t>
      </w:r>
      <w:r w:rsidRPr="00661FBD">
        <w:rPr>
          <w:lang w:val="en-US"/>
        </w:rPr>
        <w:t>index.html</w:t>
      </w:r>
    </w:p>
    <w:p w:rsidR="002D0F86" w:rsidRPr="00441C52" w:rsidRDefault="002D0F86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en-US"/>
        </w:rPr>
      </w:pPr>
    </w:p>
    <w:p w:rsidR="006C3A62" w:rsidRDefault="006C3A62" w:rsidP="002922A3">
      <w:pPr>
        <w:widowControl/>
        <w:autoSpaceDE/>
        <w:autoSpaceDN/>
        <w:adjustRightInd/>
        <w:spacing w:before="240"/>
        <w:rPr>
          <w:b/>
          <w:sz w:val="28"/>
          <w:szCs w:val="28"/>
          <w:lang w:val="en-US"/>
        </w:rPr>
      </w:pPr>
    </w:p>
    <w:p w:rsidR="006C3A62" w:rsidRPr="00661FBD" w:rsidRDefault="006C3A62" w:rsidP="00661FBD">
      <w:pPr>
        <w:widowControl/>
        <w:autoSpaceDE/>
        <w:autoSpaceDN/>
        <w:adjustRightInd/>
        <w:spacing w:before="240"/>
        <w:jc w:val="center"/>
        <w:rPr>
          <w:lang w:val="en-US"/>
        </w:rPr>
      </w:pPr>
      <w:r w:rsidRPr="00661FBD">
        <w:rPr>
          <w:lang w:val="en-US"/>
        </w:rPr>
        <w:drawing>
          <wp:inline distT="0" distB="0" distL="0" distR="0" wp14:anchorId="490FE7F8" wp14:editId="0242F11C">
            <wp:extent cx="6152515" cy="1233805"/>
            <wp:effectExtent l="57150" t="57150" r="57785" b="615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3380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:rsidR="00661FBD" w:rsidRPr="00661FBD" w:rsidRDefault="00661FBD" w:rsidP="00661FBD">
      <w:pPr>
        <w:widowControl/>
        <w:autoSpaceDE/>
        <w:autoSpaceDN/>
        <w:adjustRightInd/>
        <w:spacing w:before="240"/>
        <w:jc w:val="center"/>
      </w:pPr>
      <w:r>
        <w:t xml:space="preserve">Рис. 2 – </w:t>
      </w:r>
      <w:proofErr w:type="spellStart"/>
      <w:r>
        <w:t>валидация</w:t>
      </w:r>
      <w:proofErr w:type="spellEnd"/>
      <w:r>
        <w:t xml:space="preserve"> введённой информации</w:t>
      </w:r>
    </w:p>
    <w:p w:rsidR="006C3A62" w:rsidRDefault="006C3A62" w:rsidP="00661FBD">
      <w:pPr>
        <w:widowControl/>
        <w:autoSpaceDE/>
        <w:autoSpaceDN/>
        <w:adjustRightInd/>
        <w:spacing w:before="240"/>
        <w:jc w:val="center"/>
      </w:pPr>
      <w:r w:rsidRPr="00661FBD">
        <w:rPr>
          <w:lang w:val="en-US"/>
        </w:rPr>
        <w:drawing>
          <wp:inline distT="0" distB="0" distL="0" distR="0" wp14:anchorId="5EF88094" wp14:editId="7E699C95">
            <wp:extent cx="2686425" cy="1295581"/>
            <wp:effectExtent l="57150" t="57150" r="57150" b="571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295581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:rsidR="00661FBD" w:rsidRPr="00661FBD" w:rsidRDefault="00661FBD" w:rsidP="00661FBD">
      <w:pPr>
        <w:widowControl/>
        <w:autoSpaceDE/>
        <w:autoSpaceDN/>
        <w:adjustRightInd/>
        <w:spacing w:before="240"/>
        <w:jc w:val="center"/>
      </w:pPr>
      <w:r>
        <w:t>Рис. 3 – Обязательные поля</w:t>
      </w:r>
    </w:p>
    <w:p w:rsidR="006C3A62" w:rsidRDefault="006C3A62" w:rsidP="00661FBD">
      <w:pPr>
        <w:widowControl/>
        <w:autoSpaceDE/>
        <w:autoSpaceDN/>
        <w:adjustRightInd/>
        <w:spacing w:before="240"/>
        <w:jc w:val="center"/>
      </w:pPr>
      <w:r w:rsidRPr="00661FBD">
        <w:rPr>
          <w:lang w:val="en-US"/>
        </w:rPr>
        <w:drawing>
          <wp:inline distT="0" distB="0" distL="0" distR="0" wp14:anchorId="34A8F2C5" wp14:editId="5076461C">
            <wp:extent cx="3162741" cy="1552792"/>
            <wp:effectExtent l="57150" t="57150" r="57150" b="476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552792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:rsidR="00661FBD" w:rsidRPr="00661FBD" w:rsidRDefault="00661FBD" w:rsidP="00661FBD">
      <w:pPr>
        <w:widowControl/>
        <w:autoSpaceDE/>
        <w:autoSpaceDN/>
        <w:adjustRightInd/>
        <w:spacing w:before="240"/>
        <w:jc w:val="center"/>
        <w:rPr>
          <w:lang w:val="en-US"/>
        </w:rPr>
      </w:pPr>
      <w:r>
        <w:t xml:space="preserve">Рис. 4 – Генерация странички </w:t>
      </w:r>
      <w:proofErr w:type="spellStart"/>
      <w:r>
        <w:rPr>
          <w:lang w:val="en-US"/>
        </w:rPr>
        <w:t>received.php</w:t>
      </w:r>
      <w:proofErr w:type="spellEnd"/>
    </w:p>
    <w:p w:rsidR="002922A3" w:rsidRPr="006F29CC" w:rsidRDefault="00B47D5B" w:rsidP="002922A3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A96AA3">
        <w:rPr>
          <w:b/>
          <w:sz w:val="28"/>
          <w:szCs w:val="28"/>
        </w:rPr>
        <w:t>Вывод:</w:t>
      </w:r>
      <w:r w:rsidR="002922A3">
        <w:rPr>
          <w:b/>
          <w:sz w:val="28"/>
          <w:szCs w:val="28"/>
        </w:rPr>
        <w:t xml:space="preserve"> </w:t>
      </w:r>
      <w:r w:rsidR="006C3A62">
        <w:rPr>
          <w:sz w:val="28"/>
          <w:szCs w:val="28"/>
        </w:rPr>
        <w:t xml:space="preserve"> я </w:t>
      </w:r>
      <w:r w:rsidR="006C3A62">
        <w:rPr>
          <w:sz w:val="28"/>
          <w:szCs w:val="28"/>
        </w:rPr>
        <w:t>освои</w:t>
      </w:r>
      <w:r w:rsidR="006C3A62">
        <w:rPr>
          <w:sz w:val="28"/>
          <w:szCs w:val="28"/>
        </w:rPr>
        <w:t>л</w:t>
      </w:r>
      <w:r w:rsidR="006C3A62">
        <w:rPr>
          <w:sz w:val="28"/>
          <w:szCs w:val="28"/>
        </w:rPr>
        <w:t xml:space="preserve"> основные способы вёрстки и создания веб-приложений. Научи</w:t>
      </w:r>
      <w:r w:rsidR="006C3A62">
        <w:rPr>
          <w:sz w:val="28"/>
          <w:szCs w:val="28"/>
        </w:rPr>
        <w:t>л</w:t>
      </w:r>
      <w:r w:rsidR="006C3A62">
        <w:rPr>
          <w:sz w:val="28"/>
          <w:szCs w:val="28"/>
        </w:rPr>
        <w:t xml:space="preserve">ся создавать формы с отправкой информации </w:t>
      </w:r>
      <w:proofErr w:type="gramStart"/>
      <w:r w:rsidR="006C3A62">
        <w:rPr>
          <w:sz w:val="28"/>
          <w:szCs w:val="28"/>
        </w:rPr>
        <w:t>на</w:t>
      </w:r>
      <w:proofErr w:type="gramEnd"/>
      <w:r w:rsidR="006C3A62">
        <w:rPr>
          <w:sz w:val="28"/>
          <w:szCs w:val="28"/>
        </w:rPr>
        <w:t xml:space="preserve"> другой </w:t>
      </w:r>
      <w:r w:rsidR="006C3A62">
        <w:rPr>
          <w:sz w:val="28"/>
          <w:szCs w:val="28"/>
          <w:lang w:val="en-US"/>
        </w:rPr>
        <w:t>URL</w:t>
      </w:r>
      <w:r w:rsidR="006C3A62">
        <w:rPr>
          <w:sz w:val="28"/>
          <w:szCs w:val="28"/>
        </w:rPr>
        <w:t>.</w:t>
      </w:r>
    </w:p>
    <w:p w:rsidR="00A96AA3" w:rsidRDefault="00A96AA3" w:rsidP="002922A3">
      <w:pPr>
        <w:widowControl/>
        <w:autoSpaceDE/>
        <w:autoSpaceDN/>
        <w:adjustRightInd/>
        <w:spacing w:before="240"/>
        <w:rPr>
          <w:sz w:val="28"/>
          <w:szCs w:val="28"/>
        </w:rPr>
      </w:pPr>
    </w:p>
    <w:p w:rsidR="00B47D5B" w:rsidRPr="00D61934" w:rsidRDefault="00B47D5B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:rsidR="00A96AA3" w:rsidRPr="008E5F99" w:rsidRDefault="00A96AA3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sectPr w:rsidR="00A96AA3" w:rsidRPr="008E5F99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A15" w:rsidRDefault="002F2A15" w:rsidP="00661FBD">
      <w:r>
        <w:separator/>
      </w:r>
    </w:p>
  </w:endnote>
  <w:endnote w:type="continuationSeparator" w:id="0">
    <w:p w:rsidR="002F2A15" w:rsidRDefault="002F2A15" w:rsidP="00661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A15" w:rsidRDefault="002F2A15" w:rsidP="00661FBD">
      <w:r>
        <w:separator/>
      </w:r>
    </w:p>
  </w:footnote>
  <w:footnote w:type="continuationSeparator" w:id="0">
    <w:p w:rsidR="002F2A15" w:rsidRDefault="002F2A15" w:rsidP="00661F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D7E"/>
    <w:rsid w:val="000069F3"/>
    <w:rsid w:val="000429D4"/>
    <w:rsid w:val="00083789"/>
    <w:rsid w:val="000A1A48"/>
    <w:rsid w:val="000A7FC9"/>
    <w:rsid w:val="0010473F"/>
    <w:rsid w:val="00122A85"/>
    <w:rsid w:val="00124530"/>
    <w:rsid w:val="00141815"/>
    <w:rsid w:val="0017044B"/>
    <w:rsid w:val="0017626C"/>
    <w:rsid w:val="00180E2C"/>
    <w:rsid w:val="001F28AC"/>
    <w:rsid w:val="002440CB"/>
    <w:rsid w:val="00245BEA"/>
    <w:rsid w:val="0024717D"/>
    <w:rsid w:val="00247872"/>
    <w:rsid w:val="002922A3"/>
    <w:rsid w:val="002C475B"/>
    <w:rsid w:val="002D0F86"/>
    <w:rsid w:val="002F2A15"/>
    <w:rsid w:val="002F5DB7"/>
    <w:rsid w:val="00304BEB"/>
    <w:rsid w:val="0030599D"/>
    <w:rsid w:val="00310127"/>
    <w:rsid w:val="003274C1"/>
    <w:rsid w:val="00347F80"/>
    <w:rsid w:val="003645D2"/>
    <w:rsid w:val="003679FF"/>
    <w:rsid w:val="0037296E"/>
    <w:rsid w:val="00386010"/>
    <w:rsid w:val="003C3888"/>
    <w:rsid w:val="003C5C96"/>
    <w:rsid w:val="003D6428"/>
    <w:rsid w:val="003F2E83"/>
    <w:rsid w:val="0043084C"/>
    <w:rsid w:val="00441C52"/>
    <w:rsid w:val="00447DFC"/>
    <w:rsid w:val="004639BC"/>
    <w:rsid w:val="00481656"/>
    <w:rsid w:val="004846CB"/>
    <w:rsid w:val="004E202C"/>
    <w:rsid w:val="004E78D4"/>
    <w:rsid w:val="004F7A49"/>
    <w:rsid w:val="00526A38"/>
    <w:rsid w:val="005737FD"/>
    <w:rsid w:val="0060014F"/>
    <w:rsid w:val="006531F4"/>
    <w:rsid w:val="00661FBD"/>
    <w:rsid w:val="00664DC7"/>
    <w:rsid w:val="00667D3B"/>
    <w:rsid w:val="006C1F27"/>
    <w:rsid w:val="006C3A62"/>
    <w:rsid w:val="006E1C84"/>
    <w:rsid w:val="006F0D28"/>
    <w:rsid w:val="006F29CC"/>
    <w:rsid w:val="00712FF3"/>
    <w:rsid w:val="00720258"/>
    <w:rsid w:val="00721F28"/>
    <w:rsid w:val="007234CF"/>
    <w:rsid w:val="00745641"/>
    <w:rsid w:val="00767CB6"/>
    <w:rsid w:val="007E77E0"/>
    <w:rsid w:val="0081703F"/>
    <w:rsid w:val="00823CD3"/>
    <w:rsid w:val="00852152"/>
    <w:rsid w:val="008606F4"/>
    <w:rsid w:val="00891F69"/>
    <w:rsid w:val="008A3C91"/>
    <w:rsid w:val="008C61D3"/>
    <w:rsid w:val="008E5F99"/>
    <w:rsid w:val="00906C6B"/>
    <w:rsid w:val="00925ABC"/>
    <w:rsid w:val="00932D31"/>
    <w:rsid w:val="00936049"/>
    <w:rsid w:val="00951BED"/>
    <w:rsid w:val="00965C25"/>
    <w:rsid w:val="00983A3D"/>
    <w:rsid w:val="009B40F2"/>
    <w:rsid w:val="009B730A"/>
    <w:rsid w:val="009C2816"/>
    <w:rsid w:val="009D6DD1"/>
    <w:rsid w:val="009F2B0B"/>
    <w:rsid w:val="009F40CC"/>
    <w:rsid w:val="00A04B52"/>
    <w:rsid w:val="00A13615"/>
    <w:rsid w:val="00A14033"/>
    <w:rsid w:val="00A400F9"/>
    <w:rsid w:val="00A42A43"/>
    <w:rsid w:val="00A479E6"/>
    <w:rsid w:val="00A57CBA"/>
    <w:rsid w:val="00A96AA3"/>
    <w:rsid w:val="00A97A85"/>
    <w:rsid w:val="00AE3C31"/>
    <w:rsid w:val="00B43BCF"/>
    <w:rsid w:val="00B47D5B"/>
    <w:rsid w:val="00B50737"/>
    <w:rsid w:val="00B613F5"/>
    <w:rsid w:val="00BB2906"/>
    <w:rsid w:val="00BC3D7E"/>
    <w:rsid w:val="00BE60CA"/>
    <w:rsid w:val="00C108FC"/>
    <w:rsid w:val="00C3112D"/>
    <w:rsid w:val="00C34D34"/>
    <w:rsid w:val="00C46293"/>
    <w:rsid w:val="00C85081"/>
    <w:rsid w:val="00CA1A51"/>
    <w:rsid w:val="00CA22C2"/>
    <w:rsid w:val="00CB53F5"/>
    <w:rsid w:val="00CB557E"/>
    <w:rsid w:val="00CD5728"/>
    <w:rsid w:val="00CE4419"/>
    <w:rsid w:val="00CF3746"/>
    <w:rsid w:val="00CF5E53"/>
    <w:rsid w:val="00D61934"/>
    <w:rsid w:val="00D71C6A"/>
    <w:rsid w:val="00D817E1"/>
    <w:rsid w:val="00E130EB"/>
    <w:rsid w:val="00E53825"/>
    <w:rsid w:val="00E55788"/>
    <w:rsid w:val="00E62A05"/>
    <w:rsid w:val="00E72218"/>
    <w:rsid w:val="00EE5319"/>
    <w:rsid w:val="00EE5F17"/>
    <w:rsid w:val="00EF79FA"/>
    <w:rsid w:val="00F04F42"/>
    <w:rsid w:val="00F10E60"/>
    <w:rsid w:val="00F22885"/>
    <w:rsid w:val="00F641D3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customStyle="1" w:styleId="1">
    <w:name w:val="Обычный1"/>
    <w:rsid w:val="008E5F9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96A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6AA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F29C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29CC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endnote text"/>
    <w:basedOn w:val="a"/>
    <w:link w:val="a7"/>
    <w:uiPriority w:val="99"/>
    <w:semiHidden/>
    <w:unhideWhenUsed/>
    <w:rsid w:val="00661FBD"/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661FB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endnote reference"/>
    <w:basedOn w:val="a0"/>
    <w:uiPriority w:val="99"/>
    <w:semiHidden/>
    <w:unhideWhenUsed/>
    <w:rsid w:val="00661FB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customStyle="1" w:styleId="1">
    <w:name w:val="Обычный1"/>
    <w:rsid w:val="008E5F9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96A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6AA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F29C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29CC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endnote text"/>
    <w:basedOn w:val="a"/>
    <w:link w:val="a7"/>
    <w:uiPriority w:val="99"/>
    <w:semiHidden/>
    <w:unhideWhenUsed/>
    <w:rsid w:val="00661FBD"/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661FB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endnote reference"/>
    <w:basedOn w:val="a0"/>
    <w:uiPriority w:val="99"/>
    <w:semiHidden/>
    <w:unhideWhenUsed/>
    <w:rsid w:val="00661FB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ECDB7-4CA9-45E6-A3DF-5B95E69CB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1053</Words>
  <Characters>6008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Laptop</cp:lastModifiedBy>
  <cp:revision>35</cp:revision>
  <dcterms:created xsi:type="dcterms:W3CDTF">2019-09-14T14:07:00Z</dcterms:created>
  <dcterms:modified xsi:type="dcterms:W3CDTF">2022-02-23T08:33:00Z</dcterms:modified>
</cp:coreProperties>
</file>