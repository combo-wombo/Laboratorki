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034D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F9A830E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05A2810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463C0A29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085E97F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FF8CD1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6E1274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6AC978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63EBE16" w14:textId="77777777" w:rsidR="00BC3D7E" w:rsidRDefault="00BC3D7E" w:rsidP="00BC3D7E">
      <w:pPr>
        <w:rPr>
          <w:sz w:val="26"/>
          <w:szCs w:val="26"/>
        </w:rPr>
      </w:pPr>
    </w:p>
    <w:p w14:paraId="000F1EDF" w14:textId="77777777" w:rsidR="00B47D5B" w:rsidRPr="00B47D5B" w:rsidRDefault="00B47D5B" w:rsidP="00BC3D7E">
      <w:pPr>
        <w:rPr>
          <w:sz w:val="26"/>
          <w:szCs w:val="26"/>
        </w:rPr>
      </w:pPr>
    </w:p>
    <w:p w14:paraId="5F2012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C6FA907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2B45952" w14:textId="77777777" w:rsidR="00B47D5B" w:rsidRDefault="00B47D5B" w:rsidP="008A3C91">
      <w:pPr>
        <w:rPr>
          <w:sz w:val="26"/>
          <w:szCs w:val="26"/>
        </w:rPr>
      </w:pPr>
    </w:p>
    <w:p w14:paraId="2BD3684C" w14:textId="77777777" w:rsidR="00B875B6" w:rsidRPr="00B47D5B" w:rsidRDefault="00B875B6" w:rsidP="008A3C91">
      <w:pPr>
        <w:rPr>
          <w:sz w:val="26"/>
          <w:szCs w:val="26"/>
        </w:rPr>
      </w:pPr>
    </w:p>
    <w:p w14:paraId="6854E65A" w14:textId="77777777" w:rsidR="00BC3D7E" w:rsidRPr="00B47D5B" w:rsidRDefault="00BC3D7E" w:rsidP="003645D2">
      <w:pPr>
        <w:rPr>
          <w:sz w:val="26"/>
          <w:szCs w:val="26"/>
        </w:rPr>
      </w:pPr>
    </w:p>
    <w:p w14:paraId="1C15F41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143128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52B2AB2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411E473" w14:textId="77777777" w:rsidR="00BC3D7E" w:rsidRDefault="00B875B6" w:rsidP="00BC3D7E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>ОТЧЕТ</w:t>
      </w:r>
    </w:p>
    <w:p w14:paraId="6D75FE4B" w14:textId="77777777" w:rsidR="00B875B6" w:rsidRDefault="00B875B6" w:rsidP="00BC3D7E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>по лабораторной работе №3</w:t>
      </w:r>
    </w:p>
    <w:p w14:paraId="62A98073" w14:textId="77777777" w:rsidR="00B875B6" w:rsidRPr="00B47D5B" w:rsidRDefault="00B875B6" w:rsidP="00BC3D7E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>дисциплина «МССИТ»</w:t>
      </w:r>
    </w:p>
    <w:p w14:paraId="1BB1A9B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9C7FD6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585186A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AA68E07" w14:textId="77777777" w:rsidR="00FF69C9" w:rsidRPr="00B47D5B" w:rsidRDefault="00FF69C9" w:rsidP="008A3C91">
      <w:pPr>
        <w:rPr>
          <w:sz w:val="26"/>
          <w:szCs w:val="26"/>
        </w:rPr>
      </w:pPr>
    </w:p>
    <w:p w14:paraId="72A37D9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5158B35" w14:textId="77777777" w:rsidR="00FF69C9" w:rsidRDefault="00FF69C9" w:rsidP="00BC3D7E">
      <w:pPr>
        <w:jc w:val="center"/>
        <w:rPr>
          <w:sz w:val="26"/>
          <w:szCs w:val="26"/>
        </w:rPr>
      </w:pPr>
    </w:p>
    <w:p w14:paraId="268A2E39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1E1BFC81" w14:textId="77777777" w:rsidR="00BC3D7E" w:rsidRDefault="00BC3D7E" w:rsidP="00BC3D7E">
      <w:pPr>
        <w:jc w:val="center"/>
        <w:rPr>
          <w:sz w:val="26"/>
          <w:szCs w:val="26"/>
        </w:rPr>
      </w:pPr>
    </w:p>
    <w:p w14:paraId="32B29264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07A6E2A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517F07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982F407" w14:textId="6600A5B9" w:rsidR="00BC3D7E" w:rsidRPr="00B47D5B" w:rsidRDefault="00BC3D7E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0FD88B22" w14:textId="2E855D45" w:rsidR="00BC3D7E" w:rsidRPr="00B47D5B" w:rsidRDefault="00C108FC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015E61FC" w14:textId="2CAD6C77" w:rsidR="00BC3D7E" w:rsidRPr="00B47D5B" w:rsidRDefault="00BC3D7E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0A63E1">
        <w:rPr>
          <w:sz w:val="26"/>
          <w:szCs w:val="26"/>
          <w:lang w:val="ru-BY"/>
        </w:rPr>
        <w:t>7</w:t>
      </w:r>
      <w:r w:rsidR="003645D2" w:rsidRPr="00B47D5B">
        <w:rPr>
          <w:sz w:val="26"/>
          <w:szCs w:val="26"/>
        </w:rPr>
        <w:t>(1)</w:t>
      </w:r>
    </w:p>
    <w:p w14:paraId="1CE1B0BA" w14:textId="1BA863DD" w:rsidR="00BC3D7E" w:rsidRDefault="000A63E1" w:rsidP="00BC3D7E">
      <w:pPr>
        <w:ind w:left="6946"/>
        <w:rPr>
          <w:sz w:val="26"/>
          <w:szCs w:val="26"/>
          <w:lang w:val="ru-BY"/>
        </w:rPr>
      </w:pPr>
      <w:r>
        <w:rPr>
          <w:sz w:val="26"/>
          <w:szCs w:val="26"/>
          <w:lang w:val="ru-BY"/>
        </w:rPr>
        <w:t>Комиссаров А.Е.</w:t>
      </w:r>
    </w:p>
    <w:p w14:paraId="260BDDD1" w14:textId="2DA9CBEA" w:rsidR="000A63E1" w:rsidRPr="000A63E1" w:rsidRDefault="000A63E1" w:rsidP="00BC3D7E">
      <w:pPr>
        <w:ind w:left="6946"/>
        <w:rPr>
          <w:sz w:val="26"/>
          <w:szCs w:val="26"/>
          <w:lang w:val="ru-BY"/>
        </w:rPr>
      </w:pPr>
      <w:r>
        <w:rPr>
          <w:sz w:val="26"/>
          <w:szCs w:val="26"/>
          <w:lang w:val="ru-BY"/>
        </w:rPr>
        <w:t>Дмитрук М.А.</w:t>
      </w:r>
    </w:p>
    <w:p w14:paraId="1945A18C" w14:textId="77777777" w:rsidR="00BC3D7E" w:rsidRPr="00B47D5B" w:rsidRDefault="00B43BCF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875B6">
        <w:rPr>
          <w:sz w:val="26"/>
          <w:szCs w:val="26"/>
        </w:rPr>
        <w:t>а</w:t>
      </w:r>
      <w:r w:rsidR="00BC3D7E" w:rsidRPr="00B47D5B">
        <w:rPr>
          <w:sz w:val="26"/>
          <w:szCs w:val="26"/>
        </w:rPr>
        <w:t>:</w:t>
      </w:r>
    </w:p>
    <w:p w14:paraId="1F532BE6" w14:textId="77777777" w:rsidR="00BC3D7E" w:rsidRPr="00B47D5B" w:rsidRDefault="00B875B6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Гирель Т.Н.</w:t>
      </w:r>
    </w:p>
    <w:p w14:paraId="54C7E2F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35A2B9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5469DD8" w14:textId="77777777" w:rsidR="00FF69C9" w:rsidRPr="00B47D5B" w:rsidRDefault="00FF69C9" w:rsidP="00BC3D7E">
      <w:pPr>
        <w:rPr>
          <w:sz w:val="26"/>
          <w:szCs w:val="26"/>
        </w:rPr>
      </w:pPr>
    </w:p>
    <w:p w14:paraId="0122091E" w14:textId="77777777" w:rsidR="00767CB6" w:rsidRPr="00B47D5B" w:rsidRDefault="00767CB6" w:rsidP="00BC3D7E">
      <w:pPr>
        <w:rPr>
          <w:sz w:val="26"/>
          <w:szCs w:val="26"/>
        </w:rPr>
      </w:pPr>
    </w:p>
    <w:p w14:paraId="11C4665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697ECE8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D684D9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74AE8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8597999" w14:textId="77777777" w:rsidR="00B875B6" w:rsidRDefault="00B875B6" w:rsidP="00BC3D7E">
      <w:pPr>
        <w:jc w:val="center"/>
        <w:rPr>
          <w:sz w:val="26"/>
          <w:szCs w:val="26"/>
        </w:rPr>
      </w:pPr>
    </w:p>
    <w:p w14:paraId="6B9A874B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245489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E1409D2" w14:textId="77777777" w:rsidR="00BC3D7E" w:rsidRPr="00B47D5B" w:rsidRDefault="00BC3D7E" w:rsidP="000A63E1">
      <w:pPr>
        <w:rPr>
          <w:sz w:val="26"/>
          <w:szCs w:val="26"/>
        </w:rPr>
      </w:pPr>
    </w:p>
    <w:p w14:paraId="31C98825" w14:textId="3E470290" w:rsidR="00BC3D7E" w:rsidRPr="000A63E1" w:rsidRDefault="00F77C46" w:rsidP="00BC3D7E">
      <w:pPr>
        <w:jc w:val="center"/>
        <w:rPr>
          <w:sz w:val="26"/>
          <w:szCs w:val="26"/>
          <w:lang w:val="ru-BY"/>
        </w:rPr>
      </w:pPr>
      <w:r>
        <w:rPr>
          <w:sz w:val="26"/>
          <w:szCs w:val="26"/>
        </w:rPr>
        <w:t>202</w:t>
      </w:r>
      <w:r w:rsidR="000A63E1">
        <w:rPr>
          <w:sz w:val="26"/>
          <w:szCs w:val="26"/>
          <w:lang w:val="ru-BY"/>
        </w:rPr>
        <w:t>2</w:t>
      </w:r>
    </w:p>
    <w:p w14:paraId="1B78B887" w14:textId="77777777" w:rsidR="00BC3D7E" w:rsidRPr="00B47D5B" w:rsidRDefault="00BC3D7E" w:rsidP="00EE5F17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B875B6">
        <w:rPr>
          <w:sz w:val="26"/>
          <w:szCs w:val="26"/>
        </w:rPr>
        <w:lastRenderedPageBreak/>
        <w:t>Лабораторная работа №3</w:t>
      </w:r>
    </w:p>
    <w:p w14:paraId="014BD8A8" w14:textId="77777777" w:rsidR="00BF2E49" w:rsidRDefault="00B875B6" w:rsidP="00927533">
      <w:pPr>
        <w:widowControl/>
        <w:autoSpaceDE/>
        <w:autoSpaceDN/>
        <w:adjustRightInd/>
        <w:spacing w:after="240"/>
        <w:jc w:val="center"/>
        <w:rPr>
          <w:sz w:val="26"/>
          <w:szCs w:val="26"/>
        </w:rPr>
      </w:pPr>
      <w:r>
        <w:rPr>
          <w:sz w:val="26"/>
          <w:szCs w:val="26"/>
        </w:rPr>
        <w:t>Тестирование структуры программных модулей</w:t>
      </w:r>
    </w:p>
    <w:p w14:paraId="55C34EB1" w14:textId="77777777" w:rsidR="00BC3D7E" w:rsidRDefault="00BC3D7E" w:rsidP="00D128C4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 w:rsidRPr="00B47D5B">
        <w:rPr>
          <w:sz w:val="26"/>
          <w:szCs w:val="26"/>
        </w:rPr>
        <w:t>Цель работы:</w:t>
      </w:r>
      <w:r w:rsidR="00B875B6">
        <w:rPr>
          <w:sz w:val="26"/>
          <w:szCs w:val="26"/>
        </w:rPr>
        <w:t xml:space="preserve"> с</w:t>
      </w:r>
      <w:r w:rsidR="00B875B6" w:rsidRPr="00B875B6">
        <w:rPr>
          <w:sz w:val="26"/>
          <w:szCs w:val="26"/>
        </w:rPr>
        <w:t>формировать знания и практические умения  необходимые для разработки тестов для проверки структуры отдельных программных модулей.</w:t>
      </w:r>
    </w:p>
    <w:p w14:paraId="40AEB5D7" w14:textId="368F01D6" w:rsidR="00463BB8" w:rsidRPr="00225732" w:rsidRDefault="000105B3" w:rsidP="00927533">
      <w:pPr>
        <w:widowControl/>
        <w:autoSpaceDE/>
        <w:autoSpaceDN/>
        <w:adjustRightInd/>
        <w:spacing w:after="240"/>
        <w:jc w:val="center"/>
        <w:rPr>
          <w:rFonts w:ascii="Arial Narrow" w:hAnsi="Arial Narrow"/>
          <w:b/>
        </w:rPr>
      </w:pPr>
      <w:r w:rsidRPr="00463BB8">
        <w:rPr>
          <w:sz w:val="26"/>
          <w:szCs w:val="26"/>
        </w:rPr>
        <w:t xml:space="preserve">Вариант </w:t>
      </w:r>
      <w:r w:rsidR="000A63E1">
        <w:rPr>
          <w:sz w:val="26"/>
          <w:szCs w:val="26"/>
          <w:lang w:val="en-US"/>
        </w:rPr>
        <w:t>B11</w:t>
      </w:r>
    </w:p>
    <w:p w14:paraId="0982E0BC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b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FC6A0B" wp14:editId="683EC7FF">
                <wp:simplePos x="0" y="0"/>
                <wp:positionH relativeFrom="column">
                  <wp:posOffset>3453558</wp:posOffset>
                </wp:positionH>
                <wp:positionV relativeFrom="paragraph">
                  <wp:posOffset>44123</wp:posOffset>
                </wp:positionV>
                <wp:extent cx="1303020" cy="1067435"/>
                <wp:effectExtent l="0" t="0" r="11430" b="18415"/>
                <wp:wrapNone/>
                <wp:docPr id="238" name="Группа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1067435"/>
                          <a:chOff x="4686" y="1045"/>
                          <a:chExt cx="2052" cy="1681"/>
                        </a:xfrm>
                      </wpg:grpSpPr>
                      <wpg:grpSp>
                        <wpg:cNvPr id="239" name="Group 240"/>
                        <wpg:cNvGrpSpPr>
                          <a:grpSpLocks/>
                        </wpg:cNvGrpSpPr>
                        <wpg:grpSpPr bwMode="auto">
                          <a:xfrm>
                            <a:off x="4686" y="1045"/>
                            <a:ext cx="2052" cy="1009"/>
                            <a:chOff x="4857" y="1447"/>
                            <a:chExt cx="2052" cy="1009"/>
                          </a:xfrm>
                        </wpg:grpSpPr>
                        <wpg:grpSp>
                          <wpg:cNvPr id="240" name="Group 241"/>
                          <wpg:cNvGrpSpPr>
                            <a:grpSpLocks/>
                          </wpg:cNvGrpSpPr>
                          <wpg:grpSpPr bwMode="auto">
                            <a:xfrm>
                              <a:off x="4857" y="1447"/>
                              <a:ext cx="2052" cy="791"/>
                              <a:chOff x="2349" y="1390"/>
                              <a:chExt cx="2052" cy="791"/>
                            </a:xfrm>
                          </wpg:grpSpPr>
                          <wps:wsp>
                            <wps:cNvPr id="241" name="AutoShap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49" y="1390"/>
                                <a:ext cx="2052" cy="791"/>
                              </a:xfrm>
                              <a:prstGeom prst="roundRect">
                                <a:avLst>
                                  <a:gd name="adj" fmla="val 291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Text Box 2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9" y="1540"/>
                                <a:ext cx="1853" cy="5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chemeClr val="bg1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2ADB49" w14:textId="77777777" w:rsidR="000A451A" w:rsidRPr="00463BB8" w:rsidRDefault="000A451A" w:rsidP="00463BB8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Н:   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A, B, C, 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3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8" y="2228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4" name="Group 245"/>
                        <wpg:cNvGrpSpPr>
                          <a:grpSpLocks/>
                        </wpg:cNvGrpSpPr>
                        <wpg:grpSpPr bwMode="auto">
                          <a:xfrm>
                            <a:off x="4819" y="2042"/>
                            <a:ext cx="1776" cy="684"/>
                            <a:chOff x="6472" y="9509"/>
                            <a:chExt cx="1776" cy="684"/>
                          </a:xfrm>
                        </wpg:grpSpPr>
                        <wps:wsp>
                          <wps:cNvPr id="245" name="Text Box 2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2" y="9509"/>
                              <a:ext cx="177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750E1A" w14:textId="1C3FDE6D" w:rsidR="000A451A" w:rsidRPr="00463BB8" w:rsidRDefault="000A451A" w:rsidP="00463BB8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: </w:t>
                                </w:r>
                                <w:r w:rsidRPr="00463BB8"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X,Y,Z,R=</w:t>
                                </w:r>
                                <w:r w:rsidR="000A63E1"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44" y="9965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C6A0B" id="Группа 238" o:spid="_x0000_s1026" style="position:absolute;left:0;text-align:left;margin-left:271.95pt;margin-top:3.45pt;width:102.6pt;height:84.05pt;z-index:251664384" coordorigin="4686,1045" coordsize="2052,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">
                <v:group id="Group 240" o:spid="_x0000_s1027" style="position:absolute;left:4686;top:1045;width:2052;height:1009" coordorigin="4857,1447" coordsize="2052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group id="Group 241" o:spid="_x0000_s1028" style="position:absolute;left:4857;top:1447;width:2052;height:791" coordorigin="2349,1390" coordsize="205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roundrect id="AutoShape 242" o:spid="_x0000_s1029" style="position:absolute;left:2349;top:139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3" o:spid="_x0000_s1030" type="#_x0000_t202" style="position:absolute;left:2439;top:1540;width:1853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" strokecolor="white [3212]" strokeweight=".25pt">
                      <v:stroke dashstyle="1 1" endcap="round"/>
                      <v:textbox>
                        <w:txbxContent>
                          <w:p w14:paraId="282ADB49" w14:textId="77777777" w:rsidR="000A451A" w:rsidRPr="00463BB8" w:rsidRDefault="000A451A" w:rsidP="00463BB8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Н:   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A, B, C, D</w:t>
                            </w:r>
                          </w:p>
                        </w:txbxContent>
                      </v:textbox>
                    </v:shape>
                  </v:group>
                  <v:line id="Line 244" o:spid="_x0000_s1031" style="position:absolute;visibility:visible;mso-wrap-style:square" from="5858,2228" to="5858,2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YV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LxP4PxOPgJxfAQAA//8DAFBLAQItABQABgAIAAAAIQDb4fbL7gAAAIUBAAATAAAAAAAA&#10;AAAAAAAAAAAAAABbQ29udGVudF9UeXBlc10ueG1sUEsBAi0AFAAGAAgAAAAhAFr0LFu/AAAAFQEA&#10;AAsAAAAAAAAAAAAAAAAAHwEAAF9yZWxzLy5yZWxzUEsBAi0AFAAGAAgAAAAhACtkRhXHAAAA3AAA&#10;AA8AAAAAAAAAAAAAAAAABwIAAGRycy9kb3ducmV2LnhtbFBLBQYAAAAAAwADALcAAAD7AgAAAAA=&#10;"/>
                </v:group>
                <v:group id="Group 245" o:spid="_x0000_s1032" style="position:absolute;left:4819;top:2042;width:1776;height:684" coordorigin="6472,9509" coordsize="1776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Text Box 246" o:spid="_x0000_s1033" type="#_x0000_t202" style="position:absolute;left:6472;top:9509;width:177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" strokeweight="1pt">
                    <v:textbox>
                      <w:txbxContent>
                        <w:p w14:paraId="0A750E1A" w14:textId="1C3FDE6D" w:rsidR="000A451A" w:rsidRPr="00463BB8" w:rsidRDefault="000A451A" w:rsidP="00463BB8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В1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 xml:space="preserve">: </w:t>
                          </w:r>
                          <w:proofErr w:type="gramStart"/>
                          <w:r w:rsidRPr="00463BB8"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X,Y</w:t>
                          </w:r>
                          <w:proofErr w:type="gramEnd"/>
                          <w:r w:rsidRPr="00463BB8"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,Z,R=</w:t>
                          </w:r>
                          <w:r w:rsidR="000A63E1"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25</w:t>
                          </w:r>
                        </w:p>
                      </w:txbxContent>
                    </v:textbox>
                  </v:shape>
                  <v:line id="Line 247" o:spid="_x0000_s1034" style="position:absolute;visibility:visible;mso-wrap-style:square" from="7344,9965" to="7344,1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WN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OxPljcYAAADcAAAA&#10;DwAAAAAAAAAAAAAAAAAHAgAAZHJzL2Rvd25yZXYueG1sUEsFBgAAAAADAAMAtwAAAPoCAAAAAA==&#10;"/>
                </v:group>
              </v:group>
            </w:pict>
          </mc:Fallback>
        </mc:AlternateContent>
      </w:r>
    </w:p>
    <w:p w14:paraId="7CF447C9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4272F2C4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4ED80FB6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51DF9009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08A577B9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4EEEAE80" w14:textId="79FC5D6F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4096D9" wp14:editId="10502B70">
                <wp:simplePos x="0" y="0"/>
                <wp:positionH relativeFrom="column">
                  <wp:posOffset>3308702</wp:posOffset>
                </wp:positionH>
                <wp:positionV relativeFrom="paragraph">
                  <wp:posOffset>67367</wp:posOffset>
                </wp:positionV>
                <wp:extent cx="2082165" cy="1122045"/>
                <wp:effectExtent l="0" t="19050" r="13335" b="20955"/>
                <wp:wrapNone/>
                <wp:docPr id="220" name="Группа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2165" cy="1122045"/>
                          <a:chOff x="8085" y="10421"/>
                          <a:chExt cx="3279" cy="1767"/>
                        </a:xfrm>
                      </wpg:grpSpPr>
                      <wps:wsp>
                        <wps:cNvPr id="221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9339" y="11960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2" name="Group 186"/>
                        <wpg:cNvGrpSpPr>
                          <a:grpSpLocks/>
                        </wpg:cNvGrpSpPr>
                        <wpg:grpSpPr bwMode="auto">
                          <a:xfrm>
                            <a:off x="8085" y="10421"/>
                            <a:ext cx="3279" cy="1539"/>
                            <a:chOff x="8085" y="10421"/>
                            <a:chExt cx="3279" cy="1539"/>
                          </a:xfrm>
                        </wpg:grpSpPr>
                        <wpg:grpSp>
                          <wpg:cNvPr id="223" name="Group 187"/>
                          <wpg:cNvGrpSpPr>
                            <a:grpSpLocks/>
                          </wpg:cNvGrpSpPr>
                          <wpg:grpSpPr bwMode="auto">
                            <a:xfrm>
                              <a:off x="8085" y="10892"/>
                              <a:ext cx="285" cy="897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224" name="Line 1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5" name="Line 1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6" name="Group 190"/>
                          <wpg:cNvGrpSpPr>
                            <a:grpSpLocks/>
                          </wpg:cNvGrpSpPr>
                          <wpg:grpSpPr bwMode="auto">
                            <a:xfrm>
                              <a:off x="8199" y="10421"/>
                              <a:ext cx="2229" cy="903"/>
                              <a:chOff x="2613" y="4019"/>
                              <a:chExt cx="2229" cy="1017"/>
                            </a:xfrm>
                          </wpg:grpSpPr>
                          <wps:wsp>
                            <wps:cNvPr id="227" name="AutoShape 1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3" y="4019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Text Box 1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4358"/>
                                <a:ext cx="1767" cy="460"/>
                              </a:xfrm>
                              <a:prstGeom prst="rect">
                                <a:avLst/>
                              </a:prstGeom>
                              <a:noFill/>
                              <a:ln w="3175" cap="rnd">
                                <a:noFill/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26798E" w14:textId="4385BD25" w:rsidR="000A451A" w:rsidRPr="00463BB8" w:rsidRDefault="000A451A" w:rsidP="00463BB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Л1: </w:t>
                                  </w:r>
                                  <w:r w:rsidR="000A63E1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A&gt;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1</w:t>
                                  </w:r>
                                  <w:r w:rsidR="000A63E1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9" name="Group 193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302" y="10997"/>
                              <a:ext cx="467" cy="228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230" name="Line 1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1" name="Line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2" name="Text Box 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4" y="11333"/>
                              <a:ext cx="1460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076FE0" w14:textId="06229A2D" w:rsidR="000A451A" w:rsidRPr="00B411B2" w:rsidRDefault="000A451A" w:rsidP="00B411B2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</w:t>
                                </w:r>
                                <w:r w:rsidR="000339CA">
                                  <w:rPr>
                                    <w:rFonts w:ascii="Arial Narrow" w:hAnsi="Arial Narrow"/>
                                    <w:b/>
                                    <w:lang w:val="ru-BY"/>
                                  </w:rPr>
                                  <w:t>3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Z=</w:t>
                                </w:r>
                                <w:r w:rsidR="000A63E1"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X+Y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3" name="Group 197"/>
                          <wpg:cNvGrpSpPr>
                            <a:grpSpLocks/>
                          </wpg:cNvGrpSpPr>
                          <wpg:grpSpPr bwMode="auto">
                            <a:xfrm>
                              <a:off x="8085" y="11789"/>
                              <a:ext cx="2565" cy="171"/>
                              <a:chOff x="9795" y="4436"/>
                              <a:chExt cx="1140" cy="456"/>
                            </a:xfrm>
                          </wpg:grpSpPr>
                          <wps:wsp>
                            <wps:cNvPr id="234" name="Line 19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5" y="4493"/>
                                <a:ext cx="0" cy="3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" name="Group 199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9795" y="4436"/>
                                <a:ext cx="1140" cy="44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236" name="Line 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096D9" id="Группа 220" o:spid="_x0000_s1035" style="position:absolute;left:0;text-align:left;margin-left:260.55pt;margin-top:5.3pt;width:163.95pt;height:88.35pt;z-index:251660288" coordorigin="8085,10421" coordsize="3279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">
                <v:line id="Line 185" o:spid="_x0000_s1036" style="position:absolute;visibility:visible;mso-wrap-style:square" from="9339,11960" to="9339,1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hZ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dAq3M/EIyPkVAAD//wMAUEsBAi0AFAAGAAgAAAAhANvh9svuAAAAhQEAABMAAAAAAAAA&#10;AAAAAAAAAAAAAFtDb250ZW50X1R5cGVzXS54bWxQSwECLQAUAAYACAAAACEAWvQsW78AAAAVAQAA&#10;CwAAAAAAAAAAAAAAAAAfAQAAX3JlbHMvLnJlbHNQSwECLQAUAAYACAAAACEAaSWYWcYAAADcAAAA&#10;DwAAAAAAAAAAAAAAAAAHAgAAZHJzL2Rvd25yZXYueG1sUEsFBgAAAAADAAMAtwAAAPoCAAAAAA==&#10;"/>
                <v:group id="Group 186" o:spid="_x0000_s1037" style="position:absolute;left:8085;top:10421;width:3279;height:1539" coordorigin="8085,10421" coordsize="3279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group id="Group 187" o:spid="_x0000_s1038" style="position:absolute;left:8085;top:10892;width:285;height:897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line id="Line 188" o:spid="_x0000_s1039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vB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HlSO8HHAAAA3AAA&#10;AA8AAAAAAAAAAAAAAAAABwIAAGRycy9kb3ducmV2LnhtbFBLBQYAAAAAAwADALcAAAD7AgAAAAA=&#10;"/>
                    <v:line id="Line 189" o:spid="_x0000_s1040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p5a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BYenlrHAAAA3AAA&#10;AA8AAAAAAAAAAAAAAAAABwIAAGRycy9kb3ducmV2LnhtbFBLBQYAAAAAAwADALcAAAD7AgAAAAA=&#10;"/>
                  </v:group>
                  <v:group id="Group 190" o:spid="_x0000_s1041" style="position:absolute;left:8199;top:10421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1" o:spid="_x0000_s1042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2" o:spid="_x0000_s1043" type="#_x0000_t202" style="position:absolute;left:2841;top:4358;width:1767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" filled="f" stroked="f" strokeweight=".25pt">
                      <v:stroke dashstyle="1 1" endcap="round"/>
                      <v:textbox>
                        <w:txbxContent>
                          <w:p w14:paraId="4B26798E" w14:textId="4385BD25" w:rsidR="000A451A" w:rsidRPr="00463BB8" w:rsidRDefault="000A451A" w:rsidP="00463BB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Л1: </w:t>
                            </w:r>
                            <w:r w:rsidR="000A63E1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A&gt;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1</w:t>
                            </w:r>
                            <w:r w:rsidR="000A63E1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193" o:spid="_x0000_s1044" style="position:absolute;left:10302;top:10997;width:467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">
                    <v:line id="Line 194" o:spid="_x0000_s1045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s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nB/PxCMgV78AAAD//wMAUEsBAi0AFAAGAAgAAAAhANvh9svuAAAAhQEAABMAAAAAAAAAAAAA&#10;AAAAAAAAAFtDb250ZW50X1R5cGVzXS54bWxQSwECLQAUAAYACAAAACEAWvQsW78AAAAVAQAACwAA&#10;AAAAAAAAAAAAAAAfAQAAX3JlbHMvLnJlbHNQSwECLQAUAAYACAAAACEAg7CrH8MAAADcAAAADwAA&#10;AAAAAAAAAAAAAAAHAgAAZHJzL2Rvd25yZXYueG1sUEsFBgAAAAADAAMAtwAAAPcCAAAAAA==&#10;"/>
                    <v:line id="Line 195" o:spid="_x0000_s1046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6E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ymY/g7E4+AXN4BAAD//wMAUEsBAi0AFAAGAAgAAAAhANvh9svuAAAAhQEAABMAAAAAAAAA&#10;AAAAAAAAAAAAAFtDb250ZW50X1R5cGVzXS54bWxQSwECLQAUAAYACAAAACEAWvQsW78AAAAVAQAA&#10;CwAAAAAAAAAAAAAAAAAfAQAAX3JlbHMvLnJlbHNQSwECLQAUAAYACAAAACEA7PwOhMYAAADcAAAA&#10;DwAAAAAAAAAAAAAAAAAHAgAAZHJzL2Rvd25yZXYueG1sUEsFBgAAAAADAAMAtwAAAPoCAAAAAA==&#10;"/>
                  </v:group>
                  <v:shape id="_x0000_s1047" type="#_x0000_t202" style="position:absolute;left:9904;top:11333;width:14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" strokeweight="1pt">
                    <v:textbox>
                      <w:txbxContent>
                        <w:p w14:paraId="36076FE0" w14:textId="06229A2D" w:rsidR="000A451A" w:rsidRPr="00B411B2" w:rsidRDefault="000A451A" w:rsidP="00B411B2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</w:t>
                          </w:r>
                          <w:r w:rsidR="000339CA">
                            <w:rPr>
                              <w:rFonts w:ascii="Arial Narrow" w:hAnsi="Arial Narrow"/>
                              <w:b/>
                              <w:lang w:val="ru-BY"/>
                            </w:rPr>
                            <w:t>3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 xml:space="preserve">: 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Z=</w:t>
                          </w:r>
                          <w:r w:rsidR="000A63E1"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X+Y</w:t>
                          </w:r>
                        </w:p>
                      </w:txbxContent>
                    </v:textbox>
                  </v:shape>
                  <v:group id="Group 197" o:spid="_x0000_s1048" style="position:absolute;left:8085;top:11789;width:2565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line id="Line 198" o:spid="_x0000_s1049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xj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B5mcLtTDoCcvkHAAD//wMAUEsBAi0AFAAGAAgAAAAhANvh9svuAAAAhQEAABMAAAAAAAAA&#10;AAAAAAAAAAAAAFtDb250ZW50X1R5cGVzXS54bWxQSwECLQAUAAYACAAAACEAWvQsW78AAAAVAQAA&#10;CwAAAAAAAAAAAAAAAAAfAQAAX3JlbHMvLnJlbHNQSwECLQAUAAYACAAAACEAJa8sY8YAAADcAAAA&#10;DwAAAAAAAAAAAAAAAAAHAgAAZHJzL2Rvd25yZXYueG1sUEsFBgAAAAADAAMAtwAAAPoCAAAAAA==&#10;"/>
                    <v:group id="Group 199" o:spid="_x0000_s1050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">
                      <v:line id="Line 200" o:spid="_x0000_s1051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bw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UrifiUdALm4AAAD//wMAUEsBAi0AFAAGAAgAAAAhANvh9svuAAAAhQEAABMAAAAAAAAA&#10;AAAAAAAAAAAAAFtDb250ZW50X1R5cGVzXS54bWxQSwECLQAUAAYACAAAACEAWvQsW78AAAAVAQAA&#10;CwAAAAAAAAAAAAAAAAAfAQAAX3JlbHMvLnJlbHNQSwECLQAUAAYACAAAACEAYxWW8MYAAADcAAAA&#10;DwAAAAAAAAAAAAAAAAAHAgAAZHJzL2Rvd25yZXYueG1sUEsFBgAAAAADAAMAtwAAAPoCAAAAAA==&#10;"/>
                      <v:line id="Line 201" o:spid="_x0000_s1052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Nr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CevMD/mXgE5PwPAAD//wMAUEsBAi0AFAAGAAgAAAAhANvh9svuAAAAhQEAABMAAAAAAAAA&#10;AAAAAAAAAAAAAFtDb250ZW50X1R5cGVzXS54bWxQSwECLQAUAAYACAAAACEAWvQsW78AAAAVAQAA&#10;CwAAAAAAAAAAAAAAAAAfAQAAX3JlbHMvLnJlbHNQSwECLQAUAAYACAAAACEADFkza8YAAADcAAAA&#10;DwAAAAAAAAAAAAAAAAAHAgAAZHJzL2Rvd25yZXYueG1sUEsFBgAAAAADAAMAtwAAAPoCAAAAAA==&#10;"/>
                    </v:group>
                  </v:group>
                </v:group>
              </v:group>
            </w:pict>
          </mc:Fallback>
        </mc:AlternateContent>
      </w:r>
    </w:p>
    <w:p w14:paraId="35A94A7A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3A9B0C54" w14:textId="20A4FFA9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6934BC78" w14:textId="5B01D607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FAB1FC" wp14:editId="6E9F32EA">
                <wp:simplePos x="0" y="0"/>
                <wp:positionH relativeFrom="column">
                  <wp:posOffset>2865082</wp:posOffset>
                </wp:positionH>
                <wp:positionV relativeFrom="paragraph">
                  <wp:posOffset>146427</wp:posOffset>
                </wp:positionV>
                <wp:extent cx="878916" cy="276225"/>
                <wp:effectExtent l="0" t="0" r="16510" b="28575"/>
                <wp:wrapNone/>
                <wp:docPr id="19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916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8C522" w14:textId="557B51E5" w:rsidR="000A63E1" w:rsidRPr="00B411B2" w:rsidRDefault="000A63E1" w:rsidP="000A63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В2: 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Z=2+Y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AB1FC" id="Text Box 196" o:spid="_x0000_s1053" type="#_x0000_t202" style="position:absolute;left:0;text-align:left;margin-left:225.6pt;margin-top:11.55pt;width:69.2pt;height:21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" strokeweight="1pt">
                <v:textbox>
                  <w:txbxContent>
                    <w:p w14:paraId="4EE8C522" w14:textId="557B51E5" w:rsidR="000A63E1" w:rsidRPr="00B411B2" w:rsidRDefault="000A63E1" w:rsidP="000A63E1">
                      <w:pPr>
                        <w:jc w:val="center"/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В2: </w:t>
                      </w:r>
                      <w:r>
                        <w:rPr>
                          <w:rFonts w:ascii="Arial Narrow" w:hAnsi="Arial Narrow"/>
                          <w:b/>
                          <w:lang w:val="en-US"/>
                        </w:rPr>
                        <w:t>Z=</w:t>
                      </w:r>
                      <w:r>
                        <w:rPr>
                          <w:rFonts w:ascii="Arial Narrow" w:hAnsi="Arial Narrow"/>
                          <w:b/>
                          <w:lang w:val="en-US"/>
                        </w:rPr>
                        <w:t>2+Y</w:t>
                      </w:r>
                    </w:p>
                  </w:txbxContent>
                </v:textbox>
              </v:shape>
            </w:pict>
          </mc:Fallback>
        </mc:AlternateContent>
      </w:r>
    </w:p>
    <w:p w14:paraId="272F2C26" w14:textId="039089C4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57BD7E80" w14:textId="76770D59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BAAE665" w14:textId="01374F12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AD8259" wp14:editId="07C148FE">
                <wp:simplePos x="0" y="0"/>
                <wp:positionH relativeFrom="column">
                  <wp:posOffset>815280</wp:posOffset>
                </wp:positionH>
                <wp:positionV relativeFrom="paragraph">
                  <wp:posOffset>147894</wp:posOffset>
                </wp:positionV>
                <wp:extent cx="4211955" cy="2678430"/>
                <wp:effectExtent l="0" t="19050" r="17145" b="26670"/>
                <wp:wrapNone/>
                <wp:docPr id="161" name="Группа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1955" cy="2678430"/>
                          <a:chOff x="1338" y="3125"/>
                          <a:chExt cx="6633" cy="4218"/>
                        </a:xfrm>
                      </wpg:grpSpPr>
                      <wps:wsp>
                        <wps:cNvPr id="162" name="Line 12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772" y="3438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3" name="Group 127"/>
                        <wpg:cNvGrpSpPr>
                          <a:grpSpLocks/>
                        </wpg:cNvGrpSpPr>
                        <wpg:grpSpPr bwMode="auto">
                          <a:xfrm>
                            <a:off x="1338" y="3125"/>
                            <a:ext cx="6633" cy="4218"/>
                            <a:chOff x="1338" y="3125"/>
                            <a:chExt cx="6633" cy="4218"/>
                          </a:xfrm>
                        </wpg:grpSpPr>
                        <wps:wsp>
                          <wps:cNvPr id="164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0" y="7115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5" name="Group 129"/>
                          <wpg:cNvGrpSpPr>
                            <a:grpSpLocks/>
                          </wpg:cNvGrpSpPr>
                          <wpg:grpSpPr bwMode="auto">
                            <a:xfrm>
                              <a:off x="1338" y="3125"/>
                              <a:ext cx="6633" cy="3990"/>
                              <a:chOff x="-201" y="2384"/>
                              <a:chExt cx="6633" cy="3990"/>
                            </a:xfrm>
                          </wpg:grpSpPr>
                          <wps:wsp>
                            <wps:cNvPr id="166" name="AutoShape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7" y="2384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7" name="Group 1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01" y="2723"/>
                                <a:ext cx="6633" cy="3651"/>
                                <a:chOff x="-201" y="2723"/>
                                <a:chExt cx="6633" cy="3651"/>
                              </a:xfrm>
                            </wpg:grpSpPr>
                            <wps:wsp>
                              <wps:cNvPr id="168" name="Line 132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4693" y="4636"/>
                                  <a:ext cx="34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9" name="Group 133"/>
                              <wpg:cNvGrpSpPr>
                                <a:grpSpLocks/>
                              </wpg:cNvGrpSpPr>
                              <wpg:grpSpPr bwMode="auto">
                                <a:xfrm rot="-5400000">
                                  <a:off x="4608" y="4550"/>
                                  <a:ext cx="228" cy="3420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70" name="Line 1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1" name="Line 1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2" name="Text Box 1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5" y="2723"/>
                                  <a:ext cx="1767" cy="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rnd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6652EC" w14:textId="0649F1EF" w:rsidR="000A451A" w:rsidRPr="00B411B2" w:rsidRDefault="000A451A" w:rsidP="00B411B2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</w:t>
                                    </w:r>
                                    <w:r w:rsidR="000A63E1"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 xml:space="preserve">: </w:t>
                                    </w:r>
                                    <w:r w:rsidR="000A63E1"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&gt;</w:t>
                                    </w:r>
                                    <w:r w:rsidR="000A63E1"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3" name="Group 1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97" y="2897"/>
                                  <a:ext cx="570" cy="566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74" name="Line 1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" name="Line 1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6" name="Group 1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201" y="3410"/>
                                  <a:ext cx="5350" cy="2736"/>
                                  <a:chOff x="-201" y="3410"/>
                                  <a:chExt cx="5350" cy="2736"/>
                                </a:xfrm>
                              </wpg:grpSpPr>
                              <wpg:grpSp>
                                <wpg:cNvPr id="177" name="Group 1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201" y="3410"/>
                                    <a:ext cx="4638" cy="2736"/>
                                    <a:chOff x="-201" y="3410"/>
                                    <a:chExt cx="4638" cy="2736"/>
                                  </a:xfrm>
                                </wpg:grpSpPr>
                                <wpg:grpSp>
                                  <wpg:cNvPr id="178" name="Group 14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72" y="3923"/>
                                      <a:ext cx="399" cy="452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179" name="Line 14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0" name="Line 14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81" name="Group 1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201" y="3410"/>
                                      <a:ext cx="4638" cy="2736"/>
                                      <a:chOff x="-201" y="3410"/>
                                      <a:chExt cx="4638" cy="2736"/>
                                    </a:xfrm>
                                  </wpg:grpSpPr>
                                  <wpg:grpSp>
                                    <wpg:cNvPr id="182" name="Group 14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157" y="3410"/>
                                        <a:ext cx="2229" cy="1017"/>
                                        <a:chOff x="1872" y="3524"/>
                                        <a:chExt cx="2229" cy="1017"/>
                                      </a:xfrm>
                                    </wpg:grpSpPr>
                                    <wps:wsp>
                                      <wps:cNvPr id="183" name="AutoShape 14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72" y="3524"/>
                                          <a:ext cx="2229" cy="1017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84" name="Text Box 1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00" y="3866"/>
                                          <a:ext cx="1767" cy="3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cap="rnd">
                                          <a:solidFill>
                                            <a:srgbClr val="000000"/>
                                          </a:solidFill>
                                          <a:prstDash val="sysDot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25BA7FF" w14:textId="0306E2C6" w:rsidR="000A451A" w:rsidRPr="000A63E1" w:rsidRDefault="000A451A" w:rsidP="00B411B2">
                                            <w:pPr>
                                              <w:jc w:val="center"/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>Л</w:t>
                                            </w:r>
                                            <w:r w:rsidR="000A63E1"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 xml:space="preserve">: </w:t>
                                            </w:r>
                                            <w:r w:rsidR="000A63E1"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>=</w:t>
                                            </w:r>
                                            <w:r w:rsidR="000A63E1"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5" name="Line 1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1758" y="5861"/>
                                        <a:ext cx="0" cy="28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86" name="Group 1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201" y="4379"/>
                                        <a:ext cx="3162" cy="1482"/>
                                        <a:chOff x="-201" y="4550"/>
                                        <a:chExt cx="3162" cy="1482"/>
                                      </a:xfrm>
                                    </wpg:grpSpPr>
                                    <wps:wsp>
                                      <wps:cNvPr id="187" name="Text Box 1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201" y="5462"/>
                                          <a:ext cx="1401" cy="43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B282D34" w14:textId="643FF773" w:rsidR="000A451A" w:rsidRPr="000A63E1" w:rsidRDefault="000A451A" w:rsidP="00B411B2">
                                            <w:pPr>
                                              <w:jc w:val="center"/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 xml:space="preserve">В5: </w:t>
                                            </w:r>
                                            <w:r w:rsidR="000A63E1"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  <w:t>Y=12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88" name="Group 15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04" y="4550"/>
                                          <a:ext cx="2457" cy="1482"/>
                                          <a:chOff x="276" y="4493"/>
                                          <a:chExt cx="2457" cy="1482"/>
                                        </a:xfrm>
                                      </wpg:grpSpPr>
                                      <wps:wsp>
                                        <wps:cNvPr id="189" name="Line 15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5400000">
                                            <a:off x="2299" y="5377"/>
                                            <a:ext cx="85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90" name="Group 15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04" y="4493"/>
                                            <a:ext cx="2229" cy="903"/>
                                            <a:chOff x="2613" y="4019"/>
                                            <a:chExt cx="2229" cy="1017"/>
                                          </a:xfrm>
                                        </wpg:grpSpPr>
                                        <wps:wsp>
                                          <wps:cNvPr id="191" name="AutoShape 15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613" y="4019"/>
                                              <a:ext cx="2229" cy="1017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92" name="Text Box 156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841" y="4358"/>
                                              <a:ext cx="1767" cy="4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3175" cap="rnd">
                                              <a:solidFill>
                                                <a:srgbClr val="000000"/>
                                              </a:solidFill>
                                              <a:prstDash val="sysDot"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67C35" w14:textId="7523C0FB" w:rsidR="000A451A" w:rsidRPr="00B411B2" w:rsidRDefault="000A451A" w:rsidP="00B411B2">
                                                <w:pPr>
                                                  <w:jc w:val="center"/>
                                                  <w:rPr>
                                                    <w:rFonts w:ascii="Arial Narrow" w:hAnsi="Arial Narrow"/>
                                                    <w:b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 Narrow" w:hAnsi="Arial Narrow"/>
                                                    <w:b/>
                                                  </w:rPr>
                                                  <w:t>Л</w:t>
                                                </w:r>
                                                <w:r w:rsidR="000A63E1">
                                                  <w:rPr>
                                                    <w:rFonts w:ascii="Arial Narrow" w:hAnsi="Arial Narrow"/>
                                                    <w:b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>
                                                  <w:rPr>
                                                    <w:rFonts w:ascii="Arial Narrow" w:hAnsi="Arial Narrow"/>
                                                    <w:b/>
                                                  </w:rPr>
                                                  <w:t xml:space="preserve">: </w:t>
                                                </w:r>
                                                <w:r w:rsidR="000A63E1">
                                                  <w:rPr>
                                                    <w:rFonts w:ascii="Arial Narrow" w:hAnsi="Arial Narrow"/>
                                                    <w:b/>
                                                    <w:lang w:val="en-US"/>
                                                  </w:rPr>
                                                  <w:t>D&lt;</w:t>
                                                </w:r>
                                                <w:r>
                                                  <w:rPr>
                                                    <w:rFonts w:ascii="Arial Narrow" w:hAnsi="Arial Narrow"/>
                                                    <w:b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93" name="Group 15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5804"/>
                                            <a:ext cx="2451" cy="171"/>
                                            <a:chOff x="9795" y="4436"/>
                                            <a:chExt cx="1140" cy="456"/>
                                          </a:xfrm>
                                        </wpg:grpSpPr>
                                        <wps:wsp>
                                          <wps:cNvPr id="194" name="Line 1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9795" y="4493"/>
                                              <a:ext cx="0" cy="39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95" name="Group 15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 rot="-10800000">
                                              <a:off x="9795" y="4436"/>
                                              <a:ext cx="1140" cy="448"/>
                                              <a:chOff x="7059" y="1759"/>
                                              <a:chExt cx="1140" cy="904"/>
                                            </a:xfrm>
                                          </wpg:grpSpPr>
                                          <wps:wsp>
                                            <wps:cNvPr id="196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114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7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0" cy="90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198" name="Group 16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949"/>
                                            <a:ext cx="285" cy="452"/>
                                            <a:chOff x="7059" y="1759"/>
                                            <a:chExt cx="1140" cy="904"/>
                                          </a:xfrm>
                                        </wpg:grpSpPr>
                                        <wps:wsp>
                                          <wps:cNvPr id="199" name="Line 16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7059" y="1759"/>
                                              <a:ext cx="11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0" name="Line 16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7059" y="1759"/>
                                              <a:ext cx="0" cy="90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201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-10800000">
                                        <a:off x="1758" y="3923"/>
                                        <a:ext cx="2679" cy="2223"/>
                                        <a:chOff x="7059" y="1759"/>
                                        <a:chExt cx="1140" cy="904"/>
                                      </a:xfrm>
                                    </wpg:grpSpPr>
                                    <wps:wsp>
                                      <wps:cNvPr id="202" name="Line 16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11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03" name="Line 16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0" cy="90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204" name="Text Box 1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5" y="4835"/>
                                    <a:ext cx="1424" cy="4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71EF26" w14:textId="235667A6" w:rsidR="000A451A" w:rsidRPr="000A63E1" w:rsidRDefault="000A451A" w:rsidP="00B411B2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 xml:space="preserve">В4: </w:t>
                                      </w:r>
                                      <w:r w:rsidR="000A63E1"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>R=R*3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D8259" id="Группа 161" o:spid="_x0000_s1054" style="position:absolute;left:0;text-align:left;margin-left:64.2pt;margin-top:11.65pt;width:331.65pt;height:210.9pt;z-index:251658240" coordorigin="1338,3125" coordsize="6633,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">
                <v:line id="Line 126" o:spid="_x0000_s1055" style="position:absolute;rotation:90;visibility:visible;mso-wrap-style:square" from="7772,3438" to="7772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"/>
                <v:group id="Group 127" o:spid="_x0000_s1056" style="position:absolute;left:1338;top:3125;width:6633;height:4218" coordorigin="1338,3125" coordsize="6633,4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line id="Line 128" o:spid="_x0000_s1057" style="position:absolute;visibility:visible;mso-wrap-style:square" from="6660,7115" to="6660,7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  <v:group id="Group 129" o:spid="_x0000_s1058" style="position:absolute;left:1338;top:3125;width:6633;height:3990" coordorigin="-201,2384" coordsize="6633,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shape id="AutoShape 130" o:spid="_x0000_s1059" type="#_x0000_t4" style="position:absolute;left:3867;top:238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"/>
                    <v:group id="Group 131" o:spid="_x0000_s1060" style="position:absolute;left:-201;top:2723;width:6633;height:3651" coordorigin="-201,2723" coordsize="6633,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line id="Line 132" o:spid="_x0000_s1061" style="position:absolute;rotation:90;flip:x;visibility:visible;mso-wrap-style:square" from="4693,4636" to="8170,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"/>
                      <v:group id="Group 133" o:spid="_x0000_s1062" style="position:absolute;left:4608;top:4550;width:228;height:3420;rotation:-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">
                        <v:line id="Line 134" o:spid="_x0000_s1063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3Oj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M7/c6PHAAAA3AAA&#10;AA8AAAAAAAAAAAAAAAAABwIAAGRycy9kb3ducmV2LnhtbFBLBQYAAAAAAwADALcAAAD7AgAAAAA=&#10;"/>
                        <v:line id="Line 135" o:spid="_x0000_s1064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Y4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/3UE12fiBXJ2AQAA//8DAFBLAQItABQABgAIAAAAIQDb4fbL7gAAAIUBAAATAAAAAAAAAAAA&#10;AAAAAAAAAABbQ29udGVudF9UeXBlc10ueG1sUEsBAi0AFAAGAAgAAAAhAFr0LFu/AAAAFQEAAAsA&#10;AAAAAAAAAAAAAAAAHwEAAF9yZWxzLy5yZWxzUEsBAi0AFAAGAAgAAAAhAKGz1jjEAAAA3AAAAA8A&#10;AAAAAAAAAAAAAAAABwIAAGRycy9kb3ducmV2LnhtbFBLBQYAAAAAAwADALcAAAD4AgAAAAA=&#10;"/>
                      </v:group>
                      <v:shape id="Text Box 136" o:spid="_x0000_s1065" type="#_x0000_t202" style="position:absolute;left:4095;top:2723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" strokeweight=".25pt">
                        <v:stroke dashstyle="1 1" endcap="round"/>
                        <v:textbox>
                          <w:txbxContent>
                            <w:p w14:paraId="2A6652EC" w14:textId="0649F1EF" w:rsidR="000A451A" w:rsidRPr="00B411B2" w:rsidRDefault="000A451A" w:rsidP="00B411B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Л</w:t>
                              </w:r>
                              <w:r w:rsidR="000A63E1"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: </w:t>
                              </w:r>
                              <w:r w:rsidR="000A63E1"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&gt;</w:t>
                              </w:r>
                              <w:r w:rsidR="000A63E1"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137" o:spid="_x0000_s1066" style="position:absolute;left:3297;top:2897;width:570;height:566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<v:line id="Line 138" o:spid="_x0000_s1067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        <v:line id="Line 139" o:spid="_x0000_s1068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A7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DeiNA7xQAAANwAAAAP&#10;AAAAAAAAAAAAAAAAAAcCAABkcnMvZG93bnJldi54bWxQSwUGAAAAAAMAAwC3AAAA+QIAAAAA&#10;"/>
                      </v:group>
                      <v:group id="Group 140" o:spid="_x0000_s1069" style="position:absolute;left:-201;top:3410;width:5350;height:2736" coordorigin="-201,3410" coordsize="535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<v:group id="Group 141" o:spid="_x0000_s1070" style="position:absolute;left:-201;top:3410;width:4638;height:2736" coordorigin="-201,3410" coordsize="4638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  <v:group id="Group 142" o:spid="_x0000_s1071" style="position:absolute;left:1872;top:3923;width:399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    <v:line id="Line 143" o:spid="_x0000_s107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o+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"/>
                            <v:line id="Line 144" o:spid="_x0000_s107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OE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zw5RmZQC/+AAAA//8DAFBLAQItABQABgAIAAAAIQDb4fbL7gAAAIUBAAATAAAAAAAA&#10;AAAAAAAAAAAAAABbQ29udGVudF9UeXBlc10ueG1sUEsBAi0AFAAGAAgAAAAhAFr0LFu/AAAAFQEA&#10;AAsAAAAAAAAAAAAAAAAAHwEAAF9yZWxzLy5yZWxzUEsBAi0AFAAGAAgAAAAhAPsqA4THAAAA3AAA&#10;AA8AAAAAAAAAAAAAAAAABwIAAGRycy9kb3ducmV2LnhtbFBLBQYAAAAAAwADALcAAAD7AgAAAAA=&#10;"/>
                          </v:group>
                          <v:group id="Group 145" o:spid="_x0000_s1074" style="position:absolute;left:-201;top:3410;width:4638;height:2736" coordorigin="-201,3410" coordsize="4638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    <v:group id="Group 146" o:spid="_x0000_s1075" style="position:absolute;left:2157;top:3410;width:2229;height:1017" coordorigin="1872,3524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      <v:shape id="AutoShape 147" o:spid="_x0000_s1076" type="#_x0000_t4" style="position:absolute;left:1872;top:352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"/>
                              <v:shape id="Text Box 148" o:spid="_x0000_s1077" type="#_x0000_t202" style="position:absolute;left:2100;top:3866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" strokeweight=".25pt">
                                <v:stroke dashstyle="1 1" endcap="round"/>
                                <v:textbox>
                                  <w:txbxContent>
                                    <w:p w14:paraId="225BA7FF" w14:textId="0306E2C6" w:rsidR="000A451A" w:rsidRPr="000A63E1" w:rsidRDefault="000A451A" w:rsidP="00B411B2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</w:t>
                                      </w:r>
                                      <w:r w:rsidR="000A63E1"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 xml:space="preserve">: </w:t>
                                      </w:r>
                                      <w:r w:rsidR="000A63E1"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=</w:t>
                                      </w:r>
                                      <w:r w:rsidR="000A63E1"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Line 149" o:spid="_x0000_s1078" style="position:absolute;flip:y;visibility:visible;mso-wrap-style:square" from="1758,5861" to="1758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"/>
                            <v:group id="Group 150" o:spid="_x0000_s1079" style="position:absolute;left:-201;top:4379;width:3162;height:1482" coordorigin="-201,4550" coordsize="3162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  <v:shape id="Text Box 151" o:spid="_x0000_s1080" type="#_x0000_t202" style="position:absolute;left:-201;top:5462;width:1401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" strokeweight="1pt">
                                <v:textbox>
                                  <w:txbxContent>
                                    <w:p w14:paraId="4B282D34" w14:textId="643FF773" w:rsidR="000A451A" w:rsidRPr="000A63E1" w:rsidRDefault="000A451A" w:rsidP="00B411B2">
                                      <w:pPr>
                                        <w:jc w:val="center"/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 xml:space="preserve">В5: </w:t>
                                      </w:r>
                                      <w:r w:rsidR="000A63E1"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>Y=12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52" o:spid="_x0000_s1081" style="position:absolute;left:504;top:4550;width:2457;height:1482" coordorigin="276,4493" coordsize="2457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        <v:line id="Line 153" o:spid="_x0000_s1082" style="position:absolute;rotation:90;visibility:visible;mso-wrap-style:square" from="2299,5377" to="3154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"/>
                                <v:group id="Group 154" o:spid="_x0000_s1083" style="position:absolute;left:504;top:4493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          <v:shape id="AutoShape 155" o:spid="_x0000_s1084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"/>
                                  <v:shape id="Text Box 156" o:spid="_x0000_s1085" type="#_x0000_t202" style="position:absolute;left:2841;top:4358;width:1767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" strokeweight=".25pt">
                                    <v:stroke dashstyle="1 1" endcap="round"/>
                                    <v:textbox>
                                      <w:txbxContent>
                                        <w:p w14:paraId="41267C35" w14:textId="7523C0FB" w:rsidR="000A451A" w:rsidRPr="00B411B2" w:rsidRDefault="000A451A" w:rsidP="00B411B2">
                                          <w:pPr>
                                            <w:jc w:val="center"/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Л</w:t>
                                          </w:r>
                                          <w:r w:rsidR="000A63E1"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 xml:space="preserve">: </w:t>
                                          </w:r>
                                          <w:r w:rsidR="000A63E1"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>D&lt;</w:t>
                                          </w: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157" o:spid="_x0000_s1086" style="position:absolute;left:276;top:5804;width:2451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    <v:line id="Line 158" o:spid="_x0000_s1087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"/>
                                  <v:group id="Group 159" o:spid="_x0000_s1088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">
                                    <v:line id="Line 160" o:spid="_x0000_s1089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qi2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MU7s/EC+TsBgAA//8DAFBLAQItABQABgAIAAAAIQDb4fbL7gAAAIUBAAATAAAAAAAAAAAA&#10;AAAAAAAAAABbQ29udGVudF9UeXBlc10ueG1sUEsBAi0AFAAGAAgAAAAhAFr0LFu/AAAAFQEAAAsA&#10;AAAAAAAAAAAAAAAAHwEAAF9yZWxzLy5yZWxzUEsBAi0AFAAGAAgAAAAhAJ5WqLbEAAAA3AAAAA8A&#10;AAAAAAAAAAAAAAAABwIAAGRycy9kb3ducmV2LnhtbFBLBQYAAAAAAwADALcAAAD4AgAAAAA=&#10;"/>
                                    <v:line id="Line 161" o:spid="_x0000_s1090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0t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"/>
                                  </v:group>
                                </v:group>
                                <v:group id="Group 162" o:spid="_x0000_s1091" style="position:absolute;left:276;top:4949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    <v:line id="Line 163" o:spid="_x0000_s109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"/>
                                  <v:line id="Line 164" o:spid="_x0000_s109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GixQAAANw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"/>
                                </v:group>
                              </v:group>
                            </v:group>
                            <v:group id="Group 165" o:spid="_x0000_s1094" style="position:absolute;left:1758;top:3923;width:2679;height:2223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">
                              <v:line id="Line 166" o:spid="_x0000_s1095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pO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SeF2Jh4BObsCAAD//wMAUEsBAi0AFAAGAAgAAAAhANvh9svuAAAAhQEAABMAAAAAAAAA&#10;AAAAAAAAAAAAAFtDb250ZW50X1R5cGVzXS54bWxQSwECLQAUAAYACAAAACEAWvQsW78AAAAVAQAA&#10;CwAAAAAAAAAAAAAAAAAfAQAAX3JlbHMvLnJlbHNQSwECLQAUAAYACAAAACEA0kJaTsYAAADcAAAA&#10;DwAAAAAAAAAAAAAAAAAHAgAAZHJzL2Rvd25yZXYueG1sUEsFBgAAAAADAAMAtwAAAPoCAAAAAA==&#10;"/>
                              <v:line id="Line 167" o:spid="_x0000_s1096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/V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M7ifiUdALm4AAAD//wMAUEsBAi0AFAAGAAgAAAAhANvh9svuAAAAhQEAABMAAAAAAAAA&#10;AAAAAAAAAAAAAFtDb250ZW50X1R5cGVzXS54bWxQSwECLQAUAAYACAAAACEAWvQsW78AAAAVAQAA&#10;CwAAAAAAAAAAAAAAAAAfAQAAX3JlbHMvLnJlbHNQSwECLQAUAAYACAAAACEAvQ7/1cYAAADcAAAA&#10;DwAAAAAAAAAAAAAAAAAHAgAAZHJzL2Rvd25yZXYueG1sUEsFBgAAAAADAAMAtwAAAPoCAAAAAA==&#10;"/>
                            </v:group>
                          </v:group>
                        </v:group>
                        <v:shape id="Text Box 168" o:spid="_x0000_s1097" type="#_x0000_t202" style="position:absolute;left:3725;top:4835;width:142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" strokeweight="1pt">
                          <v:textbox>
                            <w:txbxContent>
                              <w:p w14:paraId="1E71EF26" w14:textId="235667A6" w:rsidR="000A451A" w:rsidRPr="000A63E1" w:rsidRDefault="000A451A" w:rsidP="00B411B2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В4: </w:t>
                                </w:r>
                                <w:r w:rsidR="000A63E1"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R=R*3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065567C4" w14:textId="680E21E5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57A9117" w14:textId="0C164472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A1CCC64" w14:textId="7590E5A1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5DD9D22C" w14:textId="6C3A9015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0860C485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035FD054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0DC7C7DD" w14:textId="408BD368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444B163E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0FA121C4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33991C7E" w14:textId="6256C4F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3E6E1C5" w14:textId="31068631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B700DCC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34CE0CAC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5FC8F9D9" w14:textId="6496F790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3C25F218" w14:textId="77777777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6C54AA7" w14:textId="65D33D15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55B64A" wp14:editId="4EE2F83B">
                <wp:simplePos x="0" y="0"/>
                <wp:positionH relativeFrom="column">
                  <wp:posOffset>3051810</wp:posOffset>
                </wp:positionH>
                <wp:positionV relativeFrom="paragraph">
                  <wp:posOffset>63500</wp:posOffset>
                </wp:positionV>
                <wp:extent cx="2853690" cy="2135505"/>
                <wp:effectExtent l="0" t="19050" r="22860" b="36195"/>
                <wp:wrapNone/>
                <wp:docPr id="130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3690" cy="2135505"/>
                          <a:chOff x="7125" y="8027"/>
                          <a:chExt cx="4494" cy="3363"/>
                        </a:xfrm>
                      </wpg:grpSpPr>
                      <wpg:grpSp>
                        <wpg:cNvPr id="131" name="Group 204"/>
                        <wpg:cNvGrpSpPr>
                          <a:grpSpLocks/>
                        </wpg:cNvGrpSpPr>
                        <wpg:grpSpPr bwMode="auto">
                          <a:xfrm rot="5400000">
                            <a:off x="9795" y="8711"/>
                            <a:ext cx="627" cy="285"/>
                            <a:chOff x="7059" y="1759"/>
                            <a:chExt cx="1140" cy="904"/>
                          </a:xfrm>
                        </wpg:grpSpPr>
                        <wps:wsp>
                          <wps:cNvPr id="132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11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0" cy="9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4" name="Group 207"/>
                        <wpg:cNvGrpSpPr>
                          <a:grpSpLocks/>
                        </wpg:cNvGrpSpPr>
                        <wpg:grpSpPr bwMode="auto">
                          <a:xfrm>
                            <a:off x="7125" y="8027"/>
                            <a:ext cx="4494" cy="3363"/>
                            <a:chOff x="7125" y="8027"/>
                            <a:chExt cx="4494" cy="3363"/>
                          </a:xfrm>
                        </wpg:grpSpPr>
                        <wps:wsp>
                          <wps:cNvPr id="135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54" y="11105"/>
                              <a:ext cx="0" cy="2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6" name="Group 209"/>
                          <wpg:cNvGrpSpPr>
                            <a:grpSpLocks/>
                          </wpg:cNvGrpSpPr>
                          <wpg:grpSpPr bwMode="auto">
                            <a:xfrm>
                              <a:off x="8499" y="9167"/>
                              <a:ext cx="3120" cy="1539"/>
                              <a:chOff x="7587" y="12416"/>
                              <a:chExt cx="3120" cy="1539"/>
                            </a:xfrm>
                          </wpg:grpSpPr>
                          <wpg:grpSp>
                            <wpg:cNvPr id="137" name="Group 2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42" y="12887"/>
                                <a:ext cx="285" cy="452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138" name="Line 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0" name="Group 2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256" y="12416"/>
                                <a:ext cx="2229" cy="903"/>
                                <a:chOff x="2613" y="4019"/>
                                <a:chExt cx="2229" cy="1017"/>
                              </a:xfrm>
                            </wpg:grpSpPr>
                            <wps:wsp>
                              <wps:cNvPr id="141" name="AutoShape 2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3" y="4019"/>
                                  <a:ext cx="2229" cy="1017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Text Box 2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41" y="4358"/>
                                  <a:ext cx="1767" cy="4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rnd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F4A8FD" w14:textId="495FD0D0" w:rsidR="000A451A" w:rsidRPr="000A63E1" w:rsidRDefault="000A451A" w:rsidP="00B411B2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</w:t>
                                    </w:r>
                                    <w:r w:rsidR="000A63E1"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 xml:space="preserve">: </w:t>
                                    </w:r>
                                    <w:r w:rsidR="000A63E1"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>C&gt;5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3" name="Group 216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10137" y="13214"/>
                                <a:ext cx="912" cy="22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144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6" name="Text Box 2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87" y="13339"/>
                                <a:ext cx="1119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1D1F6B" w14:textId="0D4BCEF4" w:rsidR="000A451A" w:rsidRPr="000A63E1" w:rsidRDefault="000A451A" w:rsidP="00B411B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В7: R=-</w:t>
                                  </w:r>
                                  <w:r w:rsidR="000A63E1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7" name="Group 2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58" y="13784"/>
                                <a:ext cx="2549" cy="171"/>
                                <a:chOff x="9795" y="4436"/>
                                <a:chExt cx="1140" cy="456"/>
                              </a:xfrm>
                            </wpg:grpSpPr>
                            <wps:wsp>
                              <wps:cNvPr id="148" name="Line 2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795" y="4493"/>
                                  <a:ext cx="0" cy="3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49" name="Group 222"/>
                              <wpg:cNvGrpSpPr>
                                <a:grpSpLocks/>
                              </wpg:cNvGrpSpPr>
                              <wpg:grpSpPr bwMode="auto">
                                <a:xfrm rot="-10800000">
                                  <a:off x="9795" y="4436"/>
                                  <a:ext cx="1140" cy="448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50" name="Line 2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1" name="Line 2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52" name="Group 225"/>
                          <wpg:cNvGrpSpPr>
                            <a:grpSpLocks/>
                          </wpg:cNvGrpSpPr>
                          <wpg:grpSpPr bwMode="auto">
                            <a:xfrm>
                              <a:off x="7800" y="8027"/>
                              <a:ext cx="2229" cy="1017"/>
                              <a:chOff x="2613" y="4019"/>
                              <a:chExt cx="2229" cy="1017"/>
                            </a:xfrm>
                          </wpg:grpSpPr>
                          <wps:wsp>
                            <wps:cNvPr id="153" name="AutoShape 2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3" y="4019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Text Box 2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4358"/>
                                <a:ext cx="1767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EE612" w14:textId="15293CC8" w:rsidR="000A451A" w:rsidRPr="000A63E1" w:rsidRDefault="000A451A" w:rsidP="00B411B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Л</w:t>
                                  </w:r>
                                  <w:r w:rsidR="000A63E1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: </w:t>
                                  </w:r>
                                  <w:r w:rsidR="000A63E1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=</w:t>
                                  </w:r>
                                  <w:r w:rsidR="000A63E1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5" name="Group 228"/>
                          <wpg:cNvGrpSpPr>
                            <a:grpSpLocks/>
                          </wpg:cNvGrpSpPr>
                          <wpg:grpSpPr bwMode="auto">
                            <a:xfrm>
                              <a:off x="7125" y="8540"/>
                              <a:ext cx="3183" cy="2558"/>
                              <a:chOff x="3135" y="9737"/>
                              <a:chExt cx="3183" cy="2558"/>
                            </a:xfrm>
                          </wpg:grpSpPr>
                          <wps:wsp>
                            <wps:cNvPr id="156" name="Line 2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71" y="9737"/>
                                <a:ext cx="69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Line 2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35" y="12272"/>
                                <a:ext cx="3183" cy="2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Line 23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318" y="11903"/>
                                <a:ext cx="0" cy="3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55B64A" id="Group 203" o:spid="_x0000_s1098" style="position:absolute;left:0;text-align:left;margin-left:240.3pt;margin-top:5pt;width:224.7pt;height:168.15pt;z-index:251662336;mso-width-relative:margin" coordorigin="7125,8027" coordsize="4494,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">
                <v:group id="Group 204" o:spid="_x0000_s1099" style="position:absolute;left:9795;top:8711;width:627;height:285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">
                  <v:line id="Line 205" o:spid="_x0000_s1100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  <v:line id="Line 206" o:spid="_x0000_s1101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</v:group>
                <v:group id="Group 207" o:spid="_x0000_s1102" style="position:absolute;left:7125;top:8027;width:4494;height:3363" coordorigin="7125,8027" coordsize="4494,3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line id="Line 208" o:spid="_x0000_s1103" style="position:absolute;visibility:visible;mso-wrap-style:square" from="9054,11105" to="9054,1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  <v:group id="Group 209" o:spid="_x0000_s1104" style="position:absolute;left:8499;top:9167;width:3120;height:1539" coordorigin="7587,12416" coordsize="3120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group id="Group 210" o:spid="_x0000_s1105" style="position:absolute;left:8142;top:12887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<v:line id="Line 211" o:spid="_x0000_s1106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      <v:line id="Line 212" o:spid="_x0000_s1107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    </v:group>
                    <v:group id="Group 213" o:spid="_x0000_s1108" style="position:absolute;left:8256;top:12416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v:shape id="AutoShape 214" o:spid="_x0000_s1109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"/>
                      <v:shape id="Text Box 215" o:spid="_x0000_s1110" type="#_x0000_t202" style="position:absolute;left:2841;top:4358;width:1767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" strokeweight=".25pt">
                        <v:stroke dashstyle="1 1" endcap="round"/>
                        <v:textbox>
                          <w:txbxContent>
                            <w:p w14:paraId="3CF4A8FD" w14:textId="495FD0D0" w:rsidR="000A451A" w:rsidRPr="000A63E1" w:rsidRDefault="000A451A" w:rsidP="00B411B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Л</w:t>
                              </w:r>
                              <w:r w:rsidR="000A63E1"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: </w:t>
                              </w:r>
                              <w:r w:rsidR="000A63E1"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>C&gt;5</w:t>
                              </w:r>
                            </w:p>
                          </w:txbxContent>
                        </v:textbox>
                      </v:shape>
                    </v:group>
                    <v:group id="Group 216" o:spid="_x0000_s1111" style="position:absolute;left:10137;top:13214;width:912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">
                      <v:line id="Line 217" o:spid="_x0000_s111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      <v:line id="Line 218" o:spid="_x0000_s111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    </v:group>
                    <v:shape id="_x0000_s1114" type="#_x0000_t202" style="position:absolute;left:7587;top:13339;width:111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" strokeweight="1pt">
                      <v:textbox>
                        <w:txbxContent>
                          <w:p w14:paraId="561D1F6B" w14:textId="0D4BCEF4" w:rsidR="000A451A" w:rsidRPr="000A63E1" w:rsidRDefault="000A451A" w:rsidP="00B411B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В7: R=-</w:t>
                            </w:r>
                            <w:r w:rsidR="000A63E1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Group 220" o:spid="_x0000_s1115" style="position:absolute;left:8158;top:13784;width:2549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<v:line id="Line 221" o:spid="_x0000_s1116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"/>
                      <v:group id="Group 222" o:spid="_x0000_s1117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">
                        <v:line id="Line 223" o:spid="_x0000_s1118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          <v:line id="Line 224" o:spid="_x0000_s1119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      </v:group>
                    </v:group>
                  </v:group>
                  <v:group id="Group 225" o:spid="_x0000_s1120" style="position:absolute;left:7800;top:8027;width:2229;height:1017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<v:shape id="AutoShape 226" o:spid="_x0000_s1121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"/>
                    <v:shape id="_x0000_s1122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" strokeweight=".25pt">
                      <v:stroke dashstyle="1 1" endcap="round"/>
                      <v:textbox>
                        <w:txbxContent>
                          <w:p w14:paraId="7C2EE612" w14:textId="15293CC8" w:rsidR="000A451A" w:rsidRPr="000A63E1" w:rsidRDefault="000A451A" w:rsidP="00B411B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Л</w:t>
                            </w:r>
                            <w:r w:rsidR="000A63E1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 w:rsidR="000A63E1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=</w:t>
                            </w:r>
                            <w:r w:rsidR="000A63E1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Group 228" o:spid="_x0000_s1123" style="position:absolute;left:7125;top:8540;width:3183;height:2558" coordorigin="3135,9737" coordsize="3183,2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line id="Line 229" o:spid="_x0000_s1124" style="position:absolute;visibility:visible;mso-wrap-style:square" from="3171,9737" to="3862,9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rSV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AT1rSVwgAAANwAAAAPAAAA&#10;AAAAAAAAAAAAAAcCAABkcnMvZG93bnJldi54bWxQSwUGAAAAAAMAAwC3AAAA9gIAAAAA&#10;" strokeweight="1pt"/>
                    <v:line id="Line 230" o:spid="_x0000_s1125" style="position:absolute;visibility:visible;mso-wrap-style:square" from="3135,12272" to="6318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hEO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B8mhEOwgAAANwAAAAPAAAA&#10;AAAAAAAAAAAAAAcCAABkcnMvZG93bnJldi54bWxQSwUGAAAAAAMAAwC3AAAA9gIAAAAA&#10;" strokeweight="1pt"/>
                    <v:line id="Line 232" o:spid="_x0000_s1126" style="position:absolute;flip:y;visibility:visible;mso-wrap-style:square" from="6318,11903" to="6318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AchxAAAANw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v87h95l0gVz9AAAA//8DAFBLAQItABQABgAIAAAAIQDb4fbL7gAAAIUBAAATAAAAAAAAAAAA&#10;AAAAAAAAAABbQ29udGVudF9UeXBlc10ueG1sUEsBAi0AFAAGAAgAAAAhAFr0LFu/AAAAFQEAAAsA&#10;AAAAAAAAAAAAAAAAHwEAAF9yZWxzLy5yZWxzUEsBAi0AFAAGAAgAAAAhAM1UByHEAAAA3AAAAA8A&#10;AAAAAAAAAAAAAAAABwIAAGRycy9kb3ducmV2LnhtbFBLBQYAAAAAAwADALcAAAD4AgAAAAA=&#10;"/>
                  </v:group>
                </v:group>
              </v:group>
            </w:pict>
          </mc:Fallback>
        </mc:AlternateContent>
      </w:r>
    </w:p>
    <w:p w14:paraId="29CDAA88" w14:textId="017328C6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5213F048" w14:textId="2681B076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61F5E1EE" w14:textId="3460B25C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8068F6" wp14:editId="3979D2F1">
                <wp:simplePos x="0" y="0"/>
                <wp:positionH relativeFrom="column">
                  <wp:posOffset>2883852</wp:posOffset>
                </wp:positionH>
                <wp:positionV relativeFrom="paragraph">
                  <wp:posOffset>60644</wp:posOffset>
                </wp:positionV>
                <wp:extent cx="398145" cy="0"/>
                <wp:effectExtent l="0" t="0" r="0" b="0"/>
                <wp:wrapNone/>
                <wp:docPr id="21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981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6E305" id="Line 205" o:spid="_x0000_s1026" style="position:absolute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05pt,4.8pt" to="258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"/>
            </w:pict>
          </mc:Fallback>
        </mc:AlternateContent>
      </w:r>
    </w:p>
    <w:p w14:paraId="30E95741" w14:textId="3D029C32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D58615" wp14:editId="2BC260A4">
                <wp:simplePos x="0" y="0"/>
                <wp:positionH relativeFrom="column">
                  <wp:posOffset>2385060</wp:posOffset>
                </wp:positionH>
                <wp:positionV relativeFrom="paragraph">
                  <wp:posOffset>93345</wp:posOffset>
                </wp:positionV>
                <wp:extent cx="1415415" cy="573405"/>
                <wp:effectExtent l="0" t="0" r="0" b="0"/>
                <wp:wrapNone/>
                <wp:docPr id="20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5415" cy="5734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C023" id="AutoShape 214" o:spid="_x0000_s1026" type="#_x0000_t4" style="position:absolute;margin-left:187.8pt;margin-top:7.35pt;width:111.45pt;height:45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"/>
            </w:pict>
          </mc:Fallback>
        </mc:AlternateContent>
      </w:r>
    </w:p>
    <w:p w14:paraId="02C532C2" w14:textId="0D4CC081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FB7120" wp14:editId="10EE3EDB">
                <wp:simplePos x="0" y="0"/>
                <wp:positionH relativeFrom="column">
                  <wp:posOffset>2535555</wp:posOffset>
                </wp:positionH>
                <wp:positionV relativeFrom="paragraph">
                  <wp:posOffset>100330</wp:posOffset>
                </wp:positionV>
                <wp:extent cx="1122045" cy="241300"/>
                <wp:effectExtent l="0" t="0" r="0" b="0"/>
                <wp:wrapNone/>
                <wp:docPr id="22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15131" w14:textId="796021B6" w:rsidR="000A63E1" w:rsidRPr="000A63E1" w:rsidRDefault="000A63E1" w:rsidP="000A63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Л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B&gt;4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B7120" id="Text Box 227" o:spid="_x0000_s1127" type="#_x0000_t202" style="position:absolute;left:0;text-align:left;margin-left:199.65pt;margin-top:7.9pt;width:88.35pt;height:1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" strokeweight=".25pt">
                <v:stroke dashstyle="1 1" endcap="round"/>
                <v:textbox>
                  <w:txbxContent>
                    <w:p w14:paraId="65215131" w14:textId="796021B6" w:rsidR="000A63E1" w:rsidRPr="000A63E1" w:rsidRDefault="000A63E1" w:rsidP="000A63E1">
                      <w:pPr>
                        <w:jc w:val="center"/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Л</w:t>
                      </w:r>
                      <w:r>
                        <w:rPr>
                          <w:rFonts w:ascii="Arial Narrow" w:hAnsi="Arial Narrow"/>
                          <w:b/>
                          <w:lang w:val="en-US"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  <w:lang w:val="en-US"/>
                        </w:rPr>
                        <w:t>B&gt;4</w:t>
                      </w:r>
                    </w:p>
                  </w:txbxContent>
                </v:textbox>
              </v:shape>
            </w:pict>
          </mc:Fallback>
        </mc:AlternateContent>
      </w:r>
    </w:p>
    <w:p w14:paraId="6238DD4B" w14:textId="4408869A" w:rsidR="00463BB8" w:rsidRPr="00225732" w:rsidRDefault="00744467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098228" wp14:editId="7D02344F">
                <wp:simplePos x="0" y="0"/>
                <wp:positionH relativeFrom="column">
                  <wp:posOffset>2377440</wp:posOffset>
                </wp:positionH>
                <wp:positionV relativeFrom="paragraph">
                  <wp:posOffset>38100</wp:posOffset>
                </wp:positionV>
                <wp:extent cx="3810" cy="327660"/>
                <wp:effectExtent l="0" t="0" r="34290" b="15240"/>
                <wp:wrapNone/>
                <wp:docPr id="24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" cy="3276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8324" id="Line 2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3pt" to="187.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07A36E" wp14:editId="73A6DEA2">
                <wp:simplePos x="0" y="0"/>
                <wp:positionH relativeFrom="column">
                  <wp:posOffset>3796665</wp:posOffset>
                </wp:positionH>
                <wp:positionV relativeFrom="paragraph">
                  <wp:posOffset>34290</wp:posOffset>
                </wp:positionV>
                <wp:extent cx="1905" cy="834390"/>
                <wp:effectExtent l="0" t="0" r="36195" b="22860"/>
                <wp:wrapNone/>
                <wp:docPr id="26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" cy="8343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DF5D4" id="Line 230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5pt,2.7pt" to="299.1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" strokeweight="1pt"/>
            </w:pict>
          </mc:Fallback>
        </mc:AlternateContent>
      </w:r>
    </w:p>
    <w:p w14:paraId="3A8E7585" w14:textId="4170ECAB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063F2FAF" w14:textId="3A0B0557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8DA2B1" wp14:editId="38593E76">
                <wp:simplePos x="0" y="0"/>
                <wp:positionH relativeFrom="column">
                  <wp:posOffset>2023110</wp:posOffset>
                </wp:positionH>
                <wp:positionV relativeFrom="paragraph">
                  <wp:posOffset>29845</wp:posOffset>
                </wp:positionV>
                <wp:extent cx="710565" cy="276225"/>
                <wp:effectExtent l="0" t="0" r="0" b="0"/>
                <wp:wrapNone/>
                <wp:docPr id="23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31891" w14:textId="43616497" w:rsidR="000A63E1" w:rsidRPr="000A63E1" w:rsidRDefault="000A63E1" w:rsidP="000A63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В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=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DA2B1" id="Text Box 219" o:spid="_x0000_s1128" type="#_x0000_t202" style="position:absolute;left:0;text-align:left;margin-left:159.3pt;margin-top:2.35pt;width:55.95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" strokeweight="1pt">
                <v:textbox>
                  <w:txbxContent>
                    <w:p w14:paraId="6CD31891" w14:textId="43616497" w:rsidR="000A63E1" w:rsidRPr="000A63E1" w:rsidRDefault="000A63E1" w:rsidP="000A63E1">
                      <w:pPr>
                        <w:jc w:val="center"/>
                        <w:rPr>
                          <w:rFonts w:ascii="Arial Narrow" w:hAnsi="Arial Narrow"/>
                          <w:b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В</w:t>
                      </w:r>
                      <w:r>
                        <w:rPr>
                          <w:rFonts w:ascii="Arial Narrow" w:hAnsi="Arial Narrow"/>
                          <w:b/>
                          <w:lang w:val="en-US"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  <w:lang w:val="en-US"/>
                        </w:rPr>
                        <w:t>Z</w:t>
                      </w:r>
                      <w:r>
                        <w:rPr>
                          <w:rFonts w:ascii="Arial Narrow" w:hAnsi="Arial Narrow"/>
                          <w:b/>
                        </w:rPr>
                        <w:t>=</w:t>
                      </w:r>
                      <w:r>
                        <w:rPr>
                          <w:rFonts w:ascii="Arial Narrow" w:hAnsi="Arial Narrow"/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115012D" w14:textId="13904739" w:rsidR="00463BB8" w:rsidRPr="00225732" w:rsidRDefault="00744467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4160C6" wp14:editId="76CE3269">
                <wp:simplePos x="0" y="0"/>
                <wp:positionH relativeFrom="column">
                  <wp:posOffset>2402205</wp:posOffset>
                </wp:positionH>
                <wp:positionV relativeFrom="paragraph">
                  <wp:posOffset>133985</wp:posOffset>
                </wp:positionV>
                <wp:extent cx="0" cy="194310"/>
                <wp:effectExtent l="0" t="0" r="38100" b="15240"/>
                <wp:wrapNone/>
                <wp:docPr id="25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D3C9E" id="Line 23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5pt,10.55pt" to="189.1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" strokeweight="1pt"/>
            </w:pict>
          </mc:Fallback>
        </mc:AlternateContent>
      </w:r>
    </w:p>
    <w:p w14:paraId="5DDAE274" w14:textId="73DB4D08" w:rsidR="00463BB8" w:rsidRPr="00225732" w:rsidRDefault="00744467" w:rsidP="00463BB8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372626" wp14:editId="45B62BC0">
                <wp:simplePos x="0" y="0"/>
                <wp:positionH relativeFrom="column">
                  <wp:posOffset>3067051</wp:posOffset>
                </wp:positionH>
                <wp:positionV relativeFrom="paragraph">
                  <wp:posOffset>159385</wp:posOffset>
                </wp:positionV>
                <wp:extent cx="0" cy="110490"/>
                <wp:effectExtent l="0" t="0" r="38100" b="22860"/>
                <wp:wrapNone/>
                <wp:docPr id="28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F1BAA" id="Line 23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2.55pt" to="241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E089C3" wp14:editId="5406FFF8">
                <wp:simplePos x="0" y="0"/>
                <wp:positionH relativeFrom="column">
                  <wp:posOffset>2411730</wp:posOffset>
                </wp:positionH>
                <wp:positionV relativeFrom="paragraph">
                  <wp:posOffset>159385</wp:posOffset>
                </wp:positionV>
                <wp:extent cx="1377315" cy="3810"/>
                <wp:effectExtent l="0" t="0" r="32385" b="34290"/>
                <wp:wrapNone/>
                <wp:docPr id="27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7315" cy="38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30371" id="Line 230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9pt,12.55pt" to="298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" strokeweight="1pt"/>
            </w:pict>
          </mc:Fallback>
        </mc:AlternateContent>
      </w:r>
    </w:p>
    <w:p w14:paraId="312E6471" w14:textId="553AC11E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5BD016E5" w14:textId="1E230486" w:rsidR="00463BB8" w:rsidRPr="00225732" w:rsidRDefault="000A63E1" w:rsidP="00463BB8">
      <w:pPr>
        <w:pStyle w:val="1"/>
        <w:ind w:firstLine="0"/>
        <w:rPr>
          <w:rFonts w:ascii="Arial Narrow" w:hAnsi="Arial Narrow"/>
          <w:sz w:val="24"/>
        </w:rPr>
      </w:pPr>
      <w:r w:rsidRPr="00225732">
        <w:rPr>
          <w:rFonts w:ascii="Arial Narrow" w:hAnsi="Arial Narrow"/>
          <w:noProof/>
          <w:snapToGrid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CC4F11" wp14:editId="60D0348A">
                <wp:simplePos x="0" y="0"/>
                <wp:positionH relativeFrom="column">
                  <wp:posOffset>3622675</wp:posOffset>
                </wp:positionH>
                <wp:positionV relativeFrom="paragraph">
                  <wp:posOffset>92509</wp:posOffset>
                </wp:positionV>
                <wp:extent cx="1303020" cy="683260"/>
                <wp:effectExtent l="0" t="0" r="11430" b="21590"/>
                <wp:wrapNone/>
                <wp:docPr id="124" name="Группа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683260"/>
                          <a:chOff x="4836" y="12502"/>
                          <a:chExt cx="2052" cy="1076"/>
                        </a:xfrm>
                      </wpg:grpSpPr>
                      <wpg:grpSp>
                        <wpg:cNvPr id="125" name="Group 235"/>
                        <wpg:cNvGrpSpPr>
                          <a:grpSpLocks/>
                        </wpg:cNvGrpSpPr>
                        <wpg:grpSpPr bwMode="auto">
                          <a:xfrm>
                            <a:off x="4836" y="12787"/>
                            <a:ext cx="2052" cy="791"/>
                            <a:chOff x="2385" y="1420"/>
                            <a:chExt cx="2052" cy="791"/>
                          </a:xfrm>
                        </wpg:grpSpPr>
                        <wps:wsp>
                          <wps:cNvPr id="126" name="AutoShap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5" y="1420"/>
                              <a:ext cx="2052" cy="791"/>
                            </a:xfrm>
                            <a:prstGeom prst="roundRect">
                              <a:avLst>
                                <a:gd name="adj" fmla="val 291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Text Box 2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9" y="1540"/>
                              <a:ext cx="1941" cy="5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5975C" w14:textId="77777777" w:rsidR="000A451A" w:rsidRPr="00B411B2" w:rsidRDefault="000A451A" w:rsidP="00463BB8">
                                <w:pPr>
                                  <w:spacing w:line="216" w:lineRule="auto"/>
                                  <w:jc w:val="center"/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К:   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X, Y, Z, 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8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5862" y="1250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C4F11" id="Группа 124" o:spid="_x0000_s1129" style="position:absolute;left:0;text-align:left;margin-left:285.25pt;margin-top:7.3pt;width:102.6pt;height:53.8pt;z-index:251663360" coordorigin="4836,12502" coordsize="2052,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">
                <v:group id="Group 235" o:spid="_x0000_s1130" style="position:absolute;left:4836;top:12787;width:2052;height:791" coordorigin="2385,1420" coordsize="205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oundrect id="AutoShape 236" o:spid="_x0000_s1131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"/>
                  <v:shape id="Text Box 237" o:spid="_x0000_s1132" type="#_x0000_t202" style="position:absolute;left:2439;top:1540;width:194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" strokeweight=".25pt">
                    <v:stroke dashstyle="1 1" endcap="round"/>
                    <v:textbox>
                      <w:txbxContent>
                        <w:p w14:paraId="0D85975C" w14:textId="77777777" w:rsidR="000A451A" w:rsidRPr="00B411B2" w:rsidRDefault="000A451A" w:rsidP="00463BB8">
                          <w:pPr>
                            <w:spacing w:line="216" w:lineRule="auto"/>
                            <w:jc w:val="center"/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b/>
                            </w:rPr>
                            <w:t xml:space="preserve">К:   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X, Y, Z, R</w:t>
                          </w:r>
                        </w:p>
                      </w:txbxContent>
                    </v:textbox>
                  </v:shape>
                </v:group>
                <v:line id="Line 238" o:spid="_x0000_s1133" style="position:absolute;visibility:visible;mso-wrap-style:square" from="5862,12502" to="5862,1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</v:group>
            </w:pict>
          </mc:Fallback>
        </mc:AlternateContent>
      </w:r>
    </w:p>
    <w:p w14:paraId="590B32D8" w14:textId="0C750D4B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DAA78A4" w14:textId="19403574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2FE2DBD5" w14:textId="577AD744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2D185352" w14:textId="789B813A" w:rsidR="00463BB8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9413B92" w14:textId="6B92B3F1" w:rsidR="00927533" w:rsidRPr="00225732" w:rsidRDefault="00927533" w:rsidP="00463BB8">
      <w:pPr>
        <w:pStyle w:val="1"/>
        <w:ind w:firstLine="0"/>
        <w:rPr>
          <w:rFonts w:ascii="Arial Narrow" w:hAnsi="Arial Narrow"/>
          <w:sz w:val="24"/>
        </w:rPr>
      </w:pPr>
    </w:p>
    <w:p w14:paraId="69FE4CA7" w14:textId="77777777" w:rsidR="000A63E1" w:rsidRDefault="000A63E1" w:rsidP="00463BB8">
      <w:pPr>
        <w:pStyle w:val="1"/>
        <w:ind w:firstLine="0"/>
        <w:rPr>
          <w:rFonts w:ascii="Arial Narrow" w:hAnsi="Arial Narrow"/>
          <w:sz w:val="24"/>
        </w:rPr>
      </w:pPr>
    </w:p>
    <w:p w14:paraId="76970E27" w14:textId="0A9AFB84" w:rsidR="00463BB8" w:rsidRPr="00225732" w:rsidRDefault="00463BB8" w:rsidP="00463BB8">
      <w:pPr>
        <w:pStyle w:val="1"/>
        <w:ind w:firstLine="0"/>
        <w:rPr>
          <w:rFonts w:ascii="Arial Narrow" w:hAnsi="Arial Narrow"/>
          <w:sz w:val="24"/>
        </w:rPr>
      </w:pPr>
    </w:p>
    <w:p w14:paraId="1C06DE43" w14:textId="77777777" w:rsidR="00463BB8" w:rsidRDefault="00463BB8" w:rsidP="00463BB8">
      <w:pPr>
        <w:pStyle w:val="1"/>
        <w:ind w:firstLine="0"/>
        <w:rPr>
          <w:sz w:val="26"/>
          <w:szCs w:val="26"/>
        </w:rPr>
      </w:pPr>
    </w:p>
    <w:tbl>
      <w:tblPr>
        <w:tblStyle w:val="a7"/>
        <w:tblW w:w="10173" w:type="dxa"/>
        <w:tblLayout w:type="fixed"/>
        <w:tblLook w:val="01E0" w:firstRow="1" w:lastRow="1" w:firstColumn="1" w:lastColumn="1" w:noHBand="0" w:noVBand="0"/>
      </w:tblPr>
      <w:tblGrid>
        <w:gridCol w:w="539"/>
        <w:gridCol w:w="379"/>
        <w:gridCol w:w="322"/>
        <w:gridCol w:w="319"/>
        <w:gridCol w:w="323"/>
        <w:gridCol w:w="439"/>
        <w:gridCol w:w="441"/>
        <w:gridCol w:w="501"/>
        <w:gridCol w:w="441"/>
        <w:gridCol w:w="529"/>
        <w:gridCol w:w="442"/>
        <w:gridCol w:w="445"/>
        <w:gridCol w:w="517"/>
        <w:gridCol w:w="425"/>
        <w:gridCol w:w="567"/>
        <w:gridCol w:w="425"/>
        <w:gridCol w:w="567"/>
        <w:gridCol w:w="567"/>
        <w:gridCol w:w="425"/>
        <w:gridCol w:w="426"/>
        <w:gridCol w:w="312"/>
        <w:gridCol w:w="396"/>
        <w:gridCol w:w="426"/>
      </w:tblGrid>
      <w:tr w:rsidR="00927533" w:rsidRPr="008E79FD" w14:paraId="45E5B59D" w14:textId="77777777" w:rsidTr="002E2938">
        <w:trPr>
          <w:trHeight w:val="141"/>
        </w:trPr>
        <w:tc>
          <w:tcPr>
            <w:tcW w:w="539" w:type="dxa"/>
            <w:vMerge w:val="restart"/>
            <w:textDirection w:val="btLr"/>
          </w:tcPr>
          <w:p w14:paraId="4E897FFD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r w:rsidRPr="008E79FD">
              <w:rPr>
                <w:rFonts w:ascii="Arial Narrow" w:hAnsi="Arial Narrow" w:cs="Courier New"/>
                <w:b/>
              </w:rPr>
              <w:lastRenderedPageBreak/>
              <w:t>Вариант</w:t>
            </w:r>
          </w:p>
        </w:tc>
        <w:tc>
          <w:tcPr>
            <w:tcW w:w="1343" w:type="dxa"/>
            <w:gridSpan w:val="4"/>
            <w:vMerge w:val="restart"/>
            <w:textDirection w:val="btLr"/>
          </w:tcPr>
          <w:p w14:paraId="0BFFE9F9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</w:p>
          <w:p w14:paraId="73BFBFDC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r w:rsidRPr="008E79FD">
              <w:rPr>
                <w:rFonts w:ascii="Arial Narrow" w:hAnsi="Arial Narrow" w:cs="Courier New"/>
                <w:b/>
              </w:rPr>
              <w:t>Входные</w:t>
            </w:r>
          </w:p>
          <w:p w14:paraId="1E3042ED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r w:rsidRPr="008E79FD">
              <w:rPr>
                <w:rFonts w:ascii="Arial Narrow" w:hAnsi="Arial Narrow" w:cs="Courier New"/>
                <w:b/>
              </w:rPr>
              <w:t>данные</w:t>
            </w:r>
          </w:p>
        </w:tc>
        <w:tc>
          <w:tcPr>
            <w:tcW w:w="3238" w:type="dxa"/>
            <w:gridSpan w:val="7"/>
          </w:tcPr>
          <w:p w14:paraId="3C843612" w14:textId="77777777" w:rsidR="00927533" w:rsidRPr="008E79FD" w:rsidRDefault="00927533" w:rsidP="002E2938">
            <w:pPr>
              <w:pStyle w:val="1"/>
              <w:spacing w:before="60"/>
              <w:ind w:firstLine="0"/>
              <w:jc w:val="center"/>
              <w:rPr>
                <w:rFonts w:ascii="Arial Narrow" w:hAnsi="Arial Narrow" w:cs="Courier New"/>
                <w:b/>
              </w:rPr>
            </w:pPr>
            <w:r w:rsidRPr="008E79FD">
              <w:rPr>
                <w:rFonts w:ascii="Arial Narrow" w:hAnsi="Arial Narrow" w:cs="Courier New"/>
                <w:b/>
              </w:rPr>
              <w:t xml:space="preserve">ЛОГИЧЕСКИЕ  ОПЕРАТОРЫ </w:t>
            </w:r>
          </w:p>
          <w:p w14:paraId="371B1E51" w14:textId="77777777" w:rsidR="00927533" w:rsidRPr="008E79FD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</w:rPr>
            </w:pPr>
            <w:r w:rsidRPr="008E79FD">
              <w:rPr>
                <w:rFonts w:ascii="Arial Narrow" w:hAnsi="Arial Narrow" w:cs="Courier New"/>
              </w:rPr>
              <w:t>(обозначения блоков и логических выражений)</w:t>
            </w:r>
          </w:p>
        </w:tc>
        <w:tc>
          <w:tcPr>
            <w:tcW w:w="3493" w:type="dxa"/>
            <w:gridSpan w:val="7"/>
          </w:tcPr>
          <w:p w14:paraId="2666D1BC" w14:textId="77777777" w:rsidR="00927533" w:rsidRPr="008E79FD" w:rsidRDefault="00927533" w:rsidP="002E2938">
            <w:pPr>
              <w:pStyle w:val="1"/>
              <w:spacing w:before="60"/>
              <w:ind w:firstLine="0"/>
              <w:jc w:val="center"/>
              <w:rPr>
                <w:rFonts w:ascii="Arial Narrow" w:hAnsi="Arial Narrow" w:cs="Courier New"/>
                <w:b/>
              </w:rPr>
            </w:pPr>
            <w:r w:rsidRPr="008E79FD">
              <w:rPr>
                <w:rFonts w:ascii="Arial Narrow" w:hAnsi="Arial Narrow" w:cs="Courier New"/>
                <w:b/>
              </w:rPr>
              <w:t>ОПЕРАТОРЫ  ВЫЧИСЛЕНИЯ</w:t>
            </w:r>
          </w:p>
          <w:p w14:paraId="5188D7A3" w14:textId="77777777" w:rsidR="00927533" w:rsidRPr="008E79FD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</w:rPr>
            </w:pPr>
            <w:r w:rsidRPr="008E79FD">
              <w:rPr>
                <w:rFonts w:ascii="Arial Narrow" w:hAnsi="Arial Narrow" w:cs="Courier New"/>
              </w:rPr>
              <w:t>(обозначения блоков и формул для расчета)</w:t>
            </w:r>
          </w:p>
        </w:tc>
        <w:tc>
          <w:tcPr>
            <w:tcW w:w="1560" w:type="dxa"/>
            <w:gridSpan w:val="4"/>
            <w:vMerge w:val="restart"/>
            <w:textDirection w:val="btLr"/>
          </w:tcPr>
          <w:p w14:paraId="09C566DA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</w:p>
          <w:p w14:paraId="75077C7A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r w:rsidRPr="008E79FD">
              <w:rPr>
                <w:rFonts w:ascii="Arial Narrow" w:hAnsi="Arial Narrow" w:cs="Courier New"/>
                <w:b/>
              </w:rPr>
              <w:t>Выходные</w:t>
            </w:r>
          </w:p>
          <w:p w14:paraId="3B3F58DE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r w:rsidRPr="008E79FD">
              <w:rPr>
                <w:rFonts w:ascii="Arial Narrow" w:hAnsi="Arial Narrow" w:cs="Courier New"/>
                <w:b/>
              </w:rPr>
              <w:t>данные</w:t>
            </w:r>
          </w:p>
          <w:p w14:paraId="084122EE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</w:rPr>
            </w:pPr>
            <w:r w:rsidRPr="008E79FD">
              <w:rPr>
                <w:rFonts w:ascii="Arial Narrow" w:hAnsi="Arial Narrow" w:cs="Courier New"/>
              </w:rPr>
              <w:t>(эталон)</w:t>
            </w:r>
          </w:p>
        </w:tc>
      </w:tr>
      <w:tr w:rsidR="00927533" w:rsidRPr="00A46283" w14:paraId="189D0BD0" w14:textId="77777777" w:rsidTr="002E2938">
        <w:trPr>
          <w:trHeight w:val="389"/>
        </w:trPr>
        <w:tc>
          <w:tcPr>
            <w:tcW w:w="539" w:type="dxa"/>
            <w:vMerge/>
          </w:tcPr>
          <w:p w14:paraId="187527DF" w14:textId="77777777" w:rsidR="00927533" w:rsidRPr="00A46283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</w:rPr>
            </w:pPr>
          </w:p>
        </w:tc>
        <w:tc>
          <w:tcPr>
            <w:tcW w:w="1343" w:type="dxa"/>
            <w:gridSpan w:val="4"/>
            <w:vMerge/>
          </w:tcPr>
          <w:p w14:paraId="618755B3" w14:textId="77777777" w:rsidR="00927533" w:rsidRPr="00A46283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</w:rPr>
            </w:pPr>
          </w:p>
        </w:tc>
        <w:tc>
          <w:tcPr>
            <w:tcW w:w="439" w:type="dxa"/>
          </w:tcPr>
          <w:p w14:paraId="1FEF9D01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Л1</w:t>
            </w:r>
          </w:p>
        </w:tc>
        <w:tc>
          <w:tcPr>
            <w:tcW w:w="441" w:type="dxa"/>
          </w:tcPr>
          <w:p w14:paraId="4666F532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Л2</w:t>
            </w:r>
          </w:p>
        </w:tc>
        <w:tc>
          <w:tcPr>
            <w:tcW w:w="501" w:type="dxa"/>
          </w:tcPr>
          <w:p w14:paraId="76D96417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Л3</w:t>
            </w:r>
          </w:p>
        </w:tc>
        <w:tc>
          <w:tcPr>
            <w:tcW w:w="441" w:type="dxa"/>
          </w:tcPr>
          <w:p w14:paraId="0CE1B9E6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Л4</w:t>
            </w:r>
          </w:p>
        </w:tc>
        <w:tc>
          <w:tcPr>
            <w:tcW w:w="529" w:type="dxa"/>
          </w:tcPr>
          <w:p w14:paraId="4AA563A0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Л5</w:t>
            </w:r>
          </w:p>
        </w:tc>
        <w:tc>
          <w:tcPr>
            <w:tcW w:w="442" w:type="dxa"/>
          </w:tcPr>
          <w:p w14:paraId="45EBDE5F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Л6</w:t>
            </w:r>
          </w:p>
        </w:tc>
        <w:tc>
          <w:tcPr>
            <w:tcW w:w="445" w:type="dxa"/>
          </w:tcPr>
          <w:p w14:paraId="04BEB5E9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Л7</w:t>
            </w:r>
          </w:p>
        </w:tc>
        <w:tc>
          <w:tcPr>
            <w:tcW w:w="517" w:type="dxa"/>
          </w:tcPr>
          <w:p w14:paraId="2355657E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В1</w:t>
            </w:r>
          </w:p>
        </w:tc>
        <w:tc>
          <w:tcPr>
            <w:tcW w:w="425" w:type="dxa"/>
          </w:tcPr>
          <w:p w14:paraId="1E234EF1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В2</w:t>
            </w:r>
          </w:p>
        </w:tc>
        <w:tc>
          <w:tcPr>
            <w:tcW w:w="567" w:type="dxa"/>
          </w:tcPr>
          <w:p w14:paraId="4B9847EB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В3</w:t>
            </w:r>
          </w:p>
        </w:tc>
        <w:tc>
          <w:tcPr>
            <w:tcW w:w="425" w:type="dxa"/>
          </w:tcPr>
          <w:p w14:paraId="2C0BF071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В4</w:t>
            </w:r>
          </w:p>
        </w:tc>
        <w:tc>
          <w:tcPr>
            <w:tcW w:w="567" w:type="dxa"/>
          </w:tcPr>
          <w:p w14:paraId="6113F25F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В5</w:t>
            </w:r>
          </w:p>
        </w:tc>
        <w:tc>
          <w:tcPr>
            <w:tcW w:w="567" w:type="dxa"/>
          </w:tcPr>
          <w:p w14:paraId="5545FFC0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В6</w:t>
            </w:r>
          </w:p>
        </w:tc>
        <w:tc>
          <w:tcPr>
            <w:tcW w:w="425" w:type="dxa"/>
          </w:tcPr>
          <w:p w14:paraId="79714F66" w14:textId="77777777" w:rsidR="00927533" w:rsidRPr="002363E6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В7</w:t>
            </w:r>
          </w:p>
        </w:tc>
        <w:tc>
          <w:tcPr>
            <w:tcW w:w="1560" w:type="dxa"/>
            <w:gridSpan w:val="4"/>
            <w:vMerge/>
          </w:tcPr>
          <w:p w14:paraId="0AFFF66B" w14:textId="77777777" w:rsidR="00927533" w:rsidRPr="00A46283" w:rsidRDefault="00927533" w:rsidP="002E2938">
            <w:pPr>
              <w:pStyle w:val="1"/>
              <w:ind w:firstLine="0"/>
              <w:jc w:val="center"/>
              <w:rPr>
                <w:rFonts w:ascii="Arial Narrow" w:hAnsi="Arial Narrow" w:cs="Courier New"/>
                <w:b/>
                <w:lang w:val="en-US"/>
              </w:rPr>
            </w:pPr>
          </w:p>
        </w:tc>
      </w:tr>
      <w:tr w:rsidR="00927533" w:rsidRPr="008E79FD" w14:paraId="5762F3C3" w14:textId="77777777" w:rsidTr="002E2938">
        <w:trPr>
          <w:cantSplit/>
          <w:trHeight w:val="938"/>
        </w:trPr>
        <w:tc>
          <w:tcPr>
            <w:tcW w:w="539" w:type="dxa"/>
            <w:textDirection w:val="btLr"/>
          </w:tcPr>
          <w:p w14:paraId="5BDAF317" w14:textId="77777777" w:rsidR="00927533" w:rsidRPr="008E79FD" w:rsidRDefault="00927533" w:rsidP="002E2938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  <w:lang w:val="en-US"/>
              </w:rPr>
              <w:t>F6</w:t>
            </w:r>
          </w:p>
        </w:tc>
        <w:tc>
          <w:tcPr>
            <w:tcW w:w="379" w:type="dxa"/>
            <w:textDirection w:val="btLr"/>
          </w:tcPr>
          <w:p w14:paraId="79ACB2F6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А</w:t>
            </w:r>
          </w:p>
        </w:tc>
        <w:tc>
          <w:tcPr>
            <w:tcW w:w="322" w:type="dxa"/>
            <w:textDirection w:val="btLr"/>
          </w:tcPr>
          <w:p w14:paraId="715A8000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В</w:t>
            </w:r>
          </w:p>
        </w:tc>
        <w:tc>
          <w:tcPr>
            <w:tcW w:w="319" w:type="dxa"/>
            <w:textDirection w:val="btLr"/>
          </w:tcPr>
          <w:p w14:paraId="37ED6AEC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С</w:t>
            </w:r>
          </w:p>
        </w:tc>
        <w:tc>
          <w:tcPr>
            <w:tcW w:w="323" w:type="dxa"/>
            <w:textDirection w:val="btLr"/>
          </w:tcPr>
          <w:p w14:paraId="2A2BC15E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439" w:type="dxa"/>
            <w:textDirection w:val="btLr"/>
          </w:tcPr>
          <w:p w14:paraId="6BA6009F" w14:textId="17454651" w:rsidR="00927533" w:rsidRPr="008E79FD" w:rsidRDefault="00744467" w:rsidP="000B64C1">
            <w:pPr>
              <w:pStyle w:val="1"/>
              <w:ind w:left="-108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A&gt;11</w:t>
            </w:r>
          </w:p>
        </w:tc>
        <w:tc>
          <w:tcPr>
            <w:tcW w:w="441" w:type="dxa"/>
            <w:textDirection w:val="btLr"/>
          </w:tcPr>
          <w:p w14:paraId="5A72CCEB" w14:textId="4AFE7516" w:rsidR="00927533" w:rsidRPr="008E79FD" w:rsidRDefault="00744467" w:rsidP="000B64C1">
            <w:pPr>
              <w:pStyle w:val="1"/>
              <w:ind w:left="-8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D&gt;2</w:t>
            </w:r>
          </w:p>
        </w:tc>
        <w:tc>
          <w:tcPr>
            <w:tcW w:w="501" w:type="dxa"/>
            <w:textDirection w:val="btLr"/>
          </w:tcPr>
          <w:p w14:paraId="012C48A3" w14:textId="101BC27C" w:rsidR="00927533" w:rsidRPr="008E79FD" w:rsidRDefault="00744467" w:rsidP="000B64C1">
            <w:pPr>
              <w:pStyle w:val="1"/>
              <w:ind w:left="31" w:right="113" w:firstLine="82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A=3</w:t>
            </w:r>
          </w:p>
        </w:tc>
        <w:tc>
          <w:tcPr>
            <w:tcW w:w="441" w:type="dxa"/>
            <w:textDirection w:val="btLr"/>
          </w:tcPr>
          <w:p w14:paraId="1AEB52F5" w14:textId="7C669482" w:rsidR="00927533" w:rsidRPr="008E79FD" w:rsidRDefault="00744467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D&lt;1</w:t>
            </w:r>
          </w:p>
        </w:tc>
        <w:tc>
          <w:tcPr>
            <w:tcW w:w="529" w:type="dxa"/>
            <w:textDirection w:val="btLr"/>
          </w:tcPr>
          <w:p w14:paraId="50DA4E41" w14:textId="73276A8A" w:rsidR="00927533" w:rsidRPr="008E79FD" w:rsidRDefault="00744467" w:rsidP="000B64C1">
            <w:pPr>
              <w:pStyle w:val="1"/>
              <w:ind w:left="-101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D=8</w:t>
            </w:r>
          </w:p>
        </w:tc>
        <w:tc>
          <w:tcPr>
            <w:tcW w:w="442" w:type="dxa"/>
            <w:textDirection w:val="btLr"/>
          </w:tcPr>
          <w:p w14:paraId="61F9035E" w14:textId="1806DD8B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B</w:t>
            </w:r>
            <w:r w:rsidR="00744467">
              <w:rPr>
                <w:rFonts w:ascii="Arial Narrow" w:hAnsi="Arial Narrow" w:cs="Courier New"/>
                <w:sz w:val="18"/>
                <w:szCs w:val="18"/>
                <w:lang w:val="en-US"/>
              </w:rPr>
              <w:t>&gt;4</w:t>
            </w:r>
          </w:p>
        </w:tc>
        <w:tc>
          <w:tcPr>
            <w:tcW w:w="445" w:type="dxa"/>
            <w:textDirection w:val="btLr"/>
          </w:tcPr>
          <w:p w14:paraId="290316F3" w14:textId="71DECFF3" w:rsidR="00927533" w:rsidRPr="008E79FD" w:rsidRDefault="00744467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C&gt;5</w:t>
            </w:r>
          </w:p>
        </w:tc>
        <w:tc>
          <w:tcPr>
            <w:tcW w:w="517" w:type="dxa"/>
            <w:textDirection w:val="btLr"/>
          </w:tcPr>
          <w:p w14:paraId="76942E08" w14:textId="60D64BC2" w:rsidR="00927533" w:rsidRPr="0073071A" w:rsidRDefault="00927533" w:rsidP="000B64C1">
            <w:pPr>
              <w:ind w:right="113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73071A">
              <w:rPr>
                <w:rFonts w:ascii="Arial Narrow" w:hAnsi="Arial Narrow" w:cs="Courier New"/>
                <w:sz w:val="16"/>
                <w:szCs w:val="16"/>
                <w:lang w:val="en-US"/>
              </w:rPr>
              <w:t>X,</w:t>
            </w:r>
            <w:r>
              <w:rPr>
                <w:rFonts w:ascii="Arial Narrow" w:hAnsi="Arial Narrow" w:cs="Courier New"/>
                <w:sz w:val="16"/>
                <w:szCs w:val="16"/>
              </w:rPr>
              <w:t xml:space="preserve"> </w:t>
            </w:r>
            <w:r w:rsidRPr="0073071A">
              <w:rPr>
                <w:rFonts w:ascii="Arial Narrow" w:hAnsi="Arial Narrow" w:cs="Courier New"/>
                <w:sz w:val="16"/>
                <w:szCs w:val="16"/>
                <w:lang w:val="en-US"/>
              </w:rPr>
              <w:t>Y,</w:t>
            </w:r>
            <w:r>
              <w:rPr>
                <w:rFonts w:ascii="Arial Narrow" w:hAnsi="Arial Narrow" w:cs="Courier New"/>
                <w:sz w:val="16"/>
                <w:szCs w:val="16"/>
              </w:rPr>
              <w:t xml:space="preserve"> </w:t>
            </w:r>
            <w:r w:rsidRPr="0073071A">
              <w:rPr>
                <w:rFonts w:ascii="Arial Narrow" w:hAnsi="Arial Narrow" w:cs="Courier New"/>
                <w:sz w:val="16"/>
                <w:szCs w:val="16"/>
                <w:lang w:val="en-US"/>
              </w:rPr>
              <w:t>Z,</w:t>
            </w:r>
            <w:r>
              <w:rPr>
                <w:rFonts w:ascii="Arial Narrow" w:hAnsi="Arial Narrow" w:cs="Courier New"/>
                <w:sz w:val="16"/>
                <w:szCs w:val="16"/>
              </w:rPr>
              <w:t xml:space="preserve"> </w:t>
            </w:r>
            <w:r w:rsidRPr="0073071A">
              <w:rPr>
                <w:rFonts w:ascii="Arial Narrow" w:hAnsi="Arial Narrow" w:cs="Courier New"/>
                <w:sz w:val="16"/>
                <w:szCs w:val="16"/>
                <w:lang w:val="en-US"/>
              </w:rPr>
              <w:t>R=</w:t>
            </w:r>
            <w:r w:rsidR="00744467">
              <w:rPr>
                <w:rFonts w:ascii="Arial Narrow" w:hAnsi="Arial Narrow" w:cs="Courier New"/>
                <w:sz w:val="16"/>
                <w:szCs w:val="16"/>
                <w:lang w:val="en-US"/>
              </w:rPr>
              <w:t>25</w:t>
            </w:r>
          </w:p>
        </w:tc>
        <w:tc>
          <w:tcPr>
            <w:tcW w:w="425" w:type="dxa"/>
            <w:textDirection w:val="btLr"/>
          </w:tcPr>
          <w:p w14:paraId="2DB6ED3B" w14:textId="3406998F" w:rsidR="00927533" w:rsidRPr="008E79FD" w:rsidRDefault="00927533" w:rsidP="000B64C1">
            <w:pPr>
              <w:pStyle w:val="1"/>
              <w:ind w:left="-126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Z=</w:t>
            </w:r>
            <w:r w:rsidR="00744467">
              <w:rPr>
                <w:rFonts w:ascii="Arial Narrow" w:hAnsi="Arial Narrow" w:cs="Courier New"/>
                <w:sz w:val="18"/>
                <w:szCs w:val="18"/>
                <w:lang w:val="en-US"/>
              </w:rPr>
              <w:t>2+Y</w:t>
            </w:r>
          </w:p>
        </w:tc>
        <w:tc>
          <w:tcPr>
            <w:tcW w:w="567" w:type="dxa"/>
            <w:textDirection w:val="btLr"/>
          </w:tcPr>
          <w:p w14:paraId="5DB7C1E1" w14:textId="65B48E00" w:rsidR="00927533" w:rsidRPr="008E79FD" w:rsidRDefault="00744467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Z=X+Y</w:t>
            </w:r>
          </w:p>
        </w:tc>
        <w:tc>
          <w:tcPr>
            <w:tcW w:w="425" w:type="dxa"/>
            <w:textDirection w:val="btLr"/>
          </w:tcPr>
          <w:p w14:paraId="6D95BF95" w14:textId="6954B1D1" w:rsidR="00927533" w:rsidRPr="008E79FD" w:rsidRDefault="00744467" w:rsidP="000B64C1">
            <w:pPr>
              <w:pStyle w:val="1"/>
              <w:ind w:right="113" w:hanging="146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R=R*3</w:t>
            </w:r>
          </w:p>
        </w:tc>
        <w:tc>
          <w:tcPr>
            <w:tcW w:w="567" w:type="dxa"/>
            <w:textDirection w:val="btLr"/>
          </w:tcPr>
          <w:p w14:paraId="24E3B815" w14:textId="1704302D" w:rsidR="00927533" w:rsidRPr="008E79FD" w:rsidRDefault="00744467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Y=12</w:t>
            </w:r>
          </w:p>
        </w:tc>
        <w:tc>
          <w:tcPr>
            <w:tcW w:w="567" w:type="dxa"/>
            <w:textDirection w:val="btLr"/>
          </w:tcPr>
          <w:p w14:paraId="4F19C855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Z=0</w:t>
            </w:r>
          </w:p>
        </w:tc>
        <w:tc>
          <w:tcPr>
            <w:tcW w:w="425" w:type="dxa"/>
            <w:textDirection w:val="btLr"/>
          </w:tcPr>
          <w:p w14:paraId="2B274264" w14:textId="0E09FAFC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R=-</w:t>
            </w:r>
            <w:r w:rsidR="00744467">
              <w:rPr>
                <w:rFonts w:ascii="Arial Narrow" w:hAnsi="Arial Narrow" w:cs="Courier New"/>
                <w:sz w:val="18"/>
                <w:szCs w:val="18"/>
                <w:lang w:val="en-US"/>
              </w:rPr>
              <w:t>-1</w:t>
            </w:r>
          </w:p>
        </w:tc>
        <w:tc>
          <w:tcPr>
            <w:tcW w:w="426" w:type="dxa"/>
            <w:textDirection w:val="btLr"/>
          </w:tcPr>
          <w:p w14:paraId="1C2AC42E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X</w:t>
            </w:r>
          </w:p>
        </w:tc>
        <w:tc>
          <w:tcPr>
            <w:tcW w:w="312" w:type="dxa"/>
            <w:textDirection w:val="btLr"/>
          </w:tcPr>
          <w:p w14:paraId="2FB4E7FD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Y</w:t>
            </w:r>
          </w:p>
        </w:tc>
        <w:tc>
          <w:tcPr>
            <w:tcW w:w="396" w:type="dxa"/>
            <w:textDirection w:val="btLr"/>
          </w:tcPr>
          <w:p w14:paraId="4A348F21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Z</w:t>
            </w:r>
          </w:p>
        </w:tc>
        <w:tc>
          <w:tcPr>
            <w:tcW w:w="426" w:type="dxa"/>
            <w:textDirection w:val="btLr"/>
          </w:tcPr>
          <w:p w14:paraId="5D63C3FF" w14:textId="77777777" w:rsidR="00927533" w:rsidRPr="008E79FD" w:rsidRDefault="00927533" w:rsidP="000B64C1">
            <w:pPr>
              <w:pStyle w:val="1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  <w:lang w:val="en-US"/>
              </w:rPr>
              <w:t>R</w:t>
            </w:r>
          </w:p>
        </w:tc>
      </w:tr>
    </w:tbl>
    <w:p w14:paraId="0A2E6FC9" w14:textId="77777777" w:rsidR="006838C8" w:rsidRDefault="006838C8" w:rsidP="000105B3">
      <w:pPr>
        <w:widowControl/>
        <w:autoSpaceDE/>
        <w:autoSpaceDN/>
        <w:adjustRightInd/>
        <w:spacing w:before="240" w:after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тестов для проверки структуры модуля</w:t>
      </w:r>
    </w:p>
    <w:p w14:paraId="328333BC" w14:textId="77777777" w:rsidR="00220ED3" w:rsidRDefault="00380564" w:rsidP="000105B3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>
        <w:rPr>
          <w:sz w:val="26"/>
          <w:szCs w:val="26"/>
        </w:rPr>
        <w:t>Таблица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567"/>
        <w:gridCol w:w="567"/>
        <w:gridCol w:w="568"/>
        <w:gridCol w:w="567"/>
        <w:gridCol w:w="567"/>
        <w:gridCol w:w="567"/>
        <w:gridCol w:w="567"/>
        <w:gridCol w:w="1843"/>
        <w:gridCol w:w="1843"/>
        <w:gridCol w:w="850"/>
      </w:tblGrid>
      <w:tr w:rsidR="00232978" w14:paraId="51568E2B" w14:textId="77777777" w:rsidTr="000D3804">
        <w:tc>
          <w:tcPr>
            <w:tcW w:w="1271" w:type="dxa"/>
            <w:vMerge w:val="restart"/>
          </w:tcPr>
          <w:p w14:paraId="6E64723C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>Критерий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/>
                <w:b/>
                <w:sz w:val="22"/>
                <w:szCs w:val="22"/>
              </w:rPr>
              <w:t>покрытия графа программы</w:t>
            </w:r>
          </w:p>
        </w:tc>
        <w:tc>
          <w:tcPr>
            <w:tcW w:w="2269" w:type="dxa"/>
            <w:gridSpan w:val="4"/>
          </w:tcPr>
          <w:p w14:paraId="1E7F57D1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>Входн</w:t>
            </w:r>
            <w:r>
              <w:rPr>
                <w:rFonts w:ascii="Arial Narrow" w:hAnsi="Arial Narrow"/>
                <w:b/>
                <w:sz w:val="22"/>
                <w:szCs w:val="22"/>
              </w:rPr>
              <w:t>ые</w:t>
            </w:r>
            <w:r w:rsidRPr="000D3804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b/>
                <w:sz w:val="22"/>
                <w:szCs w:val="22"/>
              </w:rPr>
              <w:t>данные (входной</w:t>
            </w:r>
            <w:r w:rsidRPr="000D3804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b/>
                <w:sz w:val="22"/>
                <w:szCs w:val="22"/>
              </w:rPr>
              <w:t>н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абор</w:t>
            </w:r>
            <w:r w:rsidRPr="000D3804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тест</w:t>
            </w:r>
            <w:r>
              <w:rPr>
                <w:rFonts w:ascii="Arial Narrow" w:hAnsi="Arial Narrow"/>
                <w:b/>
                <w:sz w:val="22"/>
                <w:szCs w:val="22"/>
              </w:rPr>
              <w:t>а)</w:t>
            </w:r>
          </w:p>
        </w:tc>
        <w:tc>
          <w:tcPr>
            <w:tcW w:w="2268" w:type="dxa"/>
            <w:gridSpan w:val="4"/>
          </w:tcPr>
          <w:p w14:paraId="1658B5AF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Выходные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/>
                <w:b/>
                <w:sz w:val="22"/>
                <w:szCs w:val="22"/>
              </w:rPr>
              <w:t>данные</w:t>
            </w: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 xml:space="preserve"> 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(эталон)</w:t>
            </w:r>
          </w:p>
        </w:tc>
        <w:tc>
          <w:tcPr>
            <w:tcW w:w="1843" w:type="dxa"/>
            <w:vMerge w:val="restart"/>
          </w:tcPr>
          <w:p w14:paraId="643EBC5C" w14:textId="77777777" w:rsidR="000D3804" w:rsidRPr="002C659F" w:rsidRDefault="000D3804" w:rsidP="00232978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 xml:space="preserve">Проверяемые </w:t>
            </w:r>
          </w:p>
          <w:p w14:paraId="55CD01B1" w14:textId="77777777" w:rsidR="000D3804" w:rsidRPr="002C659F" w:rsidRDefault="000D3804" w:rsidP="00232978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у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словия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на маршруте</w:t>
            </w:r>
          </w:p>
        </w:tc>
        <w:tc>
          <w:tcPr>
            <w:tcW w:w="1843" w:type="dxa"/>
            <w:vMerge w:val="restart"/>
          </w:tcPr>
          <w:p w14:paraId="34C6CF33" w14:textId="77777777" w:rsidR="000D3804" w:rsidRPr="002C659F" w:rsidRDefault="000D3804" w:rsidP="000D380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Определение м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аршрут</w:t>
            </w:r>
            <w:r>
              <w:rPr>
                <w:rFonts w:ascii="Arial Narrow" w:hAnsi="Arial Narrow"/>
                <w:b/>
                <w:sz w:val="22"/>
                <w:szCs w:val="22"/>
              </w:rPr>
              <w:t>а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</w:p>
          <w:p w14:paraId="4A07A095" w14:textId="77777777" w:rsidR="000D3804" w:rsidRPr="002C659F" w:rsidRDefault="000D3804" w:rsidP="000D3804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>проверки</w:t>
            </w:r>
          </w:p>
        </w:tc>
        <w:tc>
          <w:tcPr>
            <w:tcW w:w="850" w:type="dxa"/>
            <w:vMerge w:val="restart"/>
          </w:tcPr>
          <w:p w14:paraId="21A851CB" w14:textId="77777777" w:rsidR="000D3804" w:rsidRDefault="000D3804" w:rsidP="000D3804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 xml:space="preserve">Номер </w:t>
            </w:r>
            <w:r>
              <w:rPr>
                <w:rFonts w:ascii="Arial Narrow" w:hAnsi="Arial Narrow"/>
                <w:b/>
                <w:sz w:val="22"/>
                <w:szCs w:val="22"/>
              </w:rPr>
              <w:t>теста</w:t>
            </w:r>
          </w:p>
        </w:tc>
      </w:tr>
      <w:tr w:rsidR="00232978" w14:paraId="18AA713D" w14:textId="77777777" w:rsidTr="000D3804">
        <w:tc>
          <w:tcPr>
            <w:tcW w:w="1271" w:type="dxa"/>
            <w:vMerge/>
          </w:tcPr>
          <w:p w14:paraId="0098F505" w14:textId="77777777" w:rsidR="000D3804" w:rsidRDefault="000D3804" w:rsidP="000D3804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06FC7BCA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A</w:t>
            </w:r>
          </w:p>
        </w:tc>
        <w:tc>
          <w:tcPr>
            <w:tcW w:w="567" w:type="dxa"/>
          </w:tcPr>
          <w:p w14:paraId="1F25A5FD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B</w:t>
            </w:r>
          </w:p>
        </w:tc>
        <w:tc>
          <w:tcPr>
            <w:tcW w:w="567" w:type="dxa"/>
          </w:tcPr>
          <w:p w14:paraId="025DA355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C</w:t>
            </w:r>
          </w:p>
        </w:tc>
        <w:tc>
          <w:tcPr>
            <w:tcW w:w="568" w:type="dxa"/>
          </w:tcPr>
          <w:p w14:paraId="5D4FA97D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D</w:t>
            </w:r>
          </w:p>
        </w:tc>
        <w:tc>
          <w:tcPr>
            <w:tcW w:w="567" w:type="dxa"/>
          </w:tcPr>
          <w:p w14:paraId="54260C0C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X</w:t>
            </w:r>
          </w:p>
        </w:tc>
        <w:tc>
          <w:tcPr>
            <w:tcW w:w="567" w:type="dxa"/>
          </w:tcPr>
          <w:p w14:paraId="52A9032C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Y</w:t>
            </w:r>
          </w:p>
        </w:tc>
        <w:tc>
          <w:tcPr>
            <w:tcW w:w="567" w:type="dxa"/>
          </w:tcPr>
          <w:p w14:paraId="38EB8E85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Z</w:t>
            </w:r>
          </w:p>
        </w:tc>
        <w:tc>
          <w:tcPr>
            <w:tcW w:w="567" w:type="dxa"/>
          </w:tcPr>
          <w:p w14:paraId="3FC74E7F" w14:textId="77777777" w:rsidR="000D3804" w:rsidRPr="000D3804" w:rsidRDefault="000D3804" w:rsidP="000D3804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R</w:t>
            </w:r>
          </w:p>
        </w:tc>
        <w:tc>
          <w:tcPr>
            <w:tcW w:w="1843" w:type="dxa"/>
            <w:vMerge/>
          </w:tcPr>
          <w:p w14:paraId="5C1B313B" w14:textId="77777777" w:rsidR="000D3804" w:rsidRDefault="000D3804" w:rsidP="00232978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14:paraId="1A3C8F22" w14:textId="77777777" w:rsidR="000D3804" w:rsidRDefault="000D3804" w:rsidP="000D3804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</w:tcPr>
          <w:p w14:paraId="204BD801" w14:textId="77777777" w:rsidR="000D3804" w:rsidRDefault="000D3804" w:rsidP="000D3804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</w:tr>
      <w:tr w:rsidR="000339CA" w14:paraId="5C4403F1" w14:textId="77777777" w:rsidTr="000D3804">
        <w:tc>
          <w:tcPr>
            <w:tcW w:w="1271" w:type="dxa"/>
            <w:vMerge w:val="restart"/>
          </w:tcPr>
          <w:p w14:paraId="5DC6E097" w14:textId="77777777" w:rsidR="000339CA" w:rsidRPr="000D380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K1</w:t>
            </w:r>
          </w:p>
        </w:tc>
        <w:tc>
          <w:tcPr>
            <w:tcW w:w="567" w:type="dxa"/>
          </w:tcPr>
          <w:p w14:paraId="31A2D9DF" w14:textId="2513D656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20</w:t>
            </w:r>
          </w:p>
        </w:tc>
        <w:tc>
          <w:tcPr>
            <w:tcW w:w="567" w:type="dxa"/>
          </w:tcPr>
          <w:p w14:paraId="4F8D11C2" w14:textId="051279F6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5</w:t>
            </w:r>
          </w:p>
        </w:tc>
        <w:tc>
          <w:tcPr>
            <w:tcW w:w="567" w:type="dxa"/>
          </w:tcPr>
          <w:p w14:paraId="71EF1FD5" w14:textId="3DC07D01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</w:p>
        </w:tc>
        <w:tc>
          <w:tcPr>
            <w:tcW w:w="568" w:type="dxa"/>
          </w:tcPr>
          <w:p w14:paraId="7DA51ED8" w14:textId="612367D9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8</w:t>
            </w:r>
          </w:p>
        </w:tc>
        <w:tc>
          <w:tcPr>
            <w:tcW w:w="567" w:type="dxa"/>
          </w:tcPr>
          <w:p w14:paraId="429D3709" w14:textId="743658A0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</w:tcPr>
          <w:p w14:paraId="245523C5" w14:textId="7730D5C0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</w:tcPr>
          <w:p w14:paraId="714A0BB0" w14:textId="377F6FA1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50</w:t>
            </w:r>
          </w:p>
        </w:tc>
        <w:tc>
          <w:tcPr>
            <w:tcW w:w="567" w:type="dxa"/>
          </w:tcPr>
          <w:p w14:paraId="40AF57F2" w14:textId="6F06F147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1843" w:type="dxa"/>
          </w:tcPr>
          <w:p w14:paraId="21CDC63E" w14:textId="530FDD6F" w:rsidR="000339CA" w:rsidRPr="000339CA" w:rsidRDefault="000339CA" w:rsidP="000339C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0339CA">
              <w:rPr>
                <w:b/>
                <w:bCs/>
              </w:rPr>
              <w:t>X,Y,Z,R=25, A&gt;11, Z=X+Y, D&gt;2, D=8, B&gt;4</w:t>
            </w:r>
          </w:p>
        </w:tc>
        <w:tc>
          <w:tcPr>
            <w:tcW w:w="1843" w:type="dxa"/>
          </w:tcPr>
          <w:p w14:paraId="6E3AFE81" w14:textId="287D9C41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0339CA">
              <w:rPr>
                <w:b/>
                <w:bCs/>
              </w:rPr>
              <w:t>Н-В1-Л1-В3-Л2-Л5-Л6-К</w:t>
            </w:r>
          </w:p>
        </w:tc>
        <w:tc>
          <w:tcPr>
            <w:tcW w:w="850" w:type="dxa"/>
          </w:tcPr>
          <w:p w14:paraId="68428DBA" w14:textId="77777777" w:rsidR="000339CA" w:rsidRPr="000D380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</w:tr>
      <w:tr w:rsidR="000339CA" w14:paraId="4E311C65" w14:textId="77777777" w:rsidTr="000D3804">
        <w:tc>
          <w:tcPr>
            <w:tcW w:w="1271" w:type="dxa"/>
            <w:vMerge/>
          </w:tcPr>
          <w:p w14:paraId="3858198E" w14:textId="77777777" w:rsidR="000339CA" w:rsidRPr="000D380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26D930BB" w14:textId="0F10E72F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12</w:t>
            </w:r>
          </w:p>
        </w:tc>
        <w:tc>
          <w:tcPr>
            <w:tcW w:w="567" w:type="dxa"/>
          </w:tcPr>
          <w:p w14:paraId="752F4F18" w14:textId="4D6B9256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7</w:t>
            </w:r>
          </w:p>
        </w:tc>
        <w:tc>
          <w:tcPr>
            <w:tcW w:w="567" w:type="dxa"/>
          </w:tcPr>
          <w:p w14:paraId="32FA51C4" w14:textId="41885A85" w:rsidR="000339CA" w:rsidRPr="0081094C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</w:p>
        </w:tc>
        <w:tc>
          <w:tcPr>
            <w:tcW w:w="568" w:type="dxa"/>
          </w:tcPr>
          <w:p w14:paraId="481FA465" w14:textId="27056A33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8</w:t>
            </w:r>
          </w:p>
        </w:tc>
        <w:tc>
          <w:tcPr>
            <w:tcW w:w="567" w:type="dxa"/>
          </w:tcPr>
          <w:p w14:paraId="00F28884" w14:textId="31312332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</w:tcPr>
          <w:p w14:paraId="736BF0EA" w14:textId="753DC0F6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</w:tcPr>
          <w:p w14:paraId="0F062D5C" w14:textId="15C7DDC1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0</w:t>
            </w:r>
          </w:p>
        </w:tc>
        <w:tc>
          <w:tcPr>
            <w:tcW w:w="567" w:type="dxa"/>
          </w:tcPr>
          <w:p w14:paraId="7B06D419" w14:textId="460AAA11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1843" w:type="dxa"/>
          </w:tcPr>
          <w:p w14:paraId="5003AD54" w14:textId="76161D0A" w:rsidR="000339CA" w:rsidRPr="000339CA" w:rsidRDefault="000339CA" w:rsidP="000339C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0339CA">
              <w:rPr>
                <w:b/>
                <w:bCs/>
              </w:rPr>
              <w:t>X,Y,Z,R=25, A&gt;11, Z=X+Y, D&gt;2, D=8, B&gt;4, Z=0</w:t>
            </w:r>
          </w:p>
        </w:tc>
        <w:tc>
          <w:tcPr>
            <w:tcW w:w="1843" w:type="dxa"/>
          </w:tcPr>
          <w:p w14:paraId="381D5F3C" w14:textId="37BF285B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0339CA">
              <w:rPr>
                <w:b/>
                <w:bCs/>
              </w:rPr>
              <w:t>Н-В1-Л1-В3-Л2-Л5-Л6-В6-К</w:t>
            </w:r>
          </w:p>
        </w:tc>
        <w:tc>
          <w:tcPr>
            <w:tcW w:w="850" w:type="dxa"/>
          </w:tcPr>
          <w:p w14:paraId="59DB53F7" w14:textId="77777777" w:rsidR="000339CA" w:rsidRPr="000D380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</w:t>
            </w:r>
          </w:p>
        </w:tc>
      </w:tr>
      <w:tr w:rsidR="000339CA" w14:paraId="4A22FBB7" w14:textId="77777777" w:rsidTr="00633A49">
        <w:tc>
          <w:tcPr>
            <w:tcW w:w="1271" w:type="dxa"/>
            <w:vMerge/>
            <w:tcBorders>
              <w:bottom w:val="single" w:sz="12" w:space="0" w:color="auto"/>
            </w:tcBorders>
          </w:tcPr>
          <w:p w14:paraId="4D1B3D96" w14:textId="77777777" w:rsidR="000339CA" w:rsidRPr="000D380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91676BD" w14:textId="6D124C31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26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DD602EE" w14:textId="7FD94C39" w:rsidR="000339CA" w:rsidRPr="00ED0C09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63B4F3B" w14:textId="7201EA09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6</w:t>
            </w:r>
          </w:p>
        </w:tc>
        <w:tc>
          <w:tcPr>
            <w:tcW w:w="568" w:type="dxa"/>
            <w:tcBorders>
              <w:bottom w:val="single" w:sz="12" w:space="0" w:color="auto"/>
            </w:tcBorders>
          </w:tcPr>
          <w:p w14:paraId="5C5B846A" w14:textId="4E7C4D63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8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DF3CB9F" w14:textId="6594D04D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CD768EE" w14:textId="6576D250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EE147F3" w14:textId="37506CEE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50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3923F26" w14:textId="2D712DEB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-1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3C8D50AC" w14:textId="417029C0" w:rsidR="000339CA" w:rsidRPr="000339CA" w:rsidRDefault="000339CA" w:rsidP="000339C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0339CA">
              <w:rPr>
                <w:b/>
                <w:bCs/>
              </w:rPr>
              <w:t>X,Y,Z,R=25, A&gt;11, Z=X+Y, D&gt;2, D=8, C&gt;5, R=-1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145CB559" w14:textId="1F8A0097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0339CA">
              <w:rPr>
                <w:b/>
                <w:bCs/>
              </w:rPr>
              <w:t>Н-В1-Л1-В3-Л2-Л5-Л7-В7-К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43A5C929" w14:textId="77777777" w:rsidR="000339CA" w:rsidRPr="000D380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</w:tr>
      <w:tr w:rsidR="000339CA" w14:paraId="7843CFA4" w14:textId="77777777" w:rsidTr="00633A49">
        <w:tc>
          <w:tcPr>
            <w:tcW w:w="1271" w:type="dxa"/>
            <w:vMerge w:val="restart"/>
            <w:tcBorders>
              <w:top w:val="single" w:sz="12" w:space="0" w:color="auto"/>
            </w:tcBorders>
          </w:tcPr>
          <w:p w14:paraId="3B1F82CF" w14:textId="77777777" w:rsidR="000339CA" w:rsidRPr="000D380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0D3804">
              <w:rPr>
                <w:rFonts w:ascii="Arial Narrow" w:hAnsi="Arial Narrow"/>
                <w:b/>
                <w:sz w:val="22"/>
                <w:szCs w:val="22"/>
              </w:rPr>
              <w:t>K2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2EA052F" w14:textId="417F6AC4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260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6D5A894" w14:textId="571E30BF" w:rsidR="000339CA" w:rsidRPr="00E87C8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DB0FAB2" w14:textId="502FB80B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8</w:t>
            </w:r>
          </w:p>
        </w:tc>
        <w:tc>
          <w:tcPr>
            <w:tcW w:w="568" w:type="dxa"/>
            <w:tcBorders>
              <w:top w:val="single" w:sz="12" w:space="0" w:color="auto"/>
            </w:tcBorders>
          </w:tcPr>
          <w:p w14:paraId="398E8310" w14:textId="51B46BD7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B46D528" w14:textId="5B60F2B4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76C18ED" w14:textId="4367BDEE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9051B2E" w14:textId="369FE563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50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3F0A0CF" w14:textId="56DC3E08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4155EAA8" w14:textId="6EF4B238" w:rsidR="000339CA" w:rsidRPr="000339CA" w:rsidRDefault="000339CA" w:rsidP="000339C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0339CA">
              <w:rPr>
                <w:b/>
                <w:bCs/>
              </w:rPr>
              <w:t>X,Y,Z,R=25, A&gt;11, Z=X+Y, D&gt;2, D=8, C&gt;5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1818177C" w14:textId="5F3EDED2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0339CA">
              <w:rPr>
                <w:b/>
                <w:bCs/>
              </w:rPr>
              <w:t>Н-В1-Л1-В3-Л2-Л5-Л7-К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6F49AB76" w14:textId="35450CCA" w:rsidR="000339CA" w:rsidRPr="002D5DC7" w:rsidRDefault="002D5DC7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4</w:t>
            </w:r>
          </w:p>
        </w:tc>
      </w:tr>
      <w:tr w:rsidR="000339CA" w14:paraId="31A2975D" w14:textId="77777777" w:rsidTr="000D3804">
        <w:tc>
          <w:tcPr>
            <w:tcW w:w="1271" w:type="dxa"/>
            <w:vMerge/>
          </w:tcPr>
          <w:p w14:paraId="5C81B77E" w14:textId="77777777" w:rsidR="000339CA" w:rsidRPr="000D380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76952C8" w14:textId="12994841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22</w:t>
            </w:r>
          </w:p>
        </w:tc>
        <w:tc>
          <w:tcPr>
            <w:tcW w:w="567" w:type="dxa"/>
          </w:tcPr>
          <w:p w14:paraId="1E99C615" w14:textId="1D7596FE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7</w:t>
            </w:r>
          </w:p>
        </w:tc>
        <w:tc>
          <w:tcPr>
            <w:tcW w:w="567" w:type="dxa"/>
          </w:tcPr>
          <w:p w14:paraId="0C50DE30" w14:textId="77777777" w:rsidR="000339CA" w:rsidRPr="000D380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156880A7" w14:textId="64A525FE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8</w:t>
            </w:r>
          </w:p>
        </w:tc>
        <w:tc>
          <w:tcPr>
            <w:tcW w:w="567" w:type="dxa"/>
          </w:tcPr>
          <w:p w14:paraId="651C3665" w14:textId="1AB6FD25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</w:tcPr>
          <w:p w14:paraId="065FB595" w14:textId="7F5FA72A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</w:tcPr>
          <w:p w14:paraId="20C5D665" w14:textId="06043180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27</w:t>
            </w:r>
          </w:p>
        </w:tc>
        <w:tc>
          <w:tcPr>
            <w:tcW w:w="567" w:type="dxa"/>
          </w:tcPr>
          <w:p w14:paraId="60BE9C2F" w14:textId="10CCE832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1843" w:type="dxa"/>
          </w:tcPr>
          <w:p w14:paraId="0B7A9975" w14:textId="32FDFA89" w:rsidR="000339CA" w:rsidRPr="000339CA" w:rsidRDefault="000339CA" w:rsidP="000339C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0339CA">
              <w:rPr>
                <w:b/>
                <w:bCs/>
              </w:rPr>
              <w:t>X,Y,Z,R=25, A&gt;11, Z=2+Y, D&gt;2, D=8, B&gt;4</w:t>
            </w:r>
          </w:p>
        </w:tc>
        <w:tc>
          <w:tcPr>
            <w:tcW w:w="1843" w:type="dxa"/>
          </w:tcPr>
          <w:p w14:paraId="795DE3EF" w14:textId="62B69A5D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0339CA">
              <w:rPr>
                <w:b/>
                <w:bCs/>
              </w:rPr>
              <w:t>Н-В1-Л1-В2-Л2-Л5-Л6-К</w:t>
            </w:r>
          </w:p>
        </w:tc>
        <w:tc>
          <w:tcPr>
            <w:tcW w:w="850" w:type="dxa"/>
          </w:tcPr>
          <w:p w14:paraId="21FE3E23" w14:textId="1F6F4246" w:rsidR="000339CA" w:rsidRPr="002D5DC7" w:rsidRDefault="002D5DC7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5</w:t>
            </w:r>
          </w:p>
        </w:tc>
      </w:tr>
      <w:tr w:rsidR="000339CA" w14:paraId="7FD5C1A8" w14:textId="77777777" w:rsidTr="00232978">
        <w:tc>
          <w:tcPr>
            <w:tcW w:w="1271" w:type="dxa"/>
            <w:vMerge/>
          </w:tcPr>
          <w:p w14:paraId="45958BAC" w14:textId="77777777" w:rsidR="000339CA" w:rsidRPr="000D380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51C2ADE" w14:textId="012D7748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98</w:t>
            </w:r>
          </w:p>
        </w:tc>
        <w:tc>
          <w:tcPr>
            <w:tcW w:w="567" w:type="dxa"/>
          </w:tcPr>
          <w:p w14:paraId="74A530E8" w14:textId="432E5CA6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7</w:t>
            </w:r>
          </w:p>
        </w:tc>
        <w:tc>
          <w:tcPr>
            <w:tcW w:w="567" w:type="dxa"/>
          </w:tcPr>
          <w:p w14:paraId="00521F35" w14:textId="77777777" w:rsidR="000339CA" w:rsidRPr="000D380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6983EF85" w14:textId="4845A620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8</w:t>
            </w:r>
          </w:p>
        </w:tc>
        <w:tc>
          <w:tcPr>
            <w:tcW w:w="567" w:type="dxa"/>
          </w:tcPr>
          <w:p w14:paraId="0588B529" w14:textId="12CFFE8B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</w:tcPr>
          <w:p w14:paraId="689AA0B6" w14:textId="46AEB616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</w:tcPr>
          <w:p w14:paraId="0F145683" w14:textId="378C3C1D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0</w:t>
            </w:r>
          </w:p>
        </w:tc>
        <w:tc>
          <w:tcPr>
            <w:tcW w:w="567" w:type="dxa"/>
          </w:tcPr>
          <w:p w14:paraId="1A47A4C0" w14:textId="67A0755F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1843" w:type="dxa"/>
          </w:tcPr>
          <w:p w14:paraId="49882654" w14:textId="794174E3" w:rsidR="000339CA" w:rsidRPr="000339CA" w:rsidRDefault="000339CA" w:rsidP="000339C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0339CA">
              <w:rPr>
                <w:b/>
                <w:bCs/>
              </w:rPr>
              <w:t>X,Y,Z,R=25, A&gt;11, Z=2+Y, D&gt;2, D=8, B&gt;4, Z=0</w:t>
            </w:r>
          </w:p>
        </w:tc>
        <w:tc>
          <w:tcPr>
            <w:tcW w:w="1843" w:type="dxa"/>
          </w:tcPr>
          <w:p w14:paraId="0733306C" w14:textId="2A07FE46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0339CA">
              <w:rPr>
                <w:b/>
                <w:bCs/>
              </w:rPr>
              <w:t>Н-В1-Л1-В2-Л2-Л5-Л6-В6-К</w:t>
            </w:r>
          </w:p>
        </w:tc>
        <w:tc>
          <w:tcPr>
            <w:tcW w:w="850" w:type="dxa"/>
          </w:tcPr>
          <w:p w14:paraId="51D552C9" w14:textId="73D3B7D2" w:rsidR="000339CA" w:rsidRPr="002D5DC7" w:rsidRDefault="002D5DC7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6</w:t>
            </w:r>
          </w:p>
        </w:tc>
      </w:tr>
      <w:tr w:rsidR="000339CA" w14:paraId="335AE219" w14:textId="77777777" w:rsidTr="00232978">
        <w:tc>
          <w:tcPr>
            <w:tcW w:w="1271" w:type="dxa"/>
            <w:vMerge/>
          </w:tcPr>
          <w:p w14:paraId="467345AA" w14:textId="77777777" w:rsidR="000339CA" w:rsidRPr="000D380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F445982" w14:textId="1B8BBB97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15</w:t>
            </w:r>
          </w:p>
        </w:tc>
        <w:tc>
          <w:tcPr>
            <w:tcW w:w="567" w:type="dxa"/>
          </w:tcPr>
          <w:p w14:paraId="0C2AA666" w14:textId="77777777" w:rsidR="000339CA" w:rsidRPr="000D380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3E462F" w14:textId="5AA841D5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6</w:t>
            </w:r>
          </w:p>
        </w:tc>
        <w:tc>
          <w:tcPr>
            <w:tcW w:w="568" w:type="dxa"/>
          </w:tcPr>
          <w:p w14:paraId="7F175C93" w14:textId="03F26824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8</w:t>
            </w:r>
          </w:p>
        </w:tc>
        <w:tc>
          <w:tcPr>
            <w:tcW w:w="567" w:type="dxa"/>
          </w:tcPr>
          <w:p w14:paraId="3E477BFF" w14:textId="4929B034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</w:tcPr>
          <w:p w14:paraId="576CC492" w14:textId="0D5D7C92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</w:tcPr>
          <w:p w14:paraId="02BDF434" w14:textId="20CB6BEB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27</w:t>
            </w:r>
          </w:p>
        </w:tc>
        <w:tc>
          <w:tcPr>
            <w:tcW w:w="567" w:type="dxa"/>
          </w:tcPr>
          <w:p w14:paraId="4C4E163A" w14:textId="5E7CB3AC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-1</w:t>
            </w:r>
          </w:p>
        </w:tc>
        <w:tc>
          <w:tcPr>
            <w:tcW w:w="1843" w:type="dxa"/>
          </w:tcPr>
          <w:p w14:paraId="6AB796C5" w14:textId="081A6276" w:rsidR="000339CA" w:rsidRPr="000339CA" w:rsidRDefault="000339CA" w:rsidP="000339C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0339CA">
              <w:rPr>
                <w:b/>
                <w:bCs/>
              </w:rPr>
              <w:t>X,Y,Z,R=25, A&gt;11, Z=2+Y, D&gt;2, D=8, C&gt;5, R=-1</w:t>
            </w:r>
          </w:p>
        </w:tc>
        <w:tc>
          <w:tcPr>
            <w:tcW w:w="1843" w:type="dxa"/>
          </w:tcPr>
          <w:p w14:paraId="20200365" w14:textId="50A4849E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0339CA">
              <w:rPr>
                <w:b/>
                <w:bCs/>
              </w:rPr>
              <w:t>Н-В1-Л1-В2-Л2-Л5-Л7-В7-К</w:t>
            </w:r>
          </w:p>
        </w:tc>
        <w:tc>
          <w:tcPr>
            <w:tcW w:w="850" w:type="dxa"/>
          </w:tcPr>
          <w:p w14:paraId="072F0EE3" w14:textId="5BBDA27C" w:rsidR="000339CA" w:rsidRPr="002D5DC7" w:rsidRDefault="002D5DC7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7</w:t>
            </w:r>
          </w:p>
        </w:tc>
      </w:tr>
      <w:tr w:rsidR="000339CA" w14:paraId="1E4292CF" w14:textId="77777777" w:rsidTr="00232978">
        <w:tc>
          <w:tcPr>
            <w:tcW w:w="1271" w:type="dxa"/>
            <w:vMerge/>
          </w:tcPr>
          <w:p w14:paraId="40A0A56F" w14:textId="77777777" w:rsidR="000339CA" w:rsidRPr="000D380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6DF770AF" w14:textId="0061334B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17</w:t>
            </w:r>
          </w:p>
        </w:tc>
        <w:tc>
          <w:tcPr>
            <w:tcW w:w="567" w:type="dxa"/>
          </w:tcPr>
          <w:p w14:paraId="48AACFDA" w14:textId="77777777" w:rsidR="000339CA" w:rsidRPr="000D3804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F4B5C9" w14:textId="2BF98583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7</w:t>
            </w:r>
          </w:p>
        </w:tc>
        <w:tc>
          <w:tcPr>
            <w:tcW w:w="568" w:type="dxa"/>
          </w:tcPr>
          <w:p w14:paraId="55EEC6D2" w14:textId="1E83AE16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8</w:t>
            </w:r>
          </w:p>
        </w:tc>
        <w:tc>
          <w:tcPr>
            <w:tcW w:w="567" w:type="dxa"/>
          </w:tcPr>
          <w:p w14:paraId="444E4838" w14:textId="5211A6B1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</w:tcPr>
          <w:p w14:paraId="0A3575B2" w14:textId="22B5E4FE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567" w:type="dxa"/>
          </w:tcPr>
          <w:p w14:paraId="3FF0EFFA" w14:textId="2ECF8E78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27</w:t>
            </w:r>
          </w:p>
        </w:tc>
        <w:tc>
          <w:tcPr>
            <w:tcW w:w="567" w:type="dxa"/>
          </w:tcPr>
          <w:p w14:paraId="19331A25" w14:textId="78734AB7" w:rsidR="000339CA" w:rsidRPr="0081094C" w:rsidRDefault="0081094C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25</w:t>
            </w:r>
          </w:p>
        </w:tc>
        <w:tc>
          <w:tcPr>
            <w:tcW w:w="1843" w:type="dxa"/>
          </w:tcPr>
          <w:p w14:paraId="587ECC7D" w14:textId="6DD1A15A" w:rsidR="000339CA" w:rsidRPr="000339CA" w:rsidRDefault="000339CA" w:rsidP="000339CA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0339CA">
              <w:rPr>
                <w:b/>
                <w:bCs/>
              </w:rPr>
              <w:t>X,Y,Z,R=25, A&gt;11, Z=2+Y, D&gt;2, D=8, C&gt;5</w:t>
            </w:r>
          </w:p>
        </w:tc>
        <w:tc>
          <w:tcPr>
            <w:tcW w:w="1843" w:type="dxa"/>
          </w:tcPr>
          <w:p w14:paraId="1377C974" w14:textId="29E17858" w:rsidR="000339CA" w:rsidRPr="000339CA" w:rsidRDefault="000339CA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0339CA">
              <w:rPr>
                <w:b/>
                <w:bCs/>
              </w:rPr>
              <w:t>Н-В1-Л1-В2-Л2-Л5-Л7-К</w:t>
            </w:r>
          </w:p>
        </w:tc>
        <w:tc>
          <w:tcPr>
            <w:tcW w:w="850" w:type="dxa"/>
          </w:tcPr>
          <w:p w14:paraId="75782C26" w14:textId="05DF247A" w:rsidR="000339CA" w:rsidRPr="002D5DC7" w:rsidRDefault="002D5DC7" w:rsidP="000339CA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8</w:t>
            </w:r>
          </w:p>
        </w:tc>
      </w:tr>
      <w:tr w:rsidR="005B1E8E" w14:paraId="6636CDB4" w14:textId="77777777" w:rsidTr="00232978">
        <w:tc>
          <w:tcPr>
            <w:tcW w:w="1271" w:type="dxa"/>
            <w:vMerge/>
          </w:tcPr>
          <w:p w14:paraId="53A1080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63BED2A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AA555F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3E0E9F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067D33E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3DDA9A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BF7EEB5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18D6867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8EAF84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944ADB8" w14:textId="2CF087D3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D&gt;2, Z=X+Y, A=3, D&lt;1, R=R*3, B&gt;4, Z=0</w:t>
            </w:r>
          </w:p>
        </w:tc>
        <w:tc>
          <w:tcPr>
            <w:tcW w:w="1843" w:type="dxa"/>
          </w:tcPr>
          <w:p w14:paraId="2AC9161B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Н-В1-Л1-Л2-В3-Л3-Л4-В4-Л6-В6-К</w:t>
            </w:r>
          </w:p>
        </w:tc>
        <w:tc>
          <w:tcPr>
            <w:tcW w:w="850" w:type="dxa"/>
          </w:tcPr>
          <w:p w14:paraId="7F61CE5D" w14:textId="45E8A619" w:rsidR="005B1E8E" w:rsidRPr="002D5DC7" w:rsidRDefault="002D5DC7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9</w:t>
            </w:r>
          </w:p>
        </w:tc>
      </w:tr>
      <w:tr w:rsidR="005B1E8E" w14:paraId="01B6D56A" w14:textId="77777777" w:rsidTr="00232978">
        <w:tc>
          <w:tcPr>
            <w:tcW w:w="1271" w:type="dxa"/>
            <w:vMerge/>
          </w:tcPr>
          <w:p w14:paraId="5F7E5F6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E1F240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B4DA35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2404A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34D3A654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A0C3A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07F918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FF8F8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3349C7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DA20F31" w14:textId="25523BDA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D&gt;2, Z=X+Y, A=3, D&lt;1, R=R*3, B&gt;4, C&gt;5, R=-1</w:t>
            </w:r>
          </w:p>
        </w:tc>
        <w:tc>
          <w:tcPr>
            <w:tcW w:w="1843" w:type="dxa"/>
          </w:tcPr>
          <w:p w14:paraId="0D2D919D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Н-В1-Л1-Л2-В3-Л3-Л4-В4-Л6-Л7-В7-К</w:t>
            </w:r>
          </w:p>
        </w:tc>
        <w:tc>
          <w:tcPr>
            <w:tcW w:w="850" w:type="dxa"/>
          </w:tcPr>
          <w:p w14:paraId="2837DA1A" w14:textId="587FCED8" w:rsidR="005B1E8E" w:rsidRPr="002D5DC7" w:rsidRDefault="002D5DC7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10</w:t>
            </w:r>
          </w:p>
        </w:tc>
      </w:tr>
      <w:tr w:rsidR="005B1E8E" w14:paraId="2B9842B6" w14:textId="77777777" w:rsidTr="00232978">
        <w:tc>
          <w:tcPr>
            <w:tcW w:w="1271" w:type="dxa"/>
            <w:vMerge/>
          </w:tcPr>
          <w:p w14:paraId="5E25FF4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2C004D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87859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91D2D67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5F6394B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A4C470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4ECE7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9544231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07C0EC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250560B" w14:textId="3ED78F9B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D&gt;2, Z=X+Y, A=3, D&lt;1, R=R*3, B&gt;4, C&gt;5</w:t>
            </w:r>
          </w:p>
        </w:tc>
        <w:tc>
          <w:tcPr>
            <w:tcW w:w="1843" w:type="dxa"/>
          </w:tcPr>
          <w:p w14:paraId="4F01A4BC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Н-В1-Л1-Л2-В3-Л3-Л4-В4-Л6-Л7-К</w:t>
            </w:r>
          </w:p>
        </w:tc>
        <w:tc>
          <w:tcPr>
            <w:tcW w:w="850" w:type="dxa"/>
          </w:tcPr>
          <w:p w14:paraId="0D19A33E" w14:textId="03CA9039" w:rsidR="005B1E8E" w:rsidRPr="002D5DC7" w:rsidRDefault="002D5DC7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11</w:t>
            </w:r>
          </w:p>
        </w:tc>
      </w:tr>
      <w:tr w:rsidR="005B1E8E" w14:paraId="63FA78F2" w14:textId="77777777" w:rsidTr="00232978">
        <w:tc>
          <w:tcPr>
            <w:tcW w:w="1271" w:type="dxa"/>
            <w:vMerge/>
          </w:tcPr>
          <w:p w14:paraId="0B441B0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ECCDBD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1B99B5" w14:textId="23133C42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51E48839" w14:textId="28A0275F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8" w:type="dxa"/>
          </w:tcPr>
          <w:p w14:paraId="474AD9E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D959183" w14:textId="0627316F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DFC2356" w14:textId="08642D36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CE45E6E" w14:textId="332E0AE1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00760AE" w14:textId="62D226F9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3614A7F6" w14:textId="7D3D6264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D5DC7">
              <w:t>X,Y,Z,R=25, A&gt;11, D&gt;2, Z=X+Y, A=3, B&gt;4, Z=0</w:t>
            </w:r>
          </w:p>
        </w:tc>
        <w:tc>
          <w:tcPr>
            <w:tcW w:w="1843" w:type="dxa"/>
          </w:tcPr>
          <w:p w14:paraId="517C5D69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Н-В1-Л1-Л2-В3-Л3-Л6-В6-К</w:t>
            </w:r>
          </w:p>
        </w:tc>
        <w:tc>
          <w:tcPr>
            <w:tcW w:w="850" w:type="dxa"/>
          </w:tcPr>
          <w:p w14:paraId="2B1872D7" w14:textId="11F8349E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  <w:r w:rsidR="002D5DC7">
              <w:rPr>
                <w:rFonts w:ascii="Arial Narrow" w:hAnsi="Arial Narrow"/>
                <w:sz w:val="22"/>
                <w:szCs w:val="22"/>
                <w:lang w:val="ru-BY"/>
              </w:rPr>
              <w:t>2</w:t>
            </w:r>
          </w:p>
        </w:tc>
      </w:tr>
      <w:tr w:rsidR="005B1E8E" w14:paraId="2F69B029" w14:textId="77777777" w:rsidTr="00232978">
        <w:tc>
          <w:tcPr>
            <w:tcW w:w="1271" w:type="dxa"/>
            <w:vMerge/>
          </w:tcPr>
          <w:p w14:paraId="1AFEC9C3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B8EFC41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702F37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5D03683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3FC7F7D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7C9C91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8F6B3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114FF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0364E1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E5D9BA5" w14:textId="5D8DD031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D5DC7">
              <w:t>X,Y,Z,R=25, A&gt;11, D&gt;2, Z=X+Y, A=3, B&gt;4, C&gt;5, R=-1</w:t>
            </w:r>
          </w:p>
        </w:tc>
        <w:tc>
          <w:tcPr>
            <w:tcW w:w="1843" w:type="dxa"/>
          </w:tcPr>
          <w:p w14:paraId="7828EEFE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Н-В1-Л1-Л2-В3-Л3-Л6-Л7-В7-К</w:t>
            </w:r>
          </w:p>
        </w:tc>
        <w:tc>
          <w:tcPr>
            <w:tcW w:w="850" w:type="dxa"/>
          </w:tcPr>
          <w:p w14:paraId="55656F3F" w14:textId="03ADB9C4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1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3</w:t>
            </w:r>
          </w:p>
        </w:tc>
      </w:tr>
      <w:tr w:rsidR="005B1E8E" w14:paraId="58A61DCD" w14:textId="77777777" w:rsidTr="00232978">
        <w:tc>
          <w:tcPr>
            <w:tcW w:w="1271" w:type="dxa"/>
            <w:vMerge/>
          </w:tcPr>
          <w:p w14:paraId="0497DA6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0A37704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A19B21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D2DE53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52A7DD2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DD356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D56AEC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17AB8AB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C0B457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77411A3" w14:textId="4761A57C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D&gt;2, Z=X+Y, A=3, B&gt;4, C&gt;5</w:t>
            </w:r>
          </w:p>
        </w:tc>
        <w:tc>
          <w:tcPr>
            <w:tcW w:w="1843" w:type="dxa"/>
          </w:tcPr>
          <w:p w14:paraId="1AD5715C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Н-В1-Л1-Л2-В3-Л3-Л6-Л7-К</w:t>
            </w:r>
          </w:p>
        </w:tc>
        <w:tc>
          <w:tcPr>
            <w:tcW w:w="850" w:type="dxa"/>
          </w:tcPr>
          <w:p w14:paraId="096A936B" w14:textId="6580DF96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1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4</w:t>
            </w:r>
          </w:p>
        </w:tc>
      </w:tr>
      <w:tr w:rsidR="005B1E8E" w14:paraId="61DCD209" w14:textId="77777777" w:rsidTr="00232978">
        <w:tc>
          <w:tcPr>
            <w:tcW w:w="1271" w:type="dxa"/>
            <w:vMerge/>
          </w:tcPr>
          <w:p w14:paraId="77D2289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46B66D8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554569" w14:textId="52856104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5D5497EC" w14:textId="380C7F88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8" w:type="dxa"/>
          </w:tcPr>
          <w:p w14:paraId="11551D37" w14:textId="042FC7B1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94E90B7" w14:textId="07DEAA16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61265C5" w14:textId="45848492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AD6ED44" w14:textId="50A42DF9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259141C" w14:textId="33FB742A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7E6537CE" w14:textId="5B894EBC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D5DC7">
              <w:t>X,Y,Z,R=25, A&gt;11, D&gt;2, A=3, D&lt;1, D=8, Y=12, B&gt;4, Z=0</w:t>
            </w:r>
          </w:p>
        </w:tc>
        <w:tc>
          <w:tcPr>
            <w:tcW w:w="1843" w:type="dxa"/>
          </w:tcPr>
          <w:p w14:paraId="0C1ADE8A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Н-В1-Л1-Л2-Л3-Л4-Л5-В5-Л6-В6-К</w:t>
            </w:r>
          </w:p>
        </w:tc>
        <w:tc>
          <w:tcPr>
            <w:tcW w:w="850" w:type="dxa"/>
          </w:tcPr>
          <w:p w14:paraId="7DD7FB9E" w14:textId="6FD40B8B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  <w:r w:rsidR="002D5DC7">
              <w:rPr>
                <w:rFonts w:ascii="Arial Narrow" w:hAnsi="Arial Narrow"/>
                <w:sz w:val="22"/>
                <w:szCs w:val="22"/>
                <w:lang w:val="ru-BY"/>
              </w:rPr>
              <w:t>5</w:t>
            </w:r>
          </w:p>
        </w:tc>
      </w:tr>
      <w:tr w:rsidR="005B1E8E" w14:paraId="30936A36" w14:textId="77777777" w:rsidTr="00232978">
        <w:tc>
          <w:tcPr>
            <w:tcW w:w="1271" w:type="dxa"/>
            <w:vMerge/>
          </w:tcPr>
          <w:p w14:paraId="6F72840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73EE0F3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24881F3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2AE1F8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3CFCF04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E9B03B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EABCE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75EBF7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8E328B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D9EE0EE" w14:textId="7ED7212B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D&gt;2, A=3, D&lt;1, D=8, Y=12, B&gt;4, C&gt;5, R=-1</w:t>
            </w:r>
          </w:p>
        </w:tc>
        <w:tc>
          <w:tcPr>
            <w:tcW w:w="1843" w:type="dxa"/>
          </w:tcPr>
          <w:p w14:paraId="5327F77B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Н-В1-Л1-Л2-Л3-Л4-Л5-В5-Л6-Л7-В7-К</w:t>
            </w:r>
          </w:p>
        </w:tc>
        <w:tc>
          <w:tcPr>
            <w:tcW w:w="850" w:type="dxa"/>
          </w:tcPr>
          <w:p w14:paraId="3F4E0E9D" w14:textId="39721395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1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6</w:t>
            </w:r>
          </w:p>
        </w:tc>
      </w:tr>
      <w:tr w:rsidR="005B1E8E" w14:paraId="671794B7" w14:textId="77777777" w:rsidTr="00232978">
        <w:tc>
          <w:tcPr>
            <w:tcW w:w="1271" w:type="dxa"/>
            <w:vMerge/>
          </w:tcPr>
          <w:p w14:paraId="225E76E8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D045B3B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2C9BB5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95E4E37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01EB573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C7CCA05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A5EE5C8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5A1EA78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ACDC0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580E71B" w14:textId="5D11C8C8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D&gt;2, A=3, D&lt;1, D=8, Y=12, B&gt;4, C&gt;5</w:t>
            </w:r>
          </w:p>
        </w:tc>
        <w:tc>
          <w:tcPr>
            <w:tcW w:w="1843" w:type="dxa"/>
          </w:tcPr>
          <w:p w14:paraId="4D2EE16E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Н-В1-Л1-Л2-Л3-Л4-Л5-В5-Л6-Л7-К</w:t>
            </w:r>
          </w:p>
        </w:tc>
        <w:tc>
          <w:tcPr>
            <w:tcW w:w="850" w:type="dxa"/>
          </w:tcPr>
          <w:p w14:paraId="1A8B2503" w14:textId="30E2ECE3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1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7</w:t>
            </w:r>
          </w:p>
        </w:tc>
      </w:tr>
      <w:tr w:rsidR="005B1E8E" w14:paraId="7E7AAD16" w14:textId="77777777" w:rsidTr="00232978">
        <w:tc>
          <w:tcPr>
            <w:tcW w:w="1271" w:type="dxa"/>
            <w:vMerge/>
          </w:tcPr>
          <w:p w14:paraId="0EB12C44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DFBE2E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33B91BB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F526B0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37E1D3C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87368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442884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D34EC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183229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ED3721F" w14:textId="40A349DE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D&gt;2, A=3, D&lt;1, D=8, B&gt;4, Z=0</w:t>
            </w:r>
          </w:p>
        </w:tc>
        <w:tc>
          <w:tcPr>
            <w:tcW w:w="1843" w:type="dxa"/>
          </w:tcPr>
          <w:p w14:paraId="50CDD29F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Н-В1-Л1-Л2-Л3-Л4-Л5-Л6-В6-К</w:t>
            </w:r>
          </w:p>
        </w:tc>
        <w:tc>
          <w:tcPr>
            <w:tcW w:w="850" w:type="dxa"/>
          </w:tcPr>
          <w:p w14:paraId="031602EB" w14:textId="6A7B220C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1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8</w:t>
            </w:r>
          </w:p>
        </w:tc>
      </w:tr>
      <w:tr w:rsidR="005B1E8E" w14:paraId="3ECF7FB3" w14:textId="77777777" w:rsidTr="00232978">
        <w:tc>
          <w:tcPr>
            <w:tcW w:w="1271" w:type="dxa"/>
            <w:vMerge/>
          </w:tcPr>
          <w:p w14:paraId="434F1C48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CFCC74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876CA5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03C23C6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3E352C0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8E82015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C2376E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96763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242933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F179B3F" w14:textId="19988B20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D&gt;2, A=3, D&lt;1, D=8, B&gt;4, C&gt;5, R=-1</w:t>
            </w:r>
          </w:p>
        </w:tc>
        <w:tc>
          <w:tcPr>
            <w:tcW w:w="1843" w:type="dxa"/>
          </w:tcPr>
          <w:p w14:paraId="57ABA50B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Н-В1-Л1-Л2-Л3-Л4-Л5-Л6-Л7-В7-К</w:t>
            </w:r>
          </w:p>
        </w:tc>
        <w:tc>
          <w:tcPr>
            <w:tcW w:w="850" w:type="dxa"/>
          </w:tcPr>
          <w:p w14:paraId="6EE769B7" w14:textId="7E25A6EF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1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9</w:t>
            </w:r>
          </w:p>
        </w:tc>
      </w:tr>
      <w:tr w:rsidR="005B1E8E" w14:paraId="16462E03" w14:textId="77777777" w:rsidTr="00232978">
        <w:tc>
          <w:tcPr>
            <w:tcW w:w="1271" w:type="dxa"/>
            <w:vMerge/>
          </w:tcPr>
          <w:p w14:paraId="3962D75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FECBC64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804053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4A0F37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0D3675D8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D53902B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9CEC46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C50490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0D72B3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1F5ED82" w14:textId="77228C2C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D&gt;2, A=3, D&lt;1, D=8, B&gt;4, C&gt;5</w:t>
            </w:r>
          </w:p>
        </w:tc>
        <w:tc>
          <w:tcPr>
            <w:tcW w:w="1843" w:type="dxa"/>
          </w:tcPr>
          <w:p w14:paraId="22A55BB6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Н-В1-Л1-Л2-Л3-Л4-Л5-Л6-Л7-К</w:t>
            </w:r>
          </w:p>
        </w:tc>
        <w:tc>
          <w:tcPr>
            <w:tcW w:w="850" w:type="dxa"/>
          </w:tcPr>
          <w:p w14:paraId="3CBC1388" w14:textId="7EB2D937" w:rsidR="005B1E8E" w:rsidRPr="002D5DC7" w:rsidRDefault="002D5DC7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20</w:t>
            </w:r>
          </w:p>
        </w:tc>
      </w:tr>
      <w:tr w:rsidR="005B1E8E" w14:paraId="06DC1DFB" w14:textId="77777777" w:rsidTr="00232978">
        <w:tc>
          <w:tcPr>
            <w:tcW w:w="1271" w:type="dxa"/>
            <w:vMerge/>
          </w:tcPr>
          <w:p w14:paraId="1D5FE84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35DE42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074EAA" w14:textId="56BD3799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6761B210" w14:textId="0C273231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8" w:type="dxa"/>
          </w:tcPr>
          <w:p w14:paraId="29F8F5A4" w14:textId="38A424DE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4EF468A6" w14:textId="6CC0B9C8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15F7A81" w14:textId="405DE255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6EB644F" w14:textId="134E5D4C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5F73DC13" w14:textId="61E7C3C6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7ACEB9A3" w14:textId="58C28CAB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D&gt;2, A=3, D&lt;1, R=R*3, B&gt;4, Z=0</w:t>
            </w:r>
          </w:p>
        </w:tc>
        <w:tc>
          <w:tcPr>
            <w:tcW w:w="1843" w:type="dxa"/>
          </w:tcPr>
          <w:p w14:paraId="67B4A244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Н-В1-Л1-Л2-Л3-Л4-В4-Л6-В6-К</w:t>
            </w:r>
          </w:p>
        </w:tc>
        <w:tc>
          <w:tcPr>
            <w:tcW w:w="850" w:type="dxa"/>
          </w:tcPr>
          <w:p w14:paraId="17C1F4E1" w14:textId="7B651EA9" w:rsidR="005B1E8E" w:rsidRPr="002D5DC7" w:rsidRDefault="002D5DC7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21</w:t>
            </w:r>
          </w:p>
        </w:tc>
      </w:tr>
      <w:tr w:rsidR="005B1E8E" w14:paraId="76ED6286" w14:textId="77777777" w:rsidTr="00232978">
        <w:tc>
          <w:tcPr>
            <w:tcW w:w="1271" w:type="dxa"/>
            <w:vMerge/>
          </w:tcPr>
          <w:p w14:paraId="4576C92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9109684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6B379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841975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5758CB5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47E7CF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38BC7FA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836B8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0C20718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E96FBC3" w14:textId="77BB87D1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D&gt;2, A=3, D&lt;1, R=R*3, B&gt;4, C&gt;5, R=-1</w:t>
            </w:r>
          </w:p>
        </w:tc>
        <w:tc>
          <w:tcPr>
            <w:tcW w:w="1843" w:type="dxa"/>
          </w:tcPr>
          <w:p w14:paraId="51452BB9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Н-В1-Л1-Л2-Л3-Л4-В4-Л6-Л7-В7-К</w:t>
            </w:r>
          </w:p>
        </w:tc>
        <w:tc>
          <w:tcPr>
            <w:tcW w:w="850" w:type="dxa"/>
          </w:tcPr>
          <w:p w14:paraId="65AB47C6" w14:textId="118DEF8B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2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2</w:t>
            </w:r>
          </w:p>
        </w:tc>
      </w:tr>
      <w:tr w:rsidR="005B1E8E" w14:paraId="197575AD" w14:textId="77777777" w:rsidTr="00232978">
        <w:tc>
          <w:tcPr>
            <w:tcW w:w="1271" w:type="dxa"/>
            <w:vMerge/>
          </w:tcPr>
          <w:p w14:paraId="0BE9A897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DF570B7" w14:textId="3884A237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6BF1D75F" w14:textId="50D939A0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7E04EE0" w14:textId="0902F0B6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8" w:type="dxa"/>
          </w:tcPr>
          <w:p w14:paraId="333EA87D" w14:textId="1F4A85FD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5D29755" w14:textId="5316731A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7B045C23" w14:textId="7D417445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714F96C2" w14:textId="1E389F3C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5578DFC" w14:textId="340AD275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5AEEB99D" w14:textId="39D58877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D&gt;2, A=3, D&lt;1, R=R*3, B&gt;4, C&gt;5</w:t>
            </w:r>
          </w:p>
        </w:tc>
        <w:tc>
          <w:tcPr>
            <w:tcW w:w="1843" w:type="dxa"/>
          </w:tcPr>
          <w:p w14:paraId="1353974D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Н-В1-Л1-Л2-Л3-Л4-В4-Л6-Л7-К</w:t>
            </w:r>
          </w:p>
        </w:tc>
        <w:tc>
          <w:tcPr>
            <w:tcW w:w="850" w:type="dxa"/>
          </w:tcPr>
          <w:p w14:paraId="08E02198" w14:textId="5713A8AD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</w:rPr>
              <w:t>2</w:t>
            </w:r>
            <w:r w:rsidR="002D5DC7">
              <w:rPr>
                <w:rFonts w:ascii="Arial Narrow" w:hAnsi="Arial Narrow"/>
                <w:sz w:val="22"/>
                <w:szCs w:val="22"/>
                <w:lang w:val="ru-BY"/>
              </w:rPr>
              <w:t>3</w:t>
            </w:r>
          </w:p>
        </w:tc>
      </w:tr>
      <w:tr w:rsidR="005B1E8E" w14:paraId="2FBF1ED9" w14:textId="77777777" w:rsidTr="00232978">
        <w:tc>
          <w:tcPr>
            <w:tcW w:w="1271" w:type="dxa"/>
            <w:vMerge/>
          </w:tcPr>
          <w:p w14:paraId="4A301CD4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2CEC696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A52C9A" w14:textId="62B10C6B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78ACEE0D" w14:textId="22243925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8" w:type="dxa"/>
          </w:tcPr>
          <w:p w14:paraId="1D356E5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5D61489" w14:textId="13BF04B4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0DE8FF5" w14:textId="4ACF74C2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54568B9" w14:textId="3CFCD6F6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2CF35F5" w14:textId="534FF1D2" w:rsidR="005B1E8E" w:rsidRPr="00E7674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0255CD0D" w14:textId="09BD5986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D5DC7">
              <w:t>X,Y,Z,R=25, A&gt;11, D&gt;2, A=3, B&gt;4, Z=0</w:t>
            </w:r>
          </w:p>
        </w:tc>
        <w:tc>
          <w:tcPr>
            <w:tcW w:w="1843" w:type="dxa"/>
          </w:tcPr>
          <w:p w14:paraId="30A8256B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Н-В1-Л1-Л2-Л3-Л6-В6-К</w:t>
            </w:r>
          </w:p>
        </w:tc>
        <w:tc>
          <w:tcPr>
            <w:tcW w:w="850" w:type="dxa"/>
          </w:tcPr>
          <w:p w14:paraId="3DB04E78" w14:textId="727CCE9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</w:rPr>
              <w:t>2</w:t>
            </w:r>
            <w:r w:rsidR="002D5DC7">
              <w:rPr>
                <w:rFonts w:ascii="Arial Narrow" w:hAnsi="Arial Narrow"/>
                <w:sz w:val="22"/>
                <w:szCs w:val="22"/>
                <w:lang w:val="ru-BY"/>
              </w:rPr>
              <w:t>4</w:t>
            </w:r>
          </w:p>
        </w:tc>
      </w:tr>
      <w:tr w:rsidR="005B1E8E" w14:paraId="2C5AFD98" w14:textId="77777777" w:rsidTr="00232978">
        <w:tc>
          <w:tcPr>
            <w:tcW w:w="1271" w:type="dxa"/>
            <w:vMerge/>
          </w:tcPr>
          <w:p w14:paraId="520F28B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2A9A1C65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402AB3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B31754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2692C69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7D83C01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82ED51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2D73F66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6A8196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9E2523E" w14:textId="2C8C87E0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D5DC7">
              <w:t>X,Y,Z,R=25, A&gt;11, D&gt;2, A=3, B&gt;4, C&gt;5, R=-1</w:t>
            </w:r>
          </w:p>
        </w:tc>
        <w:tc>
          <w:tcPr>
            <w:tcW w:w="1843" w:type="dxa"/>
          </w:tcPr>
          <w:p w14:paraId="1A79CA40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Н-В1-Л1-Л2-Л3-Л6-Л7-В7-К</w:t>
            </w:r>
          </w:p>
        </w:tc>
        <w:tc>
          <w:tcPr>
            <w:tcW w:w="850" w:type="dxa"/>
          </w:tcPr>
          <w:p w14:paraId="4D50B5CB" w14:textId="79C3DA29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2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5</w:t>
            </w:r>
          </w:p>
        </w:tc>
      </w:tr>
      <w:tr w:rsidR="005B1E8E" w14:paraId="03A32701" w14:textId="77777777" w:rsidTr="00232978">
        <w:tc>
          <w:tcPr>
            <w:tcW w:w="1271" w:type="dxa"/>
            <w:vMerge/>
          </w:tcPr>
          <w:p w14:paraId="39BF89A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411D3C6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5F433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8A614E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667BD91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8447A5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16F2F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972C106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263C2D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837A7A0" w14:textId="4F7F088D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D&gt;2, A=3, B&gt;4, C&gt;5</w:t>
            </w:r>
          </w:p>
        </w:tc>
        <w:tc>
          <w:tcPr>
            <w:tcW w:w="1843" w:type="dxa"/>
          </w:tcPr>
          <w:p w14:paraId="4A266AF5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Н-В1-Л1-Л2-Л3-Л6-Л7-К</w:t>
            </w:r>
          </w:p>
        </w:tc>
        <w:tc>
          <w:tcPr>
            <w:tcW w:w="850" w:type="dxa"/>
          </w:tcPr>
          <w:p w14:paraId="3EE21DEF" w14:textId="1FEADB0A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E7674A">
              <w:rPr>
                <w:rFonts w:ascii="Arial Narrow" w:hAnsi="Arial Narrow"/>
                <w:b/>
                <w:sz w:val="22"/>
                <w:szCs w:val="22"/>
              </w:rPr>
              <w:t>2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6</w:t>
            </w:r>
          </w:p>
        </w:tc>
      </w:tr>
      <w:tr w:rsidR="005B1E8E" w14:paraId="38995AEC" w14:textId="77777777" w:rsidTr="00232978">
        <w:tc>
          <w:tcPr>
            <w:tcW w:w="1271" w:type="dxa"/>
            <w:vMerge/>
          </w:tcPr>
          <w:p w14:paraId="251C084A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F76B7D4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771BA7" w14:textId="073F968B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C6CB521" w14:textId="49E23CB4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8" w:type="dxa"/>
          </w:tcPr>
          <w:p w14:paraId="116D7634" w14:textId="1DA7CFF9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F5C59BF" w14:textId="57421837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4EBB85A" w14:textId="475D097F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620BFE81" w14:textId="661ED1A1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12F8258" w14:textId="3D3645C1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16A81787" w14:textId="2F375880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D5DC7">
              <w:t>X,Y,Z,R=25, A&gt;11, Z=2+Y, D&gt;2, Z=X+Y, A=3, D&lt;1, D=8, Y=12, B&gt;4, Z=0</w:t>
            </w:r>
          </w:p>
        </w:tc>
        <w:tc>
          <w:tcPr>
            <w:tcW w:w="1843" w:type="dxa"/>
          </w:tcPr>
          <w:p w14:paraId="499B5A4E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Н-В1-Л1-В2-Л2-В3-Л3-Л4-Л5-В5-Л6-В6-К</w:t>
            </w:r>
          </w:p>
        </w:tc>
        <w:tc>
          <w:tcPr>
            <w:tcW w:w="850" w:type="dxa"/>
          </w:tcPr>
          <w:p w14:paraId="67E43385" w14:textId="626AA325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2</w:t>
            </w:r>
            <w:r w:rsidR="002D5DC7">
              <w:rPr>
                <w:rFonts w:ascii="Arial Narrow" w:hAnsi="Arial Narrow"/>
                <w:sz w:val="22"/>
                <w:szCs w:val="22"/>
                <w:lang w:val="ru-BY"/>
              </w:rPr>
              <w:t>7</w:t>
            </w:r>
          </w:p>
        </w:tc>
      </w:tr>
      <w:tr w:rsidR="005B1E8E" w14:paraId="49B0F56C" w14:textId="77777777" w:rsidTr="00232978">
        <w:tc>
          <w:tcPr>
            <w:tcW w:w="1271" w:type="dxa"/>
            <w:vMerge/>
          </w:tcPr>
          <w:p w14:paraId="6E41CEE5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6DAB2C1D" w14:textId="21D28FFC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5AC8375D" w14:textId="21B1172B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4E00DB1A" w14:textId="0AA97318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8" w:type="dxa"/>
          </w:tcPr>
          <w:p w14:paraId="11E25901" w14:textId="32F5617B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37D25B3" w14:textId="30547410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631C0F8E" w14:textId="31DE183C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468D9805" w14:textId="7B7425E1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410DE510" w14:textId="2D7EFB1C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4D196A35" w14:textId="4BC66D62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Z=X+Y, A=3, D&lt;1, D=8, Y=12, B&gt;4, C&gt;5, R=-1</w:t>
            </w:r>
          </w:p>
        </w:tc>
        <w:tc>
          <w:tcPr>
            <w:tcW w:w="1843" w:type="dxa"/>
          </w:tcPr>
          <w:p w14:paraId="630C5376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Н-В1-Л1-В2-Л2-В3-Л3-Л4-Л5-В5-Л6-Л7-В7-К</w:t>
            </w:r>
          </w:p>
        </w:tc>
        <w:tc>
          <w:tcPr>
            <w:tcW w:w="850" w:type="dxa"/>
          </w:tcPr>
          <w:p w14:paraId="6AEAB865" w14:textId="4B170DD5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2</w:t>
            </w:r>
            <w:r w:rsidR="002D5DC7">
              <w:rPr>
                <w:rFonts w:ascii="Arial Narrow" w:hAnsi="Arial Narrow"/>
                <w:sz w:val="22"/>
                <w:szCs w:val="22"/>
                <w:lang w:val="ru-BY"/>
              </w:rPr>
              <w:t>8</w:t>
            </w:r>
          </w:p>
        </w:tc>
      </w:tr>
      <w:tr w:rsidR="005B1E8E" w14:paraId="7FB622F1" w14:textId="77777777" w:rsidTr="00232978">
        <w:tc>
          <w:tcPr>
            <w:tcW w:w="1271" w:type="dxa"/>
            <w:vMerge/>
          </w:tcPr>
          <w:p w14:paraId="24C41E75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2D12967" w14:textId="0F6E097E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7D2DFF0C" w14:textId="3A7E040C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689E7D1F" w14:textId="67A4DB4D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8" w:type="dxa"/>
          </w:tcPr>
          <w:p w14:paraId="23330194" w14:textId="21FC5064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76D05325" w14:textId="538B4C56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1129E1D" w14:textId="6F2AAF13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2489920" w14:textId="2EA44653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6272B41" w14:textId="25EA7557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47B33328" w14:textId="5AE718A7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Z=X+Y, A=3, D&lt;1, D=8, Y=12, B&gt;4, C&gt;5</w:t>
            </w:r>
          </w:p>
        </w:tc>
        <w:tc>
          <w:tcPr>
            <w:tcW w:w="1843" w:type="dxa"/>
          </w:tcPr>
          <w:p w14:paraId="40BE5781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Н-В1-Л1-В2-Л2-В3-Л3-Л4-Л5-В5-Л6-Л7-К</w:t>
            </w:r>
          </w:p>
        </w:tc>
        <w:tc>
          <w:tcPr>
            <w:tcW w:w="850" w:type="dxa"/>
          </w:tcPr>
          <w:p w14:paraId="612FBEC3" w14:textId="4E9081C3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2</w:t>
            </w:r>
            <w:r w:rsidR="002D5DC7">
              <w:rPr>
                <w:rFonts w:ascii="Arial Narrow" w:hAnsi="Arial Narrow"/>
                <w:sz w:val="22"/>
                <w:szCs w:val="22"/>
                <w:lang w:val="ru-BY"/>
              </w:rPr>
              <w:t>9</w:t>
            </w:r>
          </w:p>
        </w:tc>
      </w:tr>
      <w:tr w:rsidR="005B1E8E" w14:paraId="7AAB1E15" w14:textId="77777777" w:rsidTr="00232978">
        <w:tc>
          <w:tcPr>
            <w:tcW w:w="1271" w:type="dxa"/>
            <w:vMerge/>
          </w:tcPr>
          <w:p w14:paraId="09676B2B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F870E96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4772A6" w14:textId="77777777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5F06223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095AB47B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CA7DC4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E47B30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ACD477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45F8B6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074EFA1" w14:textId="7CD9330C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D&gt;2, Z=X+Y, A=3, D&lt;1, D=8, B&gt;4, Z=0</w:t>
            </w:r>
          </w:p>
        </w:tc>
        <w:tc>
          <w:tcPr>
            <w:tcW w:w="1843" w:type="dxa"/>
          </w:tcPr>
          <w:p w14:paraId="71199FEB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Н-В1-Л1-Л2-В3-Л3-Л4-Л5-Л6-В6-К</w:t>
            </w:r>
          </w:p>
        </w:tc>
        <w:tc>
          <w:tcPr>
            <w:tcW w:w="850" w:type="dxa"/>
          </w:tcPr>
          <w:p w14:paraId="7F18EF8E" w14:textId="649AFCDB" w:rsidR="005B1E8E" w:rsidRPr="002D5DC7" w:rsidRDefault="002D5DC7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30</w:t>
            </w:r>
          </w:p>
        </w:tc>
      </w:tr>
      <w:tr w:rsidR="005B1E8E" w14:paraId="2EF08B00" w14:textId="77777777" w:rsidTr="00232978">
        <w:tc>
          <w:tcPr>
            <w:tcW w:w="1271" w:type="dxa"/>
            <w:vMerge/>
          </w:tcPr>
          <w:p w14:paraId="11AE0371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BC6CA9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457A43A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14431F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103CC18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5D9C6EB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EB0DB8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1E349D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94E85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6A14724" w14:textId="10EC0233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Z=X+Y, A=3, D&lt;1, D=8, B&gt;4, C&gt;5, R=-1</w:t>
            </w:r>
          </w:p>
        </w:tc>
        <w:tc>
          <w:tcPr>
            <w:tcW w:w="1843" w:type="dxa"/>
          </w:tcPr>
          <w:p w14:paraId="1432F025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Н-В1-Л1-В2-Л2-В3-Л3-Л4-Л5-Л6-Л7-В7-К</w:t>
            </w:r>
          </w:p>
        </w:tc>
        <w:tc>
          <w:tcPr>
            <w:tcW w:w="850" w:type="dxa"/>
          </w:tcPr>
          <w:p w14:paraId="01337A89" w14:textId="38925A87" w:rsidR="005B1E8E" w:rsidRPr="002D5DC7" w:rsidRDefault="002D5DC7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31</w:t>
            </w:r>
          </w:p>
        </w:tc>
      </w:tr>
      <w:tr w:rsidR="005B1E8E" w14:paraId="2723EDEB" w14:textId="77777777" w:rsidTr="000D3804">
        <w:tc>
          <w:tcPr>
            <w:tcW w:w="1271" w:type="dxa"/>
            <w:vMerge/>
          </w:tcPr>
          <w:p w14:paraId="5D113F7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9BB991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EE0BE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34CA95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6F0A30F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049DC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D261B2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9EDBAF5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02A1D86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ABB7353" w14:textId="7C201855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Z=X+Y, A=3, D&lt;1, D=8, B&gt;4, C&gt;5</w:t>
            </w:r>
          </w:p>
        </w:tc>
        <w:tc>
          <w:tcPr>
            <w:tcW w:w="1843" w:type="dxa"/>
          </w:tcPr>
          <w:p w14:paraId="7444023A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Н-В1-Л1-В2-Л2-В3-Л3-Л4-Л5-Л6-Л7-К</w:t>
            </w:r>
          </w:p>
        </w:tc>
        <w:tc>
          <w:tcPr>
            <w:tcW w:w="850" w:type="dxa"/>
          </w:tcPr>
          <w:p w14:paraId="70166B6B" w14:textId="7D4BF4D9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2</w:t>
            </w:r>
          </w:p>
        </w:tc>
      </w:tr>
      <w:tr w:rsidR="005B1E8E" w14:paraId="19E0FEFD" w14:textId="77777777" w:rsidTr="000D3804">
        <w:tc>
          <w:tcPr>
            <w:tcW w:w="1271" w:type="dxa"/>
            <w:vMerge/>
          </w:tcPr>
          <w:p w14:paraId="286B289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1FFEE23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25F75AE" w14:textId="79E66EBC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63325A31" w14:textId="2C48A4C9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8" w:type="dxa"/>
          </w:tcPr>
          <w:p w14:paraId="1DBAFCAB" w14:textId="321D6216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97BF10F" w14:textId="67869C0C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2DB8420" w14:textId="445AB961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A687188" w14:textId="3855884D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63D820D5" w14:textId="0B6EE50B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75706E95" w14:textId="53FDDCD4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Z=X+Y, A=3, D&lt;1, R=R*3, B&gt;4, Z=0</w:t>
            </w:r>
          </w:p>
        </w:tc>
        <w:tc>
          <w:tcPr>
            <w:tcW w:w="1843" w:type="dxa"/>
          </w:tcPr>
          <w:p w14:paraId="754F36D9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Н-В1-Л1-В2-Л2-В3-Л3-Л4-В4-Л6-В6-К</w:t>
            </w:r>
          </w:p>
        </w:tc>
        <w:tc>
          <w:tcPr>
            <w:tcW w:w="850" w:type="dxa"/>
          </w:tcPr>
          <w:p w14:paraId="7AF8123F" w14:textId="39AC4C28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</w:t>
            </w:r>
            <w:r w:rsidR="002D5DC7">
              <w:rPr>
                <w:rFonts w:ascii="Arial Narrow" w:hAnsi="Arial Narrow"/>
                <w:sz w:val="22"/>
                <w:szCs w:val="22"/>
                <w:lang w:val="ru-BY"/>
              </w:rPr>
              <w:t>3</w:t>
            </w:r>
          </w:p>
        </w:tc>
      </w:tr>
      <w:tr w:rsidR="005B1E8E" w14:paraId="39120291" w14:textId="77777777" w:rsidTr="000D3804">
        <w:tc>
          <w:tcPr>
            <w:tcW w:w="1271" w:type="dxa"/>
            <w:vMerge/>
          </w:tcPr>
          <w:p w14:paraId="67A2EC6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0530F1D" w14:textId="06C2AEBE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D77CF7C" w14:textId="514CB4D8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85F9CF1" w14:textId="7A0C9F6B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8" w:type="dxa"/>
          </w:tcPr>
          <w:p w14:paraId="47149BAC" w14:textId="70369C07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7CA4F251" w14:textId="2927A01F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5EF10FA6" w14:textId="1137EA63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60F247D1" w14:textId="7B69498F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49BA0813" w14:textId="18331996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00D49101" w14:textId="1A24D5C9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Z=X+Y, A=3, D&lt;1, R=R*3, B&gt;4, C&gt;5, R=-1</w:t>
            </w:r>
          </w:p>
        </w:tc>
        <w:tc>
          <w:tcPr>
            <w:tcW w:w="1843" w:type="dxa"/>
          </w:tcPr>
          <w:p w14:paraId="75CB8D81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Н-В1-Л1-В2-Л2-В3-Л3-Л4-В4-Л6-Л7-В7-К</w:t>
            </w:r>
          </w:p>
        </w:tc>
        <w:tc>
          <w:tcPr>
            <w:tcW w:w="850" w:type="dxa"/>
          </w:tcPr>
          <w:p w14:paraId="1D008C45" w14:textId="6B75E88E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</w:t>
            </w:r>
            <w:r w:rsidR="002D5DC7">
              <w:rPr>
                <w:rFonts w:ascii="Arial Narrow" w:hAnsi="Arial Narrow"/>
                <w:sz w:val="22"/>
                <w:szCs w:val="22"/>
                <w:lang w:val="ru-BY"/>
              </w:rPr>
              <w:t>4</w:t>
            </w:r>
          </w:p>
        </w:tc>
      </w:tr>
      <w:tr w:rsidR="005B1E8E" w14:paraId="2E56839C" w14:textId="77777777" w:rsidTr="000D3804">
        <w:tc>
          <w:tcPr>
            <w:tcW w:w="1271" w:type="dxa"/>
            <w:vMerge/>
          </w:tcPr>
          <w:p w14:paraId="02F943C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2FAAE21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9B18027" w14:textId="6FA0B38A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98E2E30" w14:textId="5462DC0D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8" w:type="dxa"/>
          </w:tcPr>
          <w:p w14:paraId="1E8EAEFF" w14:textId="579042E3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62DC3205" w14:textId="6A0B88E9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477CB4D" w14:textId="368A1319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72BF0882" w14:textId="73A25B00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5B664A1" w14:textId="75B6748E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613F42A3" w14:textId="7C44EFEC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Z=X+Y, A=3, D&lt;1, R=R*3, B&gt;4, C&gt;5</w:t>
            </w:r>
          </w:p>
        </w:tc>
        <w:tc>
          <w:tcPr>
            <w:tcW w:w="1843" w:type="dxa"/>
          </w:tcPr>
          <w:p w14:paraId="52EC525D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Н-В1-Л1-В2-Л2-В3-Л3-Л4-В4-Л6-Л7-К</w:t>
            </w:r>
          </w:p>
        </w:tc>
        <w:tc>
          <w:tcPr>
            <w:tcW w:w="850" w:type="dxa"/>
          </w:tcPr>
          <w:p w14:paraId="4F2089E2" w14:textId="25677F62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</w:t>
            </w:r>
            <w:r w:rsidR="002D5DC7">
              <w:rPr>
                <w:rFonts w:ascii="Arial Narrow" w:hAnsi="Arial Narrow"/>
                <w:sz w:val="22"/>
                <w:szCs w:val="22"/>
                <w:lang w:val="ru-BY"/>
              </w:rPr>
              <w:t>5</w:t>
            </w:r>
          </w:p>
        </w:tc>
      </w:tr>
      <w:tr w:rsidR="005B1E8E" w14:paraId="6057E26C" w14:textId="77777777" w:rsidTr="000D3804">
        <w:tc>
          <w:tcPr>
            <w:tcW w:w="1271" w:type="dxa"/>
            <w:vMerge/>
          </w:tcPr>
          <w:p w14:paraId="4803CFB6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544635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BA4D65B" w14:textId="59ED97D6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DC0264B" w14:textId="528BD816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8" w:type="dxa"/>
          </w:tcPr>
          <w:p w14:paraId="0F89DECB" w14:textId="77777777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734D987" w14:textId="78FB0F6E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189EA56" w14:textId="163B38B4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2EF9400" w14:textId="4A4A0F56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5C0D84AA" w14:textId="0314A6A7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0DA749BC" w14:textId="6D96E1CC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D5DC7">
              <w:t>X,Y,Z,R=25, A&gt;11, Z=2+Y, D&gt;2, Z=X+Y, A=3, B&gt;4, Z=0</w:t>
            </w:r>
          </w:p>
        </w:tc>
        <w:tc>
          <w:tcPr>
            <w:tcW w:w="1843" w:type="dxa"/>
          </w:tcPr>
          <w:p w14:paraId="65C47687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Н-В1-Л1-В2-Л2-В3-Л3-Л6-В6-К</w:t>
            </w:r>
          </w:p>
        </w:tc>
        <w:tc>
          <w:tcPr>
            <w:tcW w:w="850" w:type="dxa"/>
          </w:tcPr>
          <w:p w14:paraId="3D0412F4" w14:textId="0CC5FE6C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</w:t>
            </w:r>
            <w:r w:rsidR="002D5DC7">
              <w:rPr>
                <w:rFonts w:ascii="Arial Narrow" w:hAnsi="Arial Narrow"/>
                <w:sz w:val="22"/>
                <w:szCs w:val="22"/>
                <w:lang w:val="ru-BY"/>
              </w:rPr>
              <w:t>6</w:t>
            </w:r>
          </w:p>
        </w:tc>
      </w:tr>
      <w:tr w:rsidR="005B1E8E" w14:paraId="7A678B95" w14:textId="77777777" w:rsidTr="000D3804">
        <w:tc>
          <w:tcPr>
            <w:tcW w:w="1271" w:type="dxa"/>
            <w:vMerge/>
          </w:tcPr>
          <w:p w14:paraId="26962386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68DDA0CC" w14:textId="20BCD108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96E9923" w14:textId="497175B1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42F5A430" w14:textId="5A1096AE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8" w:type="dxa"/>
          </w:tcPr>
          <w:p w14:paraId="64A8A26C" w14:textId="77777777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46BF309" w14:textId="30AF8F13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C576608" w14:textId="45D5A88A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FF1F881" w14:textId="53D5A2DC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70D73E28" w14:textId="0AE6D066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0C7887CF" w14:textId="40D8FA0D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D5DC7">
              <w:t>X,Y,Z,R=25, A&gt;11, Z=2+Y, D&gt;2, Z=X+Y, A=3, B&gt;4, C&gt;5, R=-1</w:t>
            </w:r>
          </w:p>
        </w:tc>
        <w:tc>
          <w:tcPr>
            <w:tcW w:w="1843" w:type="dxa"/>
          </w:tcPr>
          <w:p w14:paraId="06FECCAC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Н-В1-Л1-В2-Л2-В3-Л3-Л6-Л7-В7-К</w:t>
            </w:r>
          </w:p>
        </w:tc>
        <w:tc>
          <w:tcPr>
            <w:tcW w:w="850" w:type="dxa"/>
          </w:tcPr>
          <w:p w14:paraId="77FE85FF" w14:textId="7762BACC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</w:t>
            </w:r>
            <w:r w:rsidR="002D5DC7">
              <w:rPr>
                <w:rFonts w:ascii="Arial Narrow" w:hAnsi="Arial Narrow"/>
                <w:sz w:val="22"/>
                <w:szCs w:val="22"/>
                <w:lang w:val="ru-BY"/>
              </w:rPr>
              <w:t>7</w:t>
            </w:r>
          </w:p>
        </w:tc>
      </w:tr>
      <w:tr w:rsidR="005B1E8E" w14:paraId="2ACF8592" w14:textId="77777777" w:rsidTr="000D3804">
        <w:tc>
          <w:tcPr>
            <w:tcW w:w="1271" w:type="dxa"/>
            <w:vMerge/>
          </w:tcPr>
          <w:p w14:paraId="7162CE6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6947E28" w14:textId="1EBE86E5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9B8CEC6" w14:textId="1E78E38E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1E160B8" w14:textId="3E24A273" w:rsidR="005B1E8E" w:rsidRPr="000A451A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8" w:type="dxa"/>
          </w:tcPr>
          <w:p w14:paraId="3E481DB4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A85855" w14:textId="5E88B8C1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851B2D6" w14:textId="055665B6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61467C41" w14:textId="0D11F7A6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6819B283" w14:textId="06ABEF8F" w:rsidR="005B1E8E" w:rsidRPr="006838C8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3CE230D2" w14:textId="41237E38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Z=X+Y, A=3, B&gt;4, C&gt;5</w:t>
            </w:r>
          </w:p>
        </w:tc>
        <w:tc>
          <w:tcPr>
            <w:tcW w:w="1843" w:type="dxa"/>
          </w:tcPr>
          <w:p w14:paraId="4C77AAFA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Н-В1-Л1-В2-Л2-В3-Л3-Л6-Л7-К</w:t>
            </w:r>
          </w:p>
        </w:tc>
        <w:tc>
          <w:tcPr>
            <w:tcW w:w="850" w:type="dxa"/>
          </w:tcPr>
          <w:p w14:paraId="25E705A0" w14:textId="58F5D138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sz w:val="22"/>
                <w:szCs w:val="22"/>
              </w:rPr>
              <w:t>3</w:t>
            </w:r>
            <w:r w:rsidR="002D5DC7">
              <w:rPr>
                <w:rFonts w:ascii="Arial Narrow" w:hAnsi="Arial Narrow"/>
                <w:sz w:val="22"/>
                <w:szCs w:val="22"/>
                <w:lang w:val="ru-BY"/>
              </w:rPr>
              <w:t>8</w:t>
            </w:r>
          </w:p>
        </w:tc>
      </w:tr>
      <w:tr w:rsidR="005B1E8E" w14:paraId="7318E7E1" w14:textId="77777777" w:rsidTr="000D3804">
        <w:tc>
          <w:tcPr>
            <w:tcW w:w="1271" w:type="dxa"/>
            <w:vMerge/>
          </w:tcPr>
          <w:p w14:paraId="7643FF96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29B11D9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ACA279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85E9D7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30CC63A8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17F40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FA96A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171544A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3BB5E64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621156B" w14:textId="74A9A7D2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D5DC7">
              <w:t>X,Y,Z,R=25, A&gt;11, Z=2+Y, D&gt;2, A=3, D&lt;1, D=8, Y=12, B&gt;4, Z=0</w:t>
            </w:r>
          </w:p>
        </w:tc>
        <w:tc>
          <w:tcPr>
            <w:tcW w:w="1843" w:type="dxa"/>
          </w:tcPr>
          <w:p w14:paraId="6E3F8F3F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Н-В1-Л1-В2-Л2-Л3-Л4-Л5-В5-Л6-В6-К</w:t>
            </w:r>
          </w:p>
        </w:tc>
        <w:tc>
          <w:tcPr>
            <w:tcW w:w="850" w:type="dxa"/>
          </w:tcPr>
          <w:p w14:paraId="17675AF3" w14:textId="5F8676A1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9</w:t>
            </w:r>
          </w:p>
        </w:tc>
      </w:tr>
      <w:tr w:rsidR="005B1E8E" w14:paraId="1A6A6939" w14:textId="77777777" w:rsidTr="000D3804">
        <w:tc>
          <w:tcPr>
            <w:tcW w:w="1271" w:type="dxa"/>
            <w:vMerge/>
          </w:tcPr>
          <w:p w14:paraId="1D848725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0415935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607F3A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A1B7715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6AB43CF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F92BB0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1CB37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1E76A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6BA15D7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BE4D604" w14:textId="0426A6AA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A=3, D&lt;1, D=8, Y=12, B&gt;4, C&gt;5, R=-1</w:t>
            </w:r>
          </w:p>
        </w:tc>
        <w:tc>
          <w:tcPr>
            <w:tcW w:w="1843" w:type="dxa"/>
          </w:tcPr>
          <w:p w14:paraId="64F3030F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Н-В1-Л1-В2-Л2-Л3-Л4-Л5-В5-Л6-Л7-В7-К</w:t>
            </w:r>
          </w:p>
        </w:tc>
        <w:tc>
          <w:tcPr>
            <w:tcW w:w="850" w:type="dxa"/>
          </w:tcPr>
          <w:p w14:paraId="59C94BB6" w14:textId="661975AA" w:rsidR="005B1E8E" w:rsidRPr="002D5DC7" w:rsidRDefault="002D5DC7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40</w:t>
            </w:r>
          </w:p>
        </w:tc>
      </w:tr>
      <w:tr w:rsidR="005B1E8E" w14:paraId="34476B47" w14:textId="77777777" w:rsidTr="000D3804">
        <w:tc>
          <w:tcPr>
            <w:tcW w:w="1271" w:type="dxa"/>
            <w:vMerge/>
          </w:tcPr>
          <w:p w14:paraId="7F537CF4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0EDA74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366A5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A996903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4A5E6BE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35F937B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A99F7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A585508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9C2C67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0454DD3" w14:textId="459734D8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A=3, D&lt;1, D=8, Y=12, B&gt;4, C&gt;5</w:t>
            </w:r>
          </w:p>
        </w:tc>
        <w:tc>
          <w:tcPr>
            <w:tcW w:w="1843" w:type="dxa"/>
          </w:tcPr>
          <w:p w14:paraId="0DC77C22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Н-В1-Л1-В2-Л2-Л3-Л4-Л5-В5-Л6-Л7-К</w:t>
            </w:r>
          </w:p>
        </w:tc>
        <w:tc>
          <w:tcPr>
            <w:tcW w:w="850" w:type="dxa"/>
          </w:tcPr>
          <w:p w14:paraId="38F1EE15" w14:textId="6B9ADF45" w:rsidR="005B1E8E" w:rsidRPr="002D5DC7" w:rsidRDefault="002D5DC7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41</w:t>
            </w:r>
          </w:p>
        </w:tc>
      </w:tr>
      <w:tr w:rsidR="005B1E8E" w14:paraId="050134A1" w14:textId="77777777" w:rsidTr="000D3804">
        <w:tc>
          <w:tcPr>
            <w:tcW w:w="1271" w:type="dxa"/>
            <w:vMerge/>
          </w:tcPr>
          <w:p w14:paraId="32EB5FDB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AC91EF7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0B5AB5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47C137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170449D3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A90EBF6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B8FAB5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776D064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4254F9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6C1838" w14:textId="3F7C50B2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A=3, D&lt;1, D=8, B&gt;4, Z=0</w:t>
            </w:r>
          </w:p>
        </w:tc>
        <w:tc>
          <w:tcPr>
            <w:tcW w:w="1843" w:type="dxa"/>
          </w:tcPr>
          <w:p w14:paraId="0BEA02A0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Н-В1-Л1-В2-Л2-Л3-Л4-Л5-Л6-В6-К</w:t>
            </w:r>
          </w:p>
        </w:tc>
        <w:tc>
          <w:tcPr>
            <w:tcW w:w="850" w:type="dxa"/>
          </w:tcPr>
          <w:p w14:paraId="2B736548" w14:textId="1984CB2F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4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2</w:t>
            </w:r>
          </w:p>
        </w:tc>
      </w:tr>
      <w:tr w:rsidR="005B1E8E" w14:paraId="2C94762D" w14:textId="77777777" w:rsidTr="000D3804">
        <w:tc>
          <w:tcPr>
            <w:tcW w:w="1271" w:type="dxa"/>
            <w:vMerge/>
          </w:tcPr>
          <w:p w14:paraId="1A4CC42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E0EDB53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B00C4F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91DC7A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51C4019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77D224B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699726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7C7E857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29072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00544AF" w14:textId="233EE4BD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A=3, D&lt;1, D=8, B&gt;4, C&gt;5, R=-1</w:t>
            </w:r>
          </w:p>
        </w:tc>
        <w:tc>
          <w:tcPr>
            <w:tcW w:w="1843" w:type="dxa"/>
          </w:tcPr>
          <w:p w14:paraId="3528A04D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Н-В1-Л1-В2-Л2-Л3-Л4-Л5-Л6-Л7-В7-К</w:t>
            </w:r>
          </w:p>
        </w:tc>
        <w:tc>
          <w:tcPr>
            <w:tcW w:w="850" w:type="dxa"/>
          </w:tcPr>
          <w:p w14:paraId="729A82AF" w14:textId="0FDB9452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4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3</w:t>
            </w:r>
          </w:p>
        </w:tc>
      </w:tr>
      <w:tr w:rsidR="005B1E8E" w14:paraId="03790B14" w14:textId="77777777" w:rsidTr="000D3804">
        <w:tc>
          <w:tcPr>
            <w:tcW w:w="1271" w:type="dxa"/>
            <w:vMerge/>
          </w:tcPr>
          <w:p w14:paraId="568666E6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D267B7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5C66D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E3214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737F5C7A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0BB86A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4AEC3B3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969A58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FAC0698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585F354" w14:textId="4ACDF1A1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A=3, D&lt;1, D=8, B&gt;4, C&gt;5</w:t>
            </w:r>
          </w:p>
        </w:tc>
        <w:tc>
          <w:tcPr>
            <w:tcW w:w="1843" w:type="dxa"/>
          </w:tcPr>
          <w:p w14:paraId="7ED48599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Н-В1-Л1-В2-Л2-Л3-Л4-Л5-Л6-Л7-К</w:t>
            </w:r>
          </w:p>
        </w:tc>
        <w:tc>
          <w:tcPr>
            <w:tcW w:w="850" w:type="dxa"/>
          </w:tcPr>
          <w:p w14:paraId="3A16459A" w14:textId="47E01909" w:rsidR="005B1E8E" w:rsidRPr="002D5DC7" w:rsidRDefault="002D5DC7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44</w:t>
            </w:r>
          </w:p>
        </w:tc>
      </w:tr>
      <w:tr w:rsidR="005B1E8E" w14:paraId="16175EB9" w14:textId="77777777" w:rsidTr="000D3804">
        <w:tc>
          <w:tcPr>
            <w:tcW w:w="1271" w:type="dxa"/>
            <w:vMerge/>
          </w:tcPr>
          <w:p w14:paraId="55AAA17B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E01D3C3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259EC7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49284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069C4DD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5623327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3512C0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1389C6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4993A5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560B591" w14:textId="0D14F2BB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A=3, D&lt;1, R=R*3, B&gt;4, Z=0</w:t>
            </w:r>
          </w:p>
        </w:tc>
        <w:tc>
          <w:tcPr>
            <w:tcW w:w="1843" w:type="dxa"/>
          </w:tcPr>
          <w:p w14:paraId="6A221C7E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Н-В1-Л1-В2-Л2-Л3-Л4-В4-Л6-В6-К</w:t>
            </w:r>
          </w:p>
        </w:tc>
        <w:tc>
          <w:tcPr>
            <w:tcW w:w="850" w:type="dxa"/>
          </w:tcPr>
          <w:p w14:paraId="39ABFD0B" w14:textId="145C3E8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4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5</w:t>
            </w:r>
          </w:p>
        </w:tc>
      </w:tr>
      <w:tr w:rsidR="005B1E8E" w14:paraId="3F814614" w14:textId="77777777" w:rsidTr="000D3804">
        <w:tc>
          <w:tcPr>
            <w:tcW w:w="1271" w:type="dxa"/>
            <w:vMerge/>
          </w:tcPr>
          <w:p w14:paraId="19999CE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52403A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AD2C68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8D6C9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6B8BE2C0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086D04A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EF1A07D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6A6D41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2474B8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69E66F3" w14:textId="4E9F2322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A=3, D&lt;1, R=R*3, B&gt;4, C&gt;5, R=-1</w:t>
            </w:r>
          </w:p>
        </w:tc>
        <w:tc>
          <w:tcPr>
            <w:tcW w:w="1843" w:type="dxa"/>
          </w:tcPr>
          <w:p w14:paraId="25E04348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Н-В1-Л1-В2-Л2-Л3-Л4-В4-Л6-Л7-В7-К</w:t>
            </w:r>
          </w:p>
        </w:tc>
        <w:tc>
          <w:tcPr>
            <w:tcW w:w="850" w:type="dxa"/>
          </w:tcPr>
          <w:p w14:paraId="2781F42E" w14:textId="3130A8E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4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6</w:t>
            </w:r>
          </w:p>
        </w:tc>
      </w:tr>
      <w:tr w:rsidR="005B1E8E" w14:paraId="38DDF06D" w14:textId="77777777" w:rsidTr="000D3804">
        <w:tc>
          <w:tcPr>
            <w:tcW w:w="1271" w:type="dxa"/>
            <w:vMerge/>
          </w:tcPr>
          <w:p w14:paraId="5D6A3E0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FDAD821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A2434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0FCCE9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7D8E6D17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FBFD52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3222CE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6E27E1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FCC413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FABE81" w14:textId="72B86728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2D5DC7">
              <w:t>X,Y,Z,R=25, A&gt;11, Z=2+Y, D&gt;2, A=3, D&lt;1, R=R*3, B&gt;4, C&gt;5</w:t>
            </w:r>
          </w:p>
        </w:tc>
        <w:tc>
          <w:tcPr>
            <w:tcW w:w="1843" w:type="dxa"/>
          </w:tcPr>
          <w:p w14:paraId="6C6B3E24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Н-В1-Л1-В2-Л2-Л3-Л4-В4-Л6-Л7-К</w:t>
            </w:r>
          </w:p>
        </w:tc>
        <w:tc>
          <w:tcPr>
            <w:tcW w:w="850" w:type="dxa"/>
          </w:tcPr>
          <w:p w14:paraId="693BDEC4" w14:textId="6AB5827E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4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7</w:t>
            </w:r>
          </w:p>
        </w:tc>
      </w:tr>
      <w:tr w:rsidR="005B1E8E" w14:paraId="7CDE3055" w14:textId="77777777" w:rsidTr="000D3804">
        <w:tc>
          <w:tcPr>
            <w:tcW w:w="1271" w:type="dxa"/>
            <w:vMerge/>
          </w:tcPr>
          <w:p w14:paraId="355D5CAA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9B8C225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FFCDDDC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2D80149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8" w:type="dxa"/>
          </w:tcPr>
          <w:p w14:paraId="73B6287B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E3BE428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AAC948B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9CB734F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137D3B" w14:textId="77777777" w:rsidR="005B1E8E" w:rsidRPr="000D3804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FB830FA" w14:textId="4EC00F46" w:rsidR="005B1E8E" w:rsidRPr="002D5DC7" w:rsidRDefault="005B1E8E" w:rsidP="005B1E8E">
            <w:pPr>
              <w:pStyle w:val="1"/>
              <w:spacing w:line="216" w:lineRule="auto"/>
              <w:ind w:firstLine="0"/>
              <w:jc w:val="left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D5DC7">
              <w:t>X,Y,Z,R=25, A&gt;11, Z=2+Y, D&gt;2, A=3, B&gt;4, Z=0</w:t>
            </w:r>
          </w:p>
        </w:tc>
        <w:tc>
          <w:tcPr>
            <w:tcW w:w="1843" w:type="dxa"/>
          </w:tcPr>
          <w:p w14:paraId="783BBA10" w14:textId="77777777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Cs/>
                <w:sz w:val="22"/>
                <w:szCs w:val="22"/>
              </w:rPr>
            </w:pPr>
            <w:r w:rsidRPr="002D5DC7">
              <w:rPr>
                <w:rFonts w:ascii="Arial Narrow" w:hAnsi="Arial Narrow"/>
                <w:bCs/>
                <w:sz w:val="22"/>
                <w:szCs w:val="22"/>
              </w:rPr>
              <w:t>Н-В1-Л1-В2-Л2-Л3-Л6-В6-К</w:t>
            </w:r>
          </w:p>
        </w:tc>
        <w:tc>
          <w:tcPr>
            <w:tcW w:w="850" w:type="dxa"/>
          </w:tcPr>
          <w:p w14:paraId="265DF073" w14:textId="58BE1C50" w:rsidR="005B1E8E" w:rsidRPr="002D5DC7" w:rsidRDefault="005B1E8E" w:rsidP="005B1E8E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0A451A">
              <w:rPr>
                <w:rFonts w:ascii="Arial Narrow" w:hAnsi="Arial Narrow"/>
                <w:b/>
                <w:sz w:val="22"/>
                <w:szCs w:val="22"/>
              </w:rPr>
              <w:t>4</w:t>
            </w:r>
            <w:r w:rsidR="002D5DC7">
              <w:rPr>
                <w:rFonts w:ascii="Arial Narrow" w:hAnsi="Arial Narrow"/>
                <w:b/>
                <w:sz w:val="22"/>
                <w:szCs w:val="22"/>
                <w:lang w:val="ru-BY"/>
              </w:rPr>
              <w:t>8</w:t>
            </w:r>
          </w:p>
        </w:tc>
      </w:tr>
    </w:tbl>
    <w:p w14:paraId="0E957B06" w14:textId="7A337EE2" w:rsidR="006838C8" w:rsidRDefault="006838C8" w:rsidP="006838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Нереализуемые маршруты: </w:t>
      </w:r>
      <w:r w:rsidR="002D5DC7">
        <w:rPr>
          <w:color w:val="000000"/>
          <w:sz w:val="27"/>
          <w:szCs w:val="27"/>
          <w:lang w:val="ru-BY"/>
        </w:rPr>
        <w:t>9-48</w:t>
      </w:r>
      <w:r>
        <w:rPr>
          <w:color w:val="000000"/>
          <w:sz w:val="27"/>
          <w:szCs w:val="27"/>
        </w:rPr>
        <w:t>.</w:t>
      </w:r>
    </w:p>
    <w:p w14:paraId="3DF8E90B" w14:textId="77777777" w:rsidR="002D5DC7" w:rsidRDefault="002D5DC7" w:rsidP="006838C8">
      <w:pPr>
        <w:pStyle w:val="a4"/>
        <w:rPr>
          <w:color w:val="000000"/>
          <w:sz w:val="27"/>
          <w:szCs w:val="27"/>
        </w:rPr>
      </w:pPr>
    </w:p>
    <w:p w14:paraId="565DBE57" w14:textId="7A47EB1B" w:rsidR="002D5DC7" w:rsidRDefault="002D5DC7" w:rsidP="006838C8">
      <w:pPr>
        <w:pStyle w:val="a4"/>
        <w:rPr>
          <w:color w:val="000000"/>
          <w:sz w:val="27"/>
          <w:szCs w:val="27"/>
        </w:rPr>
      </w:pPr>
    </w:p>
    <w:p w14:paraId="34135954" w14:textId="6556C25B" w:rsidR="002D5DC7" w:rsidRDefault="002D5DC7" w:rsidP="006838C8">
      <w:pPr>
        <w:pStyle w:val="a4"/>
        <w:rPr>
          <w:color w:val="000000"/>
          <w:sz w:val="27"/>
          <w:szCs w:val="27"/>
        </w:rPr>
      </w:pPr>
    </w:p>
    <w:p w14:paraId="4C6B0AE7" w14:textId="418E24B2" w:rsidR="002D5DC7" w:rsidRDefault="002D5DC7" w:rsidP="006838C8">
      <w:pPr>
        <w:pStyle w:val="a4"/>
        <w:rPr>
          <w:color w:val="000000"/>
          <w:sz w:val="27"/>
          <w:szCs w:val="27"/>
        </w:rPr>
      </w:pPr>
    </w:p>
    <w:p w14:paraId="0522A645" w14:textId="77777777" w:rsidR="002D5DC7" w:rsidRDefault="002D5DC7" w:rsidP="006838C8">
      <w:pPr>
        <w:pStyle w:val="a4"/>
        <w:rPr>
          <w:color w:val="000000"/>
          <w:sz w:val="27"/>
          <w:szCs w:val="27"/>
        </w:rPr>
      </w:pPr>
    </w:p>
    <w:p w14:paraId="179D6069" w14:textId="11110E49" w:rsidR="006838C8" w:rsidRDefault="006838C8" w:rsidP="006838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Критерием для упорядочения последовательности выполнения теста выбрано количество логических блоков в маршруте.</w:t>
      </w:r>
    </w:p>
    <w:p w14:paraId="0B885DB6" w14:textId="77777777" w:rsidR="00380564" w:rsidRPr="006838C8" w:rsidRDefault="006838C8" w:rsidP="006838C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Результаты анализа и упорядочения тестов</w:t>
      </w:r>
    </w:p>
    <w:p w14:paraId="097FC020" w14:textId="77777777" w:rsidR="000D3804" w:rsidRDefault="006838C8" w:rsidP="000105B3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>
        <w:rPr>
          <w:sz w:val="26"/>
          <w:szCs w:val="26"/>
        </w:rPr>
        <w:t>Таблица 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1"/>
        <w:gridCol w:w="3900"/>
        <w:gridCol w:w="1673"/>
        <w:gridCol w:w="2107"/>
        <w:gridCol w:w="2141"/>
      </w:tblGrid>
      <w:tr w:rsidR="00572FDB" w:rsidRPr="000D3804" w14:paraId="42B983BC" w14:textId="77777777" w:rsidTr="004D7197">
        <w:tc>
          <w:tcPr>
            <w:tcW w:w="801" w:type="dxa"/>
            <w:tcBorders>
              <w:top w:val="single" w:sz="6" w:space="0" w:color="auto"/>
              <w:bottom w:val="single" w:sz="4" w:space="0" w:color="auto"/>
            </w:tcBorders>
          </w:tcPr>
          <w:p w14:paraId="04FA372A" w14:textId="77777777" w:rsidR="00572FDB" w:rsidRPr="00572FDB" w:rsidRDefault="00572FDB" w:rsidP="002E2938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572FDB">
              <w:rPr>
                <w:rFonts w:ascii="Arial Narrow" w:hAnsi="Arial Narrow"/>
                <w:b/>
                <w:sz w:val="22"/>
                <w:szCs w:val="22"/>
              </w:rPr>
              <w:t>Номер теста</w:t>
            </w:r>
          </w:p>
        </w:tc>
        <w:tc>
          <w:tcPr>
            <w:tcW w:w="3900" w:type="dxa"/>
            <w:tcBorders>
              <w:top w:val="single" w:sz="6" w:space="0" w:color="auto"/>
              <w:bottom w:val="single" w:sz="4" w:space="0" w:color="auto"/>
            </w:tcBorders>
          </w:tcPr>
          <w:p w14:paraId="0E22E7D4" w14:textId="77777777" w:rsidR="00572FDB" w:rsidRPr="00572FDB" w:rsidRDefault="00572FDB" w:rsidP="002E2938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572FDB">
              <w:rPr>
                <w:rFonts w:ascii="Arial Narrow" w:hAnsi="Arial Narrow"/>
                <w:b/>
                <w:sz w:val="22"/>
                <w:szCs w:val="22"/>
              </w:rPr>
              <w:t>Маршрут проверки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</w:tcBorders>
          </w:tcPr>
          <w:p w14:paraId="6C2471E0" w14:textId="77777777" w:rsidR="00572FDB" w:rsidRPr="00572FDB" w:rsidRDefault="00572FDB" w:rsidP="00572FDB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572FDB">
              <w:rPr>
                <w:rFonts w:ascii="Arial Narrow" w:hAnsi="Arial Narrow"/>
                <w:b/>
                <w:sz w:val="22"/>
                <w:szCs w:val="22"/>
              </w:rPr>
              <w:t>Количество логических блоков в маршруте</w:t>
            </w:r>
          </w:p>
        </w:tc>
        <w:tc>
          <w:tcPr>
            <w:tcW w:w="2107" w:type="dxa"/>
            <w:tcBorders>
              <w:top w:val="single" w:sz="4" w:space="0" w:color="auto"/>
              <w:bottom w:val="single" w:sz="4" w:space="0" w:color="auto"/>
            </w:tcBorders>
          </w:tcPr>
          <w:p w14:paraId="4D31919D" w14:textId="77777777" w:rsidR="00572FDB" w:rsidRPr="00572FDB" w:rsidRDefault="00572FDB" w:rsidP="00572FDB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572FDB">
              <w:rPr>
                <w:rFonts w:ascii="Arial Narrow" w:hAnsi="Arial Narrow"/>
                <w:b/>
                <w:sz w:val="22"/>
                <w:szCs w:val="22"/>
              </w:rPr>
              <w:t>Количество вычислительных блоков в маршруте</w:t>
            </w:r>
          </w:p>
        </w:tc>
        <w:tc>
          <w:tcPr>
            <w:tcW w:w="2141" w:type="dxa"/>
            <w:tcBorders>
              <w:top w:val="single" w:sz="6" w:space="0" w:color="auto"/>
              <w:bottom w:val="single" w:sz="4" w:space="0" w:color="auto"/>
            </w:tcBorders>
          </w:tcPr>
          <w:p w14:paraId="01AC1BF7" w14:textId="77777777" w:rsidR="00572FDB" w:rsidRPr="00572FDB" w:rsidRDefault="00572FDB" w:rsidP="002E2938">
            <w:pPr>
              <w:pStyle w:val="1"/>
              <w:spacing w:line="216" w:lineRule="auto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572FDB">
              <w:rPr>
                <w:rFonts w:ascii="Arial Narrow" w:hAnsi="Arial Narrow"/>
                <w:b/>
                <w:sz w:val="22"/>
                <w:szCs w:val="22"/>
              </w:rPr>
              <w:t>Последовательность выполнения теста</w:t>
            </w:r>
          </w:p>
        </w:tc>
      </w:tr>
      <w:tr w:rsidR="002D5DC7" w:rsidRPr="000D3804" w14:paraId="77BAB49A" w14:textId="77777777" w:rsidTr="004D7197">
        <w:tc>
          <w:tcPr>
            <w:tcW w:w="801" w:type="dxa"/>
            <w:tcBorders>
              <w:top w:val="single" w:sz="4" w:space="0" w:color="auto"/>
            </w:tcBorders>
          </w:tcPr>
          <w:p w14:paraId="61FF9532" w14:textId="5C6CCF60" w:rsidR="002D5DC7" w:rsidRPr="000D3804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3900" w:type="dxa"/>
            <w:tcBorders>
              <w:top w:val="single" w:sz="4" w:space="0" w:color="auto"/>
            </w:tcBorders>
          </w:tcPr>
          <w:p w14:paraId="250B7E1A" w14:textId="1C5E275B" w:rsidR="002D5DC7" w:rsidRPr="002D5DC7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2D5DC7">
              <w:t>Н-В1-Л1-В3-Л2-Л5-Л6-К</w:t>
            </w:r>
          </w:p>
        </w:tc>
        <w:tc>
          <w:tcPr>
            <w:tcW w:w="1673" w:type="dxa"/>
            <w:tcBorders>
              <w:top w:val="single" w:sz="4" w:space="0" w:color="auto"/>
            </w:tcBorders>
          </w:tcPr>
          <w:p w14:paraId="44F1643E" w14:textId="429C251B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4</w:t>
            </w:r>
          </w:p>
        </w:tc>
        <w:tc>
          <w:tcPr>
            <w:tcW w:w="2107" w:type="dxa"/>
            <w:tcBorders>
              <w:top w:val="single" w:sz="4" w:space="0" w:color="auto"/>
            </w:tcBorders>
          </w:tcPr>
          <w:p w14:paraId="7B9F6C39" w14:textId="32837CA5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</w:t>
            </w:r>
          </w:p>
        </w:tc>
        <w:tc>
          <w:tcPr>
            <w:tcW w:w="2141" w:type="dxa"/>
            <w:tcBorders>
              <w:top w:val="single" w:sz="4" w:space="0" w:color="auto"/>
            </w:tcBorders>
          </w:tcPr>
          <w:p w14:paraId="2E07AE69" w14:textId="18DE5515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5</w:t>
            </w:r>
          </w:p>
        </w:tc>
      </w:tr>
      <w:tr w:rsidR="002D5DC7" w:rsidRPr="000D3804" w14:paraId="553E0655" w14:textId="77777777" w:rsidTr="004D7197">
        <w:tc>
          <w:tcPr>
            <w:tcW w:w="801" w:type="dxa"/>
          </w:tcPr>
          <w:p w14:paraId="50AF7C91" w14:textId="59500476" w:rsidR="002D5DC7" w:rsidRPr="000D3804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3900" w:type="dxa"/>
          </w:tcPr>
          <w:p w14:paraId="774AB3FE" w14:textId="414A729E" w:rsidR="002D5DC7" w:rsidRPr="002D5DC7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2D5DC7">
              <w:t>Н-В1-Л1-В3-Л2-Л5-Л6-В6-К</w:t>
            </w:r>
          </w:p>
        </w:tc>
        <w:tc>
          <w:tcPr>
            <w:tcW w:w="1673" w:type="dxa"/>
          </w:tcPr>
          <w:p w14:paraId="07E81801" w14:textId="20A9D60F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4</w:t>
            </w:r>
          </w:p>
        </w:tc>
        <w:tc>
          <w:tcPr>
            <w:tcW w:w="2107" w:type="dxa"/>
          </w:tcPr>
          <w:p w14:paraId="6DED943C" w14:textId="79518AB9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3</w:t>
            </w:r>
          </w:p>
        </w:tc>
        <w:tc>
          <w:tcPr>
            <w:tcW w:w="2141" w:type="dxa"/>
          </w:tcPr>
          <w:p w14:paraId="4E5CB2A3" w14:textId="4F91785E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1</w:t>
            </w:r>
          </w:p>
        </w:tc>
      </w:tr>
      <w:tr w:rsidR="002D5DC7" w:rsidRPr="000D3804" w14:paraId="42061EA1" w14:textId="77777777" w:rsidTr="004D7197">
        <w:tc>
          <w:tcPr>
            <w:tcW w:w="801" w:type="dxa"/>
          </w:tcPr>
          <w:p w14:paraId="4785D307" w14:textId="2CCED693" w:rsidR="002D5DC7" w:rsidRPr="000D3804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3900" w:type="dxa"/>
          </w:tcPr>
          <w:p w14:paraId="73FD9FD0" w14:textId="2C589372" w:rsidR="002D5DC7" w:rsidRPr="002D5DC7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2D5DC7">
              <w:t>Н-В1-Л1-В3-Л2-Л5-Л7-В7-К</w:t>
            </w:r>
          </w:p>
        </w:tc>
        <w:tc>
          <w:tcPr>
            <w:tcW w:w="1673" w:type="dxa"/>
          </w:tcPr>
          <w:p w14:paraId="63E8DA75" w14:textId="5A1AC32F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4</w:t>
            </w:r>
          </w:p>
        </w:tc>
        <w:tc>
          <w:tcPr>
            <w:tcW w:w="2107" w:type="dxa"/>
          </w:tcPr>
          <w:p w14:paraId="7711A9EB" w14:textId="4843D1AB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3</w:t>
            </w:r>
          </w:p>
        </w:tc>
        <w:tc>
          <w:tcPr>
            <w:tcW w:w="2141" w:type="dxa"/>
          </w:tcPr>
          <w:p w14:paraId="7BB0A064" w14:textId="239B2034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</w:t>
            </w:r>
          </w:p>
        </w:tc>
      </w:tr>
      <w:tr w:rsidR="002D5DC7" w:rsidRPr="000D3804" w14:paraId="0D86392B" w14:textId="77777777" w:rsidTr="004D7197">
        <w:tc>
          <w:tcPr>
            <w:tcW w:w="801" w:type="dxa"/>
          </w:tcPr>
          <w:p w14:paraId="7FD1DB87" w14:textId="2C810DC1" w:rsidR="002D5DC7" w:rsidRPr="000D3804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4</w:t>
            </w:r>
          </w:p>
        </w:tc>
        <w:tc>
          <w:tcPr>
            <w:tcW w:w="3900" w:type="dxa"/>
          </w:tcPr>
          <w:p w14:paraId="30DFD077" w14:textId="44F0E1EC" w:rsidR="002D5DC7" w:rsidRPr="002D5DC7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2D5DC7">
              <w:t>Н-В1-Л1-В3-Л2-Л5-Л7-К</w:t>
            </w:r>
          </w:p>
        </w:tc>
        <w:tc>
          <w:tcPr>
            <w:tcW w:w="1673" w:type="dxa"/>
          </w:tcPr>
          <w:p w14:paraId="154D39FA" w14:textId="62501C48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4</w:t>
            </w:r>
          </w:p>
        </w:tc>
        <w:tc>
          <w:tcPr>
            <w:tcW w:w="2107" w:type="dxa"/>
          </w:tcPr>
          <w:p w14:paraId="4EB5F001" w14:textId="6CCF6DB4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</w:t>
            </w:r>
          </w:p>
        </w:tc>
        <w:tc>
          <w:tcPr>
            <w:tcW w:w="2141" w:type="dxa"/>
          </w:tcPr>
          <w:p w14:paraId="34C53B71" w14:textId="2472CE0A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6</w:t>
            </w:r>
          </w:p>
        </w:tc>
      </w:tr>
      <w:tr w:rsidR="002D5DC7" w:rsidRPr="000D3804" w14:paraId="77CAE048" w14:textId="77777777" w:rsidTr="004D7197">
        <w:tc>
          <w:tcPr>
            <w:tcW w:w="801" w:type="dxa"/>
          </w:tcPr>
          <w:p w14:paraId="714BD54C" w14:textId="1593FED1" w:rsidR="002D5DC7" w:rsidRPr="000D3804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5</w:t>
            </w:r>
          </w:p>
        </w:tc>
        <w:tc>
          <w:tcPr>
            <w:tcW w:w="3900" w:type="dxa"/>
          </w:tcPr>
          <w:p w14:paraId="0542CB09" w14:textId="78623057" w:rsidR="002D5DC7" w:rsidRPr="002D5DC7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2D5DC7">
              <w:t>Н-В1-Л1-В2-Л2-Л5-Л6-К</w:t>
            </w:r>
          </w:p>
        </w:tc>
        <w:tc>
          <w:tcPr>
            <w:tcW w:w="1673" w:type="dxa"/>
          </w:tcPr>
          <w:p w14:paraId="6E73C6A6" w14:textId="3322068B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4</w:t>
            </w:r>
          </w:p>
        </w:tc>
        <w:tc>
          <w:tcPr>
            <w:tcW w:w="2107" w:type="dxa"/>
          </w:tcPr>
          <w:p w14:paraId="6A98B8DA" w14:textId="6CB07166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</w:t>
            </w:r>
          </w:p>
        </w:tc>
        <w:tc>
          <w:tcPr>
            <w:tcW w:w="2141" w:type="dxa"/>
          </w:tcPr>
          <w:p w14:paraId="7FF8686B" w14:textId="63570D14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7</w:t>
            </w:r>
          </w:p>
        </w:tc>
      </w:tr>
      <w:tr w:rsidR="002D5DC7" w:rsidRPr="000D3804" w14:paraId="78CE736A" w14:textId="77777777" w:rsidTr="004D7197">
        <w:tc>
          <w:tcPr>
            <w:tcW w:w="801" w:type="dxa"/>
          </w:tcPr>
          <w:p w14:paraId="3D0B1D79" w14:textId="3C78D316" w:rsidR="002D5DC7" w:rsidRPr="000D3804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6</w:t>
            </w:r>
          </w:p>
        </w:tc>
        <w:tc>
          <w:tcPr>
            <w:tcW w:w="3900" w:type="dxa"/>
          </w:tcPr>
          <w:p w14:paraId="6E767369" w14:textId="23762C43" w:rsidR="002D5DC7" w:rsidRPr="002D5DC7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2D5DC7">
              <w:t>Н-В1-Л1-В2-Л2-Л5-Л6-В6-К</w:t>
            </w:r>
          </w:p>
        </w:tc>
        <w:tc>
          <w:tcPr>
            <w:tcW w:w="1673" w:type="dxa"/>
          </w:tcPr>
          <w:p w14:paraId="513675C9" w14:textId="353A564F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4</w:t>
            </w:r>
          </w:p>
        </w:tc>
        <w:tc>
          <w:tcPr>
            <w:tcW w:w="2107" w:type="dxa"/>
          </w:tcPr>
          <w:p w14:paraId="31517690" w14:textId="47FB3C2F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3</w:t>
            </w:r>
          </w:p>
        </w:tc>
        <w:tc>
          <w:tcPr>
            <w:tcW w:w="2141" w:type="dxa"/>
          </w:tcPr>
          <w:p w14:paraId="1D3E4449" w14:textId="112F3406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3</w:t>
            </w:r>
          </w:p>
        </w:tc>
      </w:tr>
      <w:tr w:rsidR="002D5DC7" w:rsidRPr="000A451A" w14:paraId="029E88AF" w14:textId="77777777" w:rsidTr="004D7197">
        <w:tc>
          <w:tcPr>
            <w:tcW w:w="801" w:type="dxa"/>
          </w:tcPr>
          <w:p w14:paraId="232EB3FA" w14:textId="6EE8332C" w:rsidR="002D5DC7" w:rsidRPr="000A451A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7</w:t>
            </w:r>
          </w:p>
        </w:tc>
        <w:tc>
          <w:tcPr>
            <w:tcW w:w="3900" w:type="dxa"/>
          </w:tcPr>
          <w:p w14:paraId="51BB4B12" w14:textId="3E8A6409" w:rsidR="002D5DC7" w:rsidRPr="002D5DC7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2D5DC7">
              <w:t>Н-В1-Л1-В2-Л2-Л5-Л7-В7-К</w:t>
            </w:r>
          </w:p>
        </w:tc>
        <w:tc>
          <w:tcPr>
            <w:tcW w:w="1673" w:type="dxa"/>
          </w:tcPr>
          <w:p w14:paraId="193BD5CC" w14:textId="248D69E9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4</w:t>
            </w:r>
          </w:p>
        </w:tc>
        <w:tc>
          <w:tcPr>
            <w:tcW w:w="2107" w:type="dxa"/>
          </w:tcPr>
          <w:p w14:paraId="2785A7F0" w14:textId="0C40A0BB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3</w:t>
            </w:r>
          </w:p>
        </w:tc>
        <w:tc>
          <w:tcPr>
            <w:tcW w:w="2141" w:type="dxa"/>
          </w:tcPr>
          <w:p w14:paraId="4D8857D6" w14:textId="5AEB8872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4</w:t>
            </w:r>
          </w:p>
        </w:tc>
      </w:tr>
      <w:tr w:rsidR="002D5DC7" w:rsidRPr="000A451A" w14:paraId="4CD97AD6" w14:textId="77777777" w:rsidTr="004D7197">
        <w:tc>
          <w:tcPr>
            <w:tcW w:w="801" w:type="dxa"/>
          </w:tcPr>
          <w:p w14:paraId="16EE502F" w14:textId="66ED71CD" w:rsidR="002D5DC7" w:rsidRPr="000A451A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BY"/>
              </w:rPr>
              <w:t>8</w:t>
            </w:r>
          </w:p>
        </w:tc>
        <w:tc>
          <w:tcPr>
            <w:tcW w:w="3900" w:type="dxa"/>
          </w:tcPr>
          <w:p w14:paraId="4F86CDCD" w14:textId="6CC0F4EB" w:rsidR="002D5DC7" w:rsidRPr="002D5DC7" w:rsidRDefault="002D5DC7" w:rsidP="002D5DC7">
            <w:pPr>
              <w:pStyle w:val="1"/>
              <w:spacing w:line="216" w:lineRule="auto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2D5DC7">
              <w:t>Н-В1-Л1-В2-Л2-Л5-Л7-К</w:t>
            </w:r>
          </w:p>
        </w:tc>
        <w:tc>
          <w:tcPr>
            <w:tcW w:w="1673" w:type="dxa"/>
          </w:tcPr>
          <w:p w14:paraId="01922132" w14:textId="7DF986F2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4</w:t>
            </w:r>
          </w:p>
        </w:tc>
        <w:tc>
          <w:tcPr>
            <w:tcW w:w="2107" w:type="dxa"/>
          </w:tcPr>
          <w:p w14:paraId="5E1027F8" w14:textId="2662EE9E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2</w:t>
            </w:r>
          </w:p>
        </w:tc>
        <w:tc>
          <w:tcPr>
            <w:tcW w:w="2141" w:type="dxa"/>
          </w:tcPr>
          <w:p w14:paraId="2CDA46C3" w14:textId="1D9DA1FE" w:rsidR="002D5DC7" w:rsidRPr="002D5DC7" w:rsidRDefault="002D5DC7" w:rsidP="002D5DC7">
            <w:pPr>
              <w:pStyle w:val="1"/>
              <w:spacing w:line="216" w:lineRule="auto"/>
              <w:ind w:firstLine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8</w:t>
            </w:r>
          </w:p>
        </w:tc>
      </w:tr>
    </w:tbl>
    <w:p w14:paraId="257A96EB" w14:textId="538F1FA1" w:rsidR="0083627D" w:rsidRPr="008B5DBD" w:rsidRDefault="0083627D" w:rsidP="000105B3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Вывод: </w:t>
      </w:r>
      <w:r w:rsidR="000105B3">
        <w:rPr>
          <w:sz w:val="26"/>
          <w:szCs w:val="26"/>
        </w:rPr>
        <w:t xml:space="preserve">сформировал </w:t>
      </w:r>
      <w:r w:rsidR="000105B3" w:rsidRPr="00B875B6">
        <w:rPr>
          <w:sz w:val="26"/>
          <w:szCs w:val="26"/>
        </w:rPr>
        <w:t>знания и практические умения  необходимые для разработки тестов для проверки структуры отдельных программных модулей.</w:t>
      </w:r>
    </w:p>
    <w:sectPr w:rsidR="0083627D" w:rsidRPr="008B5DBD" w:rsidSect="00F470DB">
      <w:pgSz w:w="11906" w:h="16838"/>
      <w:pgMar w:top="567" w:right="140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165970"/>
    <w:multiLevelType w:val="hybridMultilevel"/>
    <w:tmpl w:val="781A18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66E43"/>
    <w:multiLevelType w:val="hybridMultilevel"/>
    <w:tmpl w:val="89DE9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105B3"/>
    <w:rsid w:val="000339CA"/>
    <w:rsid w:val="000353E8"/>
    <w:rsid w:val="00041BB6"/>
    <w:rsid w:val="000429D4"/>
    <w:rsid w:val="0005602B"/>
    <w:rsid w:val="0006200F"/>
    <w:rsid w:val="00083789"/>
    <w:rsid w:val="000A451A"/>
    <w:rsid w:val="000A63E1"/>
    <w:rsid w:val="000A7FC9"/>
    <w:rsid w:val="000B64C1"/>
    <w:rsid w:val="000D1E53"/>
    <w:rsid w:val="000D3804"/>
    <w:rsid w:val="00122A85"/>
    <w:rsid w:val="00124530"/>
    <w:rsid w:val="00141815"/>
    <w:rsid w:val="0017044B"/>
    <w:rsid w:val="00180E2C"/>
    <w:rsid w:val="00184B54"/>
    <w:rsid w:val="001A6D31"/>
    <w:rsid w:val="001A79AC"/>
    <w:rsid w:val="001F28AC"/>
    <w:rsid w:val="00220ED3"/>
    <w:rsid w:val="00232978"/>
    <w:rsid w:val="002440CB"/>
    <w:rsid w:val="00245BEA"/>
    <w:rsid w:val="0024717D"/>
    <w:rsid w:val="002C475B"/>
    <w:rsid w:val="002D5DC7"/>
    <w:rsid w:val="002D6C80"/>
    <w:rsid w:val="002F5DB7"/>
    <w:rsid w:val="0030599D"/>
    <w:rsid w:val="00310127"/>
    <w:rsid w:val="003274C1"/>
    <w:rsid w:val="00347F80"/>
    <w:rsid w:val="003645D2"/>
    <w:rsid w:val="00380564"/>
    <w:rsid w:val="003C3888"/>
    <w:rsid w:val="003C5C96"/>
    <w:rsid w:val="003C6736"/>
    <w:rsid w:val="003F2E83"/>
    <w:rsid w:val="00402095"/>
    <w:rsid w:val="0043084C"/>
    <w:rsid w:val="00463BB8"/>
    <w:rsid w:val="00481656"/>
    <w:rsid w:val="004846CB"/>
    <w:rsid w:val="004C3E72"/>
    <w:rsid w:val="004D7197"/>
    <w:rsid w:val="004E202C"/>
    <w:rsid w:val="004F1DE8"/>
    <w:rsid w:val="004F7A49"/>
    <w:rsid w:val="00526A38"/>
    <w:rsid w:val="00566287"/>
    <w:rsid w:val="00572FDB"/>
    <w:rsid w:val="005737FD"/>
    <w:rsid w:val="00583845"/>
    <w:rsid w:val="005A6E7B"/>
    <w:rsid w:val="005B1E8E"/>
    <w:rsid w:val="005F67BA"/>
    <w:rsid w:val="0060014F"/>
    <w:rsid w:val="00633A49"/>
    <w:rsid w:val="006838C8"/>
    <w:rsid w:val="006A2FBC"/>
    <w:rsid w:val="006C1F27"/>
    <w:rsid w:val="006D5E31"/>
    <w:rsid w:val="006E1C84"/>
    <w:rsid w:val="006F0D28"/>
    <w:rsid w:val="00712FF3"/>
    <w:rsid w:val="00720258"/>
    <w:rsid w:val="007234CF"/>
    <w:rsid w:val="00736BEE"/>
    <w:rsid w:val="00744467"/>
    <w:rsid w:val="00745641"/>
    <w:rsid w:val="00767CB6"/>
    <w:rsid w:val="007D3E2F"/>
    <w:rsid w:val="007E77E0"/>
    <w:rsid w:val="0081094C"/>
    <w:rsid w:val="0081703F"/>
    <w:rsid w:val="00823CD3"/>
    <w:rsid w:val="0083627D"/>
    <w:rsid w:val="008444C0"/>
    <w:rsid w:val="00852152"/>
    <w:rsid w:val="0085471E"/>
    <w:rsid w:val="008606F4"/>
    <w:rsid w:val="00891F69"/>
    <w:rsid w:val="008A3C91"/>
    <w:rsid w:val="008A520F"/>
    <w:rsid w:val="008B5DBD"/>
    <w:rsid w:val="008C61D3"/>
    <w:rsid w:val="008E0537"/>
    <w:rsid w:val="00906C6B"/>
    <w:rsid w:val="00925ABC"/>
    <w:rsid w:val="00927533"/>
    <w:rsid w:val="00932D31"/>
    <w:rsid w:val="00936049"/>
    <w:rsid w:val="00951BED"/>
    <w:rsid w:val="00960D47"/>
    <w:rsid w:val="00965C25"/>
    <w:rsid w:val="00983A3D"/>
    <w:rsid w:val="009A15FD"/>
    <w:rsid w:val="009B40F2"/>
    <w:rsid w:val="009C2816"/>
    <w:rsid w:val="009D52C6"/>
    <w:rsid w:val="009D6DD1"/>
    <w:rsid w:val="009F2B0B"/>
    <w:rsid w:val="00A04B52"/>
    <w:rsid w:val="00A13615"/>
    <w:rsid w:val="00A400F9"/>
    <w:rsid w:val="00A42A43"/>
    <w:rsid w:val="00A479E6"/>
    <w:rsid w:val="00A57CBA"/>
    <w:rsid w:val="00A82BDC"/>
    <w:rsid w:val="00AA1C35"/>
    <w:rsid w:val="00AB213C"/>
    <w:rsid w:val="00AE3C31"/>
    <w:rsid w:val="00B411B2"/>
    <w:rsid w:val="00B42DC2"/>
    <w:rsid w:val="00B43BCF"/>
    <w:rsid w:val="00B47D5B"/>
    <w:rsid w:val="00B50737"/>
    <w:rsid w:val="00B55675"/>
    <w:rsid w:val="00B613F5"/>
    <w:rsid w:val="00B875B6"/>
    <w:rsid w:val="00B941A9"/>
    <w:rsid w:val="00BB2906"/>
    <w:rsid w:val="00BC3D7E"/>
    <w:rsid w:val="00BE60CA"/>
    <w:rsid w:val="00BF2E49"/>
    <w:rsid w:val="00C108FC"/>
    <w:rsid w:val="00C27BDF"/>
    <w:rsid w:val="00C3112D"/>
    <w:rsid w:val="00C33D83"/>
    <w:rsid w:val="00C34D34"/>
    <w:rsid w:val="00C45972"/>
    <w:rsid w:val="00C50986"/>
    <w:rsid w:val="00C52CB2"/>
    <w:rsid w:val="00C63CA2"/>
    <w:rsid w:val="00C85081"/>
    <w:rsid w:val="00C853FB"/>
    <w:rsid w:val="00C93574"/>
    <w:rsid w:val="00CA13DF"/>
    <w:rsid w:val="00CA1A51"/>
    <w:rsid w:val="00CA22C2"/>
    <w:rsid w:val="00CB53F5"/>
    <w:rsid w:val="00CD522C"/>
    <w:rsid w:val="00CD5728"/>
    <w:rsid w:val="00CF3746"/>
    <w:rsid w:val="00CF4EB5"/>
    <w:rsid w:val="00D128C4"/>
    <w:rsid w:val="00D51722"/>
    <w:rsid w:val="00D71C6A"/>
    <w:rsid w:val="00D817E1"/>
    <w:rsid w:val="00E017AD"/>
    <w:rsid w:val="00E45544"/>
    <w:rsid w:val="00E53825"/>
    <w:rsid w:val="00E54773"/>
    <w:rsid w:val="00E55788"/>
    <w:rsid w:val="00E62A05"/>
    <w:rsid w:val="00E66C38"/>
    <w:rsid w:val="00E7674A"/>
    <w:rsid w:val="00E87C84"/>
    <w:rsid w:val="00ED0C09"/>
    <w:rsid w:val="00EE5319"/>
    <w:rsid w:val="00EE5F17"/>
    <w:rsid w:val="00EF79FA"/>
    <w:rsid w:val="00F04F42"/>
    <w:rsid w:val="00F10E60"/>
    <w:rsid w:val="00F22885"/>
    <w:rsid w:val="00F470DB"/>
    <w:rsid w:val="00F55BE8"/>
    <w:rsid w:val="00F61294"/>
    <w:rsid w:val="00F71989"/>
    <w:rsid w:val="00F77C46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A243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2E49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Bodytext2">
    <w:name w:val="Body text (2)_"/>
    <w:link w:val="Bodytext20"/>
    <w:rsid w:val="008444C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12pt">
    <w:name w:val="Body text (2) + 12 pt"/>
    <w:rsid w:val="008444C0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8444C0"/>
    <w:pPr>
      <w:shd w:val="clear" w:color="auto" w:fill="FFFFFF"/>
      <w:autoSpaceDE/>
      <w:autoSpaceDN/>
      <w:adjustRightInd/>
    </w:pPr>
    <w:rPr>
      <w:sz w:val="20"/>
      <w:szCs w:val="20"/>
      <w:lang w:eastAsia="en-US"/>
    </w:rPr>
  </w:style>
  <w:style w:type="paragraph" w:styleId="a5">
    <w:name w:val="Body Text"/>
    <w:basedOn w:val="a"/>
    <w:link w:val="a6"/>
    <w:rsid w:val="000105B3"/>
    <w:pPr>
      <w:widowControl/>
      <w:overflowPunct w:val="0"/>
      <w:jc w:val="center"/>
      <w:textAlignment w:val="baseline"/>
    </w:pPr>
    <w:rPr>
      <w:rFonts w:ascii="Courier New" w:hAnsi="Courier New"/>
      <w:b/>
      <w:sz w:val="20"/>
      <w:szCs w:val="20"/>
    </w:rPr>
  </w:style>
  <w:style w:type="character" w:customStyle="1" w:styleId="a6">
    <w:name w:val="Основной текст Знак"/>
    <w:basedOn w:val="a0"/>
    <w:link w:val="a5"/>
    <w:rsid w:val="000105B3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customStyle="1" w:styleId="1">
    <w:name w:val="Обычный1"/>
    <w:rsid w:val="000105B3"/>
    <w:pPr>
      <w:widowControl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7">
    <w:name w:val="Table Grid"/>
    <w:basedOn w:val="a1"/>
    <w:rsid w:val="000105B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03F7B2-1E87-44E2-BFF7-DB8BC827E53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19B43-71B2-4E54-9004-F5018ABA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Student</cp:lastModifiedBy>
  <cp:revision>6</cp:revision>
  <dcterms:created xsi:type="dcterms:W3CDTF">2022-05-27T13:09:00Z</dcterms:created>
  <dcterms:modified xsi:type="dcterms:W3CDTF">2022-05-28T06:48:00Z</dcterms:modified>
</cp:coreProperties>
</file>