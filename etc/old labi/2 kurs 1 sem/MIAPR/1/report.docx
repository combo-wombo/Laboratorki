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rPr>
          <w:sz w:val="28"/>
          <w:szCs w:val="28"/>
        </w:rPr>
      </w:pPr>
    </w:p>
    <w:p w:rsidR="00B47D5B" w:rsidRPr="008E5F99" w:rsidRDefault="00B47D5B" w:rsidP="00BC3D7E">
      <w:pPr>
        <w:rPr>
          <w:sz w:val="28"/>
          <w:szCs w:val="28"/>
        </w:rPr>
      </w:pPr>
    </w:p>
    <w:p w:rsidR="00B47D5B" w:rsidRPr="008E5F99" w:rsidRDefault="00B47D5B" w:rsidP="008A3C91">
      <w:pPr>
        <w:rPr>
          <w:sz w:val="28"/>
          <w:szCs w:val="28"/>
        </w:rPr>
      </w:pPr>
    </w:p>
    <w:p w:rsidR="00BC3D7E" w:rsidRPr="008E5F99" w:rsidRDefault="00BC3D7E" w:rsidP="003645D2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C108FC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№1</w:t>
      </w:r>
    </w:p>
    <w:p w:rsidR="00BC3D7E" w:rsidRPr="008E5F99" w:rsidRDefault="009B730A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="00BC3D7E" w:rsidRPr="008E5F99">
        <w:rPr>
          <w:sz w:val="28"/>
          <w:szCs w:val="28"/>
        </w:rPr>
        <w:t>»</w:t>
      </w:r>
    </w:p>
    <w:p w:rsidR="00BC3D7E" w:rsidRPr="008E5F99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9B730A" w:rsidRPr="008E5F99">
        <w:rPr>
          <w:sz w:val="28"/>
          <w:szCs w:val="28"/>
          <w:lang w:val="be-BY"/>
        </w:rPr>
        <w:t>Линейная искусственная нейронная сеть. Правило Видроу-Хоффа</w:t>
      </w:r>
      <w:r w:rsidR="00BC3D7E" w:rsidRPr="008E5F99">
        <w:rPr>
          <w:sz w:val="28"/>
          <w:szCs w:val="28"/>
        </w:rPr>
        <w:t>»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8E5F99">
      <w:pPr>
        <w:rPr>
          <w:sz w:val="28"/>
          <w:szCs w:val="28"/>
        </w:rPr>
      </w:pPr>
    </w:p>
    <w:p w:rsidR="00FF69C9" w:rsidRPr="008E5F99" w:rsidRDefault="00FF69C9" w:rsidP="008A3C91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FF69C9" w:rsidRPr="008E5F99" w:rsidRDefault="00FF69C9" w:rsidP="00BC3D7E">
      <w:pPr>
        <w:jc w:val="center"/>
        <w:rPr>
          <w:sz w:val="28"/>
          <w:szCs w:val="28"/>
        </w:rPr>
      </w:pPr>
    </w:p>
    <w:p w:rsidR="00B47D5B" w:rsidRPr="008E5F99" w:rsidRDefault="00B47D5B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47D5B" w:rsidRPr="008E5F99" w:rsidRDefault="00B47D5B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:rsidR="00BC3D7E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</w:t>
      </w:r>
      <w:r w:rsidR="00A96AA3">
        <w:rPr>
          <w:sz w:val="28"/>
          <w:szCs w:val="28"/>
        </w:rPr>
        <w:t>7</w:t>
      </w:r>
      <w:r w:rsidR="003645D2" w:rsidRPr="008E5F99">
        <w:rPr>
          <w:sz w:val="28"/>
          <w:szCs w:val="28"/>
        </w:rPr>
        <w:t>(</w:t>
      </w:r>
      <w:r w:rsidR="00A96AA3">
        <w:rPr>
          <w:sz w:val="28"/>
          <w:szCs w:val="28"/>
          <w:lang w:val="en-US"/>
        </w:rPr>
        <w:t>2</w:t>
      </w:r>
      <w:r w:rsidR="003645D2" w:rsidRPr="008E5F99">
        <w:rPr>
          <w:sz w:val="28"/>
          <w:szCs w:val="28"/>
        </w:rPr>
        <w:t>)</w:t>
      </w:r>
    </w:p>
    <w:p w:rsidR="00A96AA3" w:rsidRPr="00A96AA3" w:rsidRDefault="00A96AA3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Панкратов Р.С.</w:t>
      </w:r>
    </w:p>
    <w:p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:rsidR="00BC3D7E" w:rsidRPr="008E5F99" w:rsidRDefault="009B730A" w:rsidP="00BC3D7E">
      <w:pPr>
        <w:ind w:left="6946"/>
        <w:rPr>
          <w:sz w:val="28"/>
          <w:szCs w:val="28"/>
        </w:rPr>
      </w:pPr>
      <w:proofErr w:type="spellStart"/>
      <w:r w:rsidRPr="008E5F99">
        <w:rPr>
          <w:sz w:val="28"/>
          <w:szCs w:val="28"/>
        </w:rPr>
        <w:t>Крощенко</w:t>
      </w:r>
      <w:proofErr w:type="spellEnd"/>
      <w:r w:rsidRPr="008E5F99">
        <w:rPr>
          <w:sz w:val="28"/>
          <w:szCs w:val="28"/>
        </w:rPr>
        <w:t xml:space="preserve"> А.А.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FF69C9" w:rsidRPr="008E5F99" w:rsidRDefault="00FF69C9" w:rsidP="00BC3D7E">
      <w:pPr>
        <w:rPr>
          <w:sz w:val="28"/>
          <w:szCs w:val="28"/>
        </w:rPr>
      </w:pPr>
    </w:p>
    <w:p w:rsidR="00767CB6" w:rsidRPr="008E5F99" w:rsidRDefault="00767CB6" w:rsidP="00BC3D7E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8E5F99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47D5B" w:rsidRPr="008E5F99" w:rsidRDefault="00B47D5B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3D6428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A96AA3">
        <w:rPr>
          <w:sz w:val="28"/>
          <w:szCs w:val="28"/>
        </w:rPr>
        <w:t>1</w:t>
      </w:r>
    </w:p>
    <w:p w:rsidR="009B730A" w:rsidRPr="008E5F99" w:rsidRDefault="00BC3D7E" w:rsidP="00A96AA3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</w:p>
    <w:p w:rsidR="00A96AA3" w:rsidRDefault="00A96AA3" w:rsidP="00A96AA3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Вариант 3</w:t>
      </w:r>
    </w:p>
    <w:p w:rsidR="00A96AA3" w:rsidRPr="00A96AA3" w:rsidRDefault="00BC3D7E" w:rsidP="00C108FC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t xml:space="preserve">Цель работы: </w:t>
      </w:r>
    </w:p>
    <w:p w:rsidR="00A96AA3" w:rsidRDefault="008E5F99" w:rsidP="00A96AA3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8E5F99">
        <w:rPr>
          <w:sz w:val="28"/>
          <w:szCs w:val="28"/>
        </w:rPr>
        <w:t>изучить обучение и функциониро</w:t>
      </w:r>
      <w:r w:rsidR="00447DFC">
        <w:rPr>
          <w:sz w:val="28"/>
          <w:szCs w:val="28"/>
        </w:rPr>
        <w:t xml:space="preserve">вание линейной ИНС при решении </w:t>
      </w:r>
      <w:r w:rsidRPr="008E5F99">
        <w:rPr>
          <w:sz w:val="28"/>
          <w:szCs w:val="28"/>
        </w:rPr>
        <w:t>задач прогнозирования.</w:t>
      </w:r>
    </w:p>
    <w:p w:rsidR="00A96AA3" w:rsidRPr="00A96AA3" w:rsidRDefault="00B47D5B" w:rsidP="00A96AA3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t>Задание:</w:t>
      </w:r>
    </w:p>
    <w:p w:rsidR="000A1A48" w:rsidRDefault="008E5F99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 xml:space="preserve">Написать на любом ЯВУ программу моделирования прогнозирующей линейной ИНС. Для тестирования использовать функцию </w:t>
      </w:r>
    </w:p>
    <w:p w:rsidR="008E5F99" w:rsidRPr="000A1A48" w:rsidRDefault="000A1A48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0A1A48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0A1A48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sin</w:t>
      </w:r>
      <w:r w:rsidRPr="000A1A48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bx</w:t>
      </w:r>
      <w:proofErr w:type="spellEnd"/>
      <w:r w:rsidRPr="000A1A48"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d</w:t>
      </w:r>
    </w:p>
    <w:p w:rsidR="008E5F99" w:rsidRPr="008E5F99" w:rsidRDefault="008E5F99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="003D6428">
        <w:rPr>
          <w:sz w:val="28"/>
          <w:szCs w:val="28"/>
        </w:rPr>
        <w:t xml:space="preserve"> = </w:t>
      </w:r>
      <w:r w:rsidR="00A96AA3">
        <w:rPr>
          <w:sz w:val="28"/>
          <w:szCs w:val="28"/>
        </w:rPr>
        <w:t>3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="003D6428">
        <w:rPr>
          <w:sz w:val="28"/>
          <w:szCs w:val="28"/>
        </w:rPr>
        <w:t xml:space="preserve"> = 7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="003D6428">
        <w:rPr>
          <w:sz w:val="28"/>
          <w:szCs w:val="28"/>
        </w:rPr>
        <w:t xml:space="preserve"> = 0.</w:t>
      </w:r>
      <w:r w:rsidR="00A96AA3">
        <w:rPr>
          <w:sz w:val="28"/>
          <w:szCs w:val="28"/>
        </w:rPr>
        <w:t>3</w:t>
      </w:r>
      <w:r w:rsidRPr="008E5F99">
        <w:rPr>
          <w:sz w:val="28"/>
          <w:szCs w:val="28"/>
        </w:rPr>
        <w:t xml:space="preserve">, </w:t>
      </w:r>
      <w:r w:rsidR="003D6428">
        <w:rPr>
          <w:sz w:val="28"/>
          <w:szCs w:val="28"/>
        </w:rPr>
        <w:t xml:space="preserve">кол-во входов ИНС = </w:t>
      </w:r>
      <w:r w:rsidR="00A96AA3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:rsidR="00CB557E" w:rsidRDefault="00CB557E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 w:rsidRPr="00A96AA3">
        <w:rPr>
          <w:b/>
          <w:sz w:val="28"/>
          <w:szCs w:val="28"/>
        </w:rPr>
        <w:t>Код</w:t>
      </w:r>
      <w:r w:rsidRPr="00A96AA3">
        <w:rPr>
          <w:b/>
          <w:sz w:val="28"/>
          <w:szCs w:val="28"/>
          <w:lang w:val="en-US"/>
        </w:rPr>
        <w:t xml:space="preserve"> </w:t>
      </w:r>
      <w:r w:rsidRPr="00A96AA3">
        <w:rPr>
          <w:b/>
          <w:sz w:val="28"/>
          <w:szCs w:val="28"/>
        </w:rPr>
        <w:t>программы</w:t>
      </w:r>
      <w:r w:rsidRPr="00A96AA3">
        <w:rPr>
          <w:b/>
          <w:sz w:val="28"/>
          <w:szCs w:val="28"/>
          <w:lang w:val="en-US"/>
        </w:rPr>
        <w:t>:</w:t>
      </w:r>
    </w:p>
    <w:p w:rsidR="00A96AA3" w:rsidRPr="00A96AA3" w:rsidRDefault="00A96AA3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</w:p>
    <w:p w:rsidR="00A96AA3" w:rsidRDefault="00A96AA3" w:rsidP="00A96A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import 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math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import 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random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from 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typing </w:t>
      </w:r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import 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Tuple, List, Sequence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MIN_ERROR = </w:t>
      </w:r>
      <w:r w:rsidRPr="00A96AA3">
        <w:rPr>
          <w:rFonts w:ascii="JetBrains Mono" w:hAnsi="JetBrains Mono" w:cs="JetBrains Mono"/>
          <w:color w:val="0000FF"/>
          <w:sz w:val="20"/>
          <w:szCs w:val="20"/>
          <w:lang w:val="en-US"/>
        </w:rPr>
        <w:t xml:space="preserve">0.000000000000000000000000001 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#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</w:rPr>
        <w:t>Минимальная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</w:rPr>
        <w:t>ошибка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</w:rPr>
        <w:t>для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</w:rPr>
        <w:t>остановки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</w:rPr>
        <w:t>обучения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br/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TRAINING_SPEED = </w:t>
      </w:r>
      <w:r w:rsidRPr="00A96AA3">
        <w:rPr>
          <w:rFonts w:ascii="JetBrains Mono" w:hAnsi="JetBrains Mono" w:cs="JetBrains Mono"/>
          <w:color w:val="0000FF"/>
          <w:sz w:val="20"/>
          <w:szCs w:val="20"/>
          <w:lang w:val="en-US"/>
        </w:rPr>
        <w:t xml:space="preserve">0.01 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#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</w:rPr>
        <w:t>Скорость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</w:rPr>
        <w:t>обучения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</w:rPr>
        <w:t>нейронной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</w:rPr>
        <w:t>сети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br/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br/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func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(x: </w:t>
      </w:r>
      <w:r w:rsidRPr="00A96AA3">
        <w:rPr>
          <w:rFonts w:ascii="JetBrains Mono" w:hAnsi="JetBrains Mono" w:cs="JetBrains Mono"/>
          <w:color w:val="000080"/>
          <w:sz w:val="20"/>
          <w:szCs w:val="20"/>
          <w:lang w:val="en-US"/>
        </w:rPr>
        <w:t>float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a: </w:t>
      </w:r>
      <w:proofErr w:type="spellStart"/>
      <w:r w:rsidRPr="00A96AA3">
        <w:rPr>
          <w:rFonts w:ascii="JetBrains Mono" w:hAnsi="JetBrains Mono" w:cs="JetBrains Mono"/>
          <w:color w:val="000080"/>
          <w:sz w:val="20"/>
          <w:szCs w:val="20"/>
          <w:lang w:val="en-US"/>
        </w:rPr>
        <w:t>int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b: </w:t>
      </w:r>
      <w:proofErr w:type="spellStart"/>
      <w:r w:rsidRPr="00A96AA3">
        <w:rPr>
          <w:rFonts w:ascii="JetBrains Mono" w:hAnsi="JetBrains Mono" w:cs="JetBrains Mono"/>
          <w:color w:val="000080"/>
          <w:sz w:val="20"/>
          <w:szCs w:val="20"/>
          <w:lang w:val="en-US"/>
        </w:rPr>
        <w:t>int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d: </w:t>
      </w:r>
      <w:r w:rsidRPr="00A96AA3">
        <w:rPr>
          <w:rFonts w:ascii="JetBrains Mono" w:hAnsi="JetBrains Mono" w:cs="JetBrains Mono"/>
          <w:color w:val="000080"/>
          <w:sz w:val="20"/>
          <w:szCs w:val="20"/>
          <w:lang w:val="en-US"/>
        </w:rPr>
        <w:t>float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) -&gt; </w:t>
      </w:r>
      <w:r w:rsidRPr="00A96AA3">
        <w:rPr>
          <w:rFonts w:ascii="JetBrains Mono" w:hAnsi="JetBrains Mono" w:cs="JetBrains Mono"/>
          <w:color w:val="000080"/>
          <w:sz w:val="20"/>
          <w:szCs w:val="20"/>
          <w:lang w:val="en-US"/>
        </w:rPr>
        <w:t>float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: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return 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a * 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math.sin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(b * x) + d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proofErr w:type="spellStart"/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calculate_output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nn_inputs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: </w:t>
      </w:r>
      <w:proofErr w:type="spellStart"/>
      <w:r w:rsidRPr="00A96AA3">
        <w:rPr>
          <w:rFonts w:ascii="JetBrains Mono" w:hAnsi="JetBrains Mono" w:cs="JetBrains Mono"/>
          <w:color w:val="000080"/>
          <w:sz w:val="20"/>
          <w:szCs w:val="20"/>
          <w:lang w:val="en-US"/>
        </w:rPr>
        <w:t>int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, w: Sequence[</w:t>
      </w:r>
      <w:r w:rsidRPr="00A96AA3">
        <w:rPr>
          <w:rFonts w:ascii="JetBrains Mono" w:hAnsi="JetBrains Mono" w:cs="JetBrains Mono"/>
          <w:color w:val="000080"/>
          <w:sz w:val="20"/>
          <w:szCs w:val="20"/>
          <w:lang w:val="en-US"/>
        </w:rPr>
        <w:t>float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], t: </w:t>
      </w:r>
      <w:r w:rsidRPr="00A96AA3">
        <w:rPr>
          <w:rFonts w:ascii="JetBrains Mono" w:hAnsi="JetBrains Mono" w:cs="JetBrains Mono"/>
          <w:color w:val="000080"/>
          <w:sz w:val="20"/>
          <w:szCs w:val="20"/>
          <w:lang w:val="en-US"/>
        </w:rPr>
        <w:t>float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training_outputs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: Sequence[</w:t>
      </w:r>
      <w:r w:rsidRPr="00A96AA3">
        <w:rPr>
          <w:rFonts w:ascii="JetBrains Mono" w:hAnsi="JetBrains Mono" w:cs="JetBrains Mono"/>
          <w:color w:val="000080"/>
          <w:sz w:val="20"/>
          <w:szCs w:val="20"/>
          <w:lang w:val="en-US"/>
        </w:rPr>
        <w:t>float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], offset: </w:t>
      </w:r>
      <w:proofErr w:type="spellStart"/>
      <w:r w:rsidRPr="00A96AA3">
        <w:rPr>
          <w:rFonts w:ascii="JetBrains Mono" w:hAnsi="JetBrains Mono" w:cs="JetBrains Mono"/>
          <w:color w:val="000080"/>
          <w:sz w:val="20"/>
          <w:szCs w:val="20"/>
          <w:lang w:val="en-US"/>
        </w:rPr>
        <w:t>int</w:t>
      </w:r>
      <w:proofErr w:type="spellEnd"/>
      <w:r w:rsidRPr="00A96AA3">
        <w:rPr>
          <w:rFonts w:ascii="JetBrains Mono" w:hAnsi="JetBrains Mono" w:cs="JetBrains Mono"/>
          <w:color w:val="000080"/>
          <w:sz w:val="20"/>
          <w:szCs w:val="20"/>
          <w:lang w:val="en-US"/>
        </w:rPr>
        <w:br/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) -&gt; </w:t>
      </w:r>
      <w:r w:rsidRPr="00A96AA3">
        <w:rPr>
          <w:rFonts w:ascii="JetBrains Mono" w:hAnsi="JetBrains Mono" w:cs="JetBrains Mono"/>
          <w:color w:val="000080"/>
          <w:sz w:val="20"/>
          <w:szCs w:val="20"/>
          <w:lang w:val="en-US"/>
        </w:rPr>
        <w:t>float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: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output = </w:t>
      </w:r>
      <w:r w:rsidRPr="00A96AA3">
        <w:rPr>
          <w:rFonts w:ascii="JetBrains Mono" w:hAnsi="JetBrains Mono" w:cs="JetBrains Mono"/>
          <w:color w:val="0000FF"/>
          <w:sz w:val="20"/>
          <w:szCs w:val="20"/>
          <w:lang w:val="en-US"/>
        </w:rPr>
        <w:t>0</w:t>
      </w:r>
      <w:r w:rsidRPr="00A96AA3">
        <w:rPr>
          <w:rFonts w:ascii="JetBrains Mono" w:hAnsi="JetBrains Mono" w:cs="JetBrains Mono"/>
          <w:color w:val="0000FF"/>
          <w:sz w:val="20"/>
          <w:szCs w:val="20"/>
          <w:lang w:val="en-US"/>
        </w:rPr>
        <w:br/>
        <w:t xml:space="preserve">    </w:t>
      </w:r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for 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j </w:t>
      </w:r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in </w:t>
      </w:r>
      <w:r w:rsidRPr="00A96AA3">
        <w:rPr>
          <w:rFonts w:ascii="JetBrains Mono" w:hAnsi="JetBrains Mono" w:cs="JetBrains Mono"/>
          <w:color w:val="000080"/>
          <w:sz w:val="20"/>
          <w:szCs w:val="20"/>
          <w:lang w:val="en-US"/>
        </w:rPr>
        <w:t>range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nn_inputs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):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output += w[j] * 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training_outputs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[j + offset]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return 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output - t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proofErr w:type="spellStart"/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training_nn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nn_inputs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: </w:t>
      </w:r>
      <w:proofErr w:type="spellStart"/>
      <w:r w:rsidRPr="00A96AA3">
        <w:rPr>
          <w:rFonts w:ascii="JetBrains Mono" w:hAnsi="JetBrains Mono" w:cs="JetBrains Mono"/>
          <w:color w:val="000080"/>
          <w:sz w:val="20"/>
          <w:szCs w:val="20"/>
          <w:lang w:val="en-US"/>
        </w:rPr>
        <w:t>int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training_epoch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: </w:t>
      </w:r>
      <w:proofErr w:type="spellStart"/>
      <w:r w:rsidRPr="00A96AA3">
        <w:rPr>
          <w:rFonts w:ascii="JetBrains Mono" w:hAnsi="JetBrains Mono" w:cs="JetBrains Mono"/>
          <w:color w:val="000080"/>
          <w:sz w:val="20"/>
          <w:szCs w:val="20"/>
          <w:lang w:val="en-US"/>
        </w:rPr>
        <w:t>int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training_outputs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: Sequence[</w:t>
      </w:r>
      <w:r w:rsidRPr="00A96AA3">
        <w:rPr>
          <w:rFonts w:ascii="JetBrains Mono" w:hAnsi="JetBrains Mono" w:cs="JetBrains Mono"/>
          <w:color w:val="000080"/>
          <w:sz w:val="20"/>
          <w:szCs w:val="20"/>
          <w:lang w:val="en-US"/>
        </w:rPr>
        <w:t>float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]) -&gt; Tuple[List[</w:t>
      </w:r>
      <w:r w:rsidRPr="00A96AA3">
        <w:rPr>
          <w:rFonts w:ascii="JetBrains Mono" w:hAnsi="JetBrains Mono" w:cs="JetBrains Mono"/>
          <w:color w:val="000080"/>
          <w:sz w:val="20"/>
          <w:szCs w:val="20"/>
          <w:lang w:val="en-US"/>
        </w:rPr>
        <w:t>float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], </w:t>
      </w:r>
      <w:r w:rsidRPr="00A96AA3">
        <w:rPr>
          <w:rFonts w:ascii="JetBrains Mono" w:hAnsi="JetBrains Mono" w:cs="JetBrains Mono"/>
          <w:color w:val="000080"/>
          <w:sz w:val="20"/>
          <w:szCs w:val="20"/>
          <w:lang w:val="en-US"/>
        </w:rPr>
        <w:t>float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]: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w = [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random.uniform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r w:rsidRPr="00A96AA3">
        <w:rPr>
          <w:rFonts w:ascii="JetBrains Mono" w:hAnsi="JetBrains Mono" w:cs="JetBrains Mono"/>
          <w:color w:val="0000FF"/>
          <w:sz w:val="20"/>
          <w:szCs w:val="20"/>
          <w:lang w:val="en-US"/>
        </w:rPr>
        <w:t>0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r w:rsidRPr="00A96AA3">
        <w:rPr>
          <w:rFonts w:ascii="JetBrains Mono" w:hAnsi="JetBrains Mono" w:cs="JetBrains Mono"/>
          <w:color w:val="0000FF"/>
          <w:sz w:val="20"/>
          <w:szCs w:val="20"/>
          <w:lang w:val="en-US"/>
        </w:rPr>
        <w:t>1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) </w:t>
      </w:r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for 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_ </w:t>
      </w:r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in </w:t>
      </w:r>
      <w:r w:rsidRPr="00A96AA3">
        <w:rPr>
          <w:rFonts w:ascii="JetBrains Mono" w:hAnsi="JetBrains Mono" w:cs="JetBrains Mono"/>
          <w:color w:val="000080"/>
          <w:sz w:val="20"/>
          <w:szCs w:val="20"/>
          <w:lang w:val="en-US"/>
        </w:rPr>
        <w:t>range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nn_inputs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)] 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#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</w:rPr>
        <w:t>Веса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T = 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random.uniform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r w:rsidRPr="00A96AA3">
        <w:rPr>
          <w:rFonts w:ascii="JetBrains Mono" w:hAnsi="JetBrains Mono" w:cs="JetBrains Mono"/>
          <w:color w:val="0000FF"/>
          <w:sz w:val="20"/>
          <w:szCs w:val="20"/>
          <w:lang w:val="en-US"/>
        </w:rPr>
        <w:t>0.5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r w:rsidRPr="00A96AA3">
        <w:rPr>
          <w:rFonts w:ascii="JetBrains Mono" w:hAnsi="JetBrains Mono" w:cs="JetBrains Mono"/>
          <w:color w:val="0000FF"/>
          <w:sz w:val="20"/>
          <w:szCs w:val="20"/>
          <w:lang w:val="en-US"/>
        </w:rPr>
        <w:t>1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) 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#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</w:rPr>
        <w:t>Порог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br/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error = </w:t>
      </w:r>
      <w:r w:rsidRPr="00A96AA3">
        <w:rPr>
          <w:rFonts w:ascii="JetBrains Mono" w:hAnsi="JetBrains Mono" w:cs="JetBrains Mono"/>
          <w:color w:val="0000FF"/>
          <w:sz w:val="20"/>
          <w:szCs w:val="20"/>
          <w:lang w:val="en-US"/>
        </w:rPr>
        <w:t>1</w:t>
      </w:r>
      <w:r w:rsidRPr="00A96AA3">
        <w:rPr>
          <w:rFonts w:ascii="JetBrains Mono" w:hAnsi="JetBrains Mono" w:cs="JetBrains Mono"/>
          <w:color w:val="0000FF"/>
          <w:sz w:val="20"/>
          <w:szCs w:val="20"/>
          <w:lang w:val="en-US"/>
        </w:rPr>
        <w:br/>
        <w:t xml:space="preserve">    </w:t>
      </w:r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while 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error &gt; MIN_ERROR: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error = </w:t>
      </w:r>
      <w:r w:rsidRPr="00A96AA3">
        <w:rPr>
          <w:rFonts w:ascii="JetBrains Mono" w:hAnsi="JetBrains Mono" w:cs="JetBrains Mono"/>
          <w:color w:val="0000FF"/>
          <w:sz w:val="20"/>
          <w:szCs w:val="20"/>
          <w:lang w:val="en-US"/>
        </w:rPr>
        <w:t>0</w:t>
      </w:r>
      <w:r w:rsidRPr="00A96AA3">
        <w:rPr>
          <w:rFonts w:ascii="JetBrains Mono" w:hAnsi="JetBrains Mono" w:cs="JetBrains Mono"/>
          <w:color w:val="0000FF"/>
          <w:sz w:val="20"/>
          <w:szCs w:val="20"/>
          <w:lang w:val="en-US"/>
        </w:rPr>
        <w:br/>
      </w:r>
      <w:r w:rsidRPr="00A96AA3">
        <w:rPr>
          <w:rFonts w:ascii="JetBrains Mono" w:hAnsi="JetBrains Mono" w:cs="JetBrains Mono"/>
          <w:color w:val="0000FF"/>
          <w:sz w:val="20"/>
          <w:szCs w:val="20"/>
          <w:lang w:val="en-US"/>
        </w:rPr>
        <w:br/>
        <w:t xml:space="preserve">        </w:t>
      </w:r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in </w:t>
      </w:r>
      <w:r w:rsidRPr="00A96AA3">
        <w:rPr>
          <w:rFonts w:ascii="JetBrains Mono" w:hAnsi="JetBrains Mono" w:cs="JetBrains Mono"/>
          <w:color w:val="000080"/>
          <w:sz w:val="20"/>
          <w:szCs w:val="20"/>
          <w:lang w:val="en-US"/>
        </w:rPr>
        <w:t>range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training_epoch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- 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nn_inputs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):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   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#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</w:rPr>
        <w:t>Получение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</w:rPr>
        <w:t>выходного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</w:rPr>
        <w:t>значения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</w:rPr>
        <w:t>нейронной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</w:rPr>
        <w:t>сети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,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</w:rPr>
        <w:t>формула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>(1.2)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output = 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calculate_output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nn_inputs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w, T, 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training_outputs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</w:p>
    <w:p w:rsidR="00A96AA3" w:rsidRDefault="00A96AA3" w:rsidP="00A96A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lastRenderedPageBreak/>
        <w:br/>
        <w:t xml:space="preserve">           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#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</w:rPr>
        <w:t>Обновление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</w:rPr>
        <w:t>весов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</w:rPr>
        <w:t>нейронной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</w:rPr>
        <w:t>сети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,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</w:rPr>
        <w:t>формула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>(1.7)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for 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j </w:t>
      </w:r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in </w:t>
      </w:r>
      <w:r w:rsidRPr="00A96AA3">
        <w:rPr>
          <w:rFonts w:ascii="JetBrains Mono" w:hAnsi="JetBrains Mono" w:cs="JetBrains Mono"/>
          <w:color w:val="000080"/>
          <w:sz w:val="20"/>
          <w:szCs w:val="20"/>
          <w:lang w:val="en-US"/>
        </w:rPr>
        <w:t>range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nn_inputs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):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ideal_output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= 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training_outputs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+ 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nn_inputs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]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        w[j] -= TRAINING_SPEED * (output - 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ideal_output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) * 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training_outputs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+ j]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   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# </w:t>
      </w:r>
      <w:proofErr w:type="spellStart"/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</w:rPr>
        <w:t>Обноавление</w:t>
      </w:r>
      <w:proofErr w:type="spellEnd"/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</w:rPr>
        <w:t>порого</w:t>
      </w:r>
      <w:proofErr w:type="spellEnd"/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</w:rPr>
        <w:t>нейронной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</w:rPr>
        <w:t>сети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,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</w:rPr>
        <w:t>формула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>(1.8)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T += TRAINING_SPEED * (output - 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training_outputs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+ 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nn_inputs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])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   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#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</w:rPr>
        <w:t>Обновление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</w:rPr>
        <w:t>среднеквадратичной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</w:rPr>
        <w:t>ошибки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</w:rPr>
        <w:t>нейронной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</w:rPr>
        <w:t>сети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,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</w:rPr>
        <w:t>формула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>(1.3)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error += </w:t>
      </w:r>
      <w:r w:rsidRPr="00A96AA3">
        <w:rPr>
          <w:rFonts w:ascii="JetBrains Mono" w:hAnsi="JetBrains Mono" w:cs="JetBrains Mono"/>
          <w:color w:val="0000FF"/>
          <w:sz w:val="20"/>
          <w:szCs w:val="20"/>
          <w:lang w:val="en-US"/>
        </w:rPr>
        <w:t xml:space="preserve">0.5 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* ((output - 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training_outputs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+ 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nn_inputs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]) ** </w:t>
      </w:r>
      <w:r w:rsidRPr="00A96AA3">
        <w:rPr>
          <w:rFonts w:ascii="JetBrains Mono" w:hAnsi="JetBrains Mono" w:cs="JetBrains Mono"/>
          <w:color w:val="0000FF"/>
          <w:sz w:val="20"/>
          <w:szCs w:val="20"/>
          <w:lang w:val="en-US"/>
        </w:rPr>
        <w:t>2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return 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w, T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proofErr w:type="spellStart"/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 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main():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a, b, d = </w:t>
      </w:r>
      <w:r w:rsidRPr="00A96AA3">
        <w:rPr>
          <w:rFonts w:ascii="JetBrains Mono" w:hAnsi="JetBrains Mono" w:cs="JetBrains Mono"/>
          <w:color w:val="0000FF"/>
          <w:sz w:val="20"/>
          <w:szCs w:val="20"/>
          <w:lang w:val="en-US"/>
        </w:rPr>
        <w:t>3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r w:rsidRPr="00A96AA3">
        <w:rPr>
          <w:rFonts w:ascii="JetBrains Mono" w:hAnsi="JetBrains Mono" w:cs="JetBrains Mono"/>
          <w:color w:val="0000FF"/>
          <w:sz w:val="20"/>
          <w:szCs w:val="20"/>
          <w:lang w:val="en-US"/>
        </w:rPr>
        <w:t>7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r w:rsidRPr="00A96AA3">
        <w:rPr>
          <w:rFonts w:ascii="JetBrains Mono" w:hAnsi="JetBrains Mono" w:cs="JetBrains Mono"/>
          <w:color w:val="0000FF"/>
          <w:sz w:val="20"/>
          <w:szCs w:val="20"/>
          <w:lang w:val="en-US"/>
        </w:rPr>
        <w:t>0.3</w:t>
      </w:r>
      <w:r w:rsidRPr="00A96AA3">
        <w:rPr>
          <w:rFonts w:ascii="JetBrains Mono" w:hAnsi="JetBrains Mono" w:cs="JetBrains Mono"/>
          <w:color w:val="0000FF"/>
          <w:sz w:val="20"/>
          <w:szCs w:val="20"/>
          <w:lang w:val="en-US"/>
        </w:rPr>
        <w:br/>
        <w:t xml:space="preserve">    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nn_inputs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= </w:t>
      </w:r>
      <w:r w:rsidRPr="00A96AA3">
        <w:rPr>
          <w:rFonts w:ascii="JetBrains Mono" w:hAnsi="JetBrains Mono" w:cs="JetBrains Mono"/>
          <w:color w:val="0000FF"/>
          <w:sz w:val="20"/>
          <w:szCs w:val="20"/>
          <w:lang w:val="en-US"/>
        </w:rPr>
        <w:t xml:space="preserve">5 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#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</w:rPr>
        <w:t>Количество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</w:rPr>
        <w:t>входных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</w:rPr>
        <w:t>значений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>(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</w:rPr>
        <w:t>входов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>)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br/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training_epoch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testing_epoch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= </w:t>
      </w:r>
      <w:r w:rsidRPr="00A96AA3">
        <w:rPr>
          <w:rFonts w:ascii="JetBrains Mono" w:hAnsi="JetBrains Mono" w:cs="JetBrains Mono"/>
          <w:color w:val="0000FF"/>
          <w:sz w:val="20"/>
          <w:szCs w:val="20"/>
          <w:lang w:val="en-US"/>
        </w:rPr>
        <w:t>30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r w:rsidRPr="00A96AA3">
        <w:rPr>
          <w:rFonts w:ascii="JetBrains Mono" w:hAnsi="JetBrains Mono" w:cs="JetBrains Mono"/>
          <w:color w:val="0000FF"/>
          <w:sz w:val="20"/>
          <w:szCs w:val="20"/>
          <w:lang w:val="en-US"/>
        </w:rPr>
        <w:t xml:space="preserve">15 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#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</w:rPr>
        <w:t>Количество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</w:rPr>
        <w:t>значений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</w:rPr>
        <w:t>функции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</w:rPr>
        <w:t>для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</w:rPr>
        <w:t>обучения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</w:rPr>
        <w:t>и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</w:rPr>
        <w:t>прогнозирования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step = </w:t>
      </w:r>
      <w:r w:rsidRPr="00A96AA3">
        <w:rPr>
          <w:rFonts w:ascii="JetBrains Mono" w:hAnsi="JetBrains Mono" w:cs="JetBrains Mono"/>
          <w:color w:val="0000FF"/>
          <w:sz w:val="20"/>
          <w:szCs w:val="20"/>
          <w:lang w:val="en-US"/>
        </w:rPr>
        <w:t xml:space="preserve">0.1 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#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</w:rPr>
        <w:t>Шах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</w:rPr>
        <w:t>табуляции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</w:rPr>
        <w:t>функции</w:t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br/>
      </w:r>
      <w:r w:rsidRPr="00A96AA3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training_outputs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= [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func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* step, a, b, d) </w:t>
      </w:r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in </w:t>
      </w:r>
      <w:r w:rsidRPr="00A96AA3">
        <w:rPr>
          <w:rFonts w:ascii="JetBrains Mono" w:hAnsi="JetBrains Mono" w:cs="JetBrains Mono"/>
          <w:color w:val="000080"/>
          <w:sz w:val="20"/>
          <w:szCs w:val="20"/>
          <w:lang w:val="en-US"/>
        </w:rPr>
        <w:t>range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training_epoch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)]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testing_outputs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= [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func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* step, a, b, d) </w:t>
      </w:r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in </w:t>
      </w:r>
      <w:r w:rsidRPr="00A96AA3">
        <w:rPr>
          <w:rFonts w:ascii="JetBrains Mono" w:hAnsi="JetBrains Mono" w:cs="JetBrains Mono"/>
          <w:color w:val="000080"/>
          <w:sz w:val="20"/>
          <w:szCs w:val="20"/>
          <w:lang w:val="en-US"/>
        </w:rPr>
        <w:t>range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training_epoch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training_epoch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+ 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testing_epoch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)]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try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: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w, T = 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training_nn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nn_inputs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training_epoch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training_outputs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except </w:t>
      </w:r>
      <w:proofErr w:type="spellStart"/>
      <w:r w:rsidRPr="00A96AA3">
        <w:rPr>
          <w:rFonts w:ascii="JetBrains Mono" w:hAnsi="JetBrains Mono" w:cs="JetBrains Mono"/>
          <w:color w:val="000080"/>
          <w:sz w:val="20"/>
          <w:szCs w:val="20"/>
          <w:lang w:val="en-US"/>
        </w:rPr>
        <w:t>OverflowError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: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</w:t>
      </w:r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return </w:t>
      </w:r>
      <w:r w:rsidRPr="00A96AA3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r w:rsidRPr="00A96AA3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"</w:t>
      </w:r>
      <w:r w:rsidRPr="00A96AA3">
        <w:rPr>
          <w:rFonts w:ascii="JetBrains Mono" w:hAnsi="JetBrains Mono" w:cs="JetBrains Mono"/>
          <w:b/>
          <w:bCs/>
          <w:color w:val="008000"/>
          <w:sz w:val="20"/>
          <w:szCs w:val="20"/>
        </w:rPr>
        <w:t>Нейронная</w:t>
      </w:r>
      <w:r w:rsidRPr="00A96AA3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 xml:space="preserve"> </w:t>
      </w:r>
      <w:r w:rsidRPr="00A96AA3">
        <w:rPr>
          <w:rFonts w:ascii="JetBrains Mono" w:hAnsi="JetBrains Mono" w:cs="JetBrains Mono"/>
          <w:b/>
          <w:bCs/>
          <w:color w:val="008000"/>
          <w:sz w:val="20"/>
          <w:szCs w:val="20"/>
        </w:rPr>
        <w:t>сеть</w:t>
      </w:r>
      <w:r w:rsidRPr="00A96AA3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A96AA3">
        <w:rPr>
          <w:rFonts w:ascii="JetBrains Mono" w:hAnsi="JetBrains Mono" w:cs="JetBrains Mono"/>
          <w:b/>
          <w:bCs/>
          <w:color w:val="008000"/>
          <w:sz w:val="20"/>
          <w:szCs w:val="20"/>
        </w:rPr>
        <w:t>расходящаеся</w:t>
      </w:r>
      <w:proofErr w:type="spellEnd"/>
      <w:r w:rsidRPr="00A96AA3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 xml:space="preserve">, </w:t>
      </w:r>
      <w:r w:rsidRPr="00A96AA3">
        <w:rPr>
          <w:rFonts w:ascii="JetBrains Mono" w:hAnsi="JetBrains Mono" w:cs="JetBrains Mono"/>
          <w:b/>
          <w:bCs/>
          <w:color w:val="008000"/>
          <w:sz w:val="20"/>
          <w:szCs w:val="20"/>
        </w:rPr>
        <w:t>скорость</w:t>
      </w:r>
      <w:r w:rsidRPr="00A96AA3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 xml:space="preserve"> </w:t>
      </w:r>
      <w:r w:rsidRPr="00A96AA3">
        <w:rPr>
          <w:rFonts w:ascii="JetBrains Mono" w:hAnsi="JetBrains Mono" w:cs="JetBrains Mono"/>
          <w:b/>
          <w:bCs/>
          <w:color w:val="008000"/>
          <w:sz w:val="20"/>
          <w:szCs w:val="20"/>
        </w:rPr>
        <w:t>обучения</w:t>
      </w:r>
      <w:r w:rsidRPr="00A96AA3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 xml:space="preserve"> </w:t>
      </w:r>
      <w:r w:rsidRPr="00A96AA3">
        <w:rPr>
          <w:rFonts w:ascii="JetBrains Mono" w:hAnsi="JetBrains Mono" w:cs="JetBrains Mono"/>
          <w:b/>
          <w:bCs/>
          <w:color w:val="008000"/>
          <w:sz w:val="20"/>
          <w:szCs w:val="20"/>
        </w:rPr>
        <w:t>слишком</w:t>
      </w:r>
      <w:r w:rsidRPr="00A96AA3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 xml:space="preserve"> </w:t>
      </w:r>
      <w:r w:rsidRPr="00A96AA3">
        <w:rPr>
          <w:rFonts w:ascii="JetBrains Mono" w:hAnsi="JetBrains Mono" w:cs="JetBrains Mono"/>
          <w:b/>
          <w:bCs/>
          <w:color w:val="008000"/>
          <w:sz w:val="20"/>
          <w:szCs w:val="20"/>
        </w:rPr>
        <w:t>большая</w:t>
      </w:r>
      <w:r w:rsidRPr="00A96AA3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 xml:space="preserve">, </w:t>
      </w:r>
      <w:r w:rsidRPr="00A96AA3">
        <w:rPr>
          <w:rFonts w:ascii="JetBrains Mono" w:hAnsi="JetBrains Mono" w:cs="JetBrains Mono"/>
          <w:b/>
          <w:bCs/>
          <w:color w:val="008000"/>
          <w:sz w:val="20"/>
          <w:szCs w:val="20"/>
        </w:rPr>
        <w:t>уменьшите</w:t>
      </w:r>
      <w:r w:rsidRPr="00A96AA3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 xml:space="preserve"> </w:t>
      </w:r>
      <w:r w:rsidRPr="00A96AA3">
        <w:rPr>
          <w:rFonts w:ascii="JetBrains Mono" w:hAnsi="JetBrains Mono" w:cs="JetBrains Mono"/>
          <w:b/>
          <w:bCs/>
          <w:color w:val="008000"/>
          <w:sz w:val="20"/>
          <w:szCs w:val="20"/>
        </w:rPr>
        <w:t>ее</w:t>
      </w:r>
      <w:r w:rsidRPr="00A96AA3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"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r w:rsidRPr="00A96AA3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r w:rsidRPr="00A96AA3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"Training result:"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r w:rsidRPr="00A96AA3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A96AA3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f"Weight</w:t>
      </w:r>
      <w:proofErr w:type="spellEnd"/>
      <w:r w:rsidRPr="00A96AA3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 xml:space="preserve">: </w:t>
      </w:r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{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w</w:t>
      </w:r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}</w:t>
      </w:r>
      <w:r w:rsidRPr="00A96AA3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 xml:space="preserve">, T: </w:t>
      </w:r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{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T</w:t>
      </w:r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}</w:t>
      </w:r>
      <w:r w:rsidRPr="00A96AA3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"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r w:rsidRPr="00A96AA3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r w:rsidRPr="00A96AA3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"{:&lt;22}{:&lt;23}{}"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.format(</w:t>
      </w:r>
      <w:r w:rsidRPr="00A96AA3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"Reference value"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r w:rsidRPr="00A96AA3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"Receive value"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r w:rsidRPr="00A96AA3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"Deviation"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))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in </w:t>
      </w:r>
      <w:r w:rsidRPr="00A96AA3">
        <w:rPr>
          <w:rFonts w:ascii="JetBrains Mono" w:hAnsi="JetBrains Mono" w:cs="JetBrains Mono"/>
          <w:color w:val="000080"/>
          <w:sz w:val="20"/>
          <w:szCs w:val="20"/>
          <w:lang w:val="en-US"/>
        </w:rPr>
        <w:t>range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training_epoch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- 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nn_inputs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):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output = 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calculate_output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nn_inputs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w, T, 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training_outputs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</w:t>
      </w:r>
      <w:r w:rsidRPr="00A96AA3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r w:rsidRPr="00A96AA3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f"</w:t>
      </w:r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{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training_outputs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i+nn_inputs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]</w:t>
      </w:r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:</w:t>
      </w:r>
      <w:r w:rsidRPr="00A96AA3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&lt;20</w:t>
      </w:r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}  {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output</w:t>
      </w:r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:</w:t>
      </w:r>
      <w:r w:rsidRPr="00A96AA3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 xml:space="preserve"> &lt;21</w:t>
      </w:r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}  {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training_outputs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i+nn_inputs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] - output)</w:t>
      </w:r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}</w:t>
      </w:r>
      <w:r w:rsidRPr="00A96AA3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"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r w:rsidRPr="00A96AA3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r w:rsidRPr="00A96AA3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"</w:t>
      </w:r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n</w:t>
      </w:r>
      <w:r w:rsidRPr="00A96AA3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Testing</w:t>
      </w:r>
      <w:proofErr w:type="spellEnd"/>
      <w:r w:rsidRPr="00A96AA3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 xml:space="preserve"> result:"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in </w:t>
      </w:r>
      <w:r w:rsidRPr="00A96AA3">
        <w:rPr>
          <w:rFonts w:ascii="JetBrains Mono" w:hAnsi="JetBrains Mono" w:cs="JetBrains Mono"/>
          <w:color w:val="000080"/>
          <w:sz w:val="20"/>
          <w:szCs w:val="20"/>
          <w:lang w:val="en-US"/>
        </w:rPr>
        <w:t>range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testing_epoch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- 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nn_inputs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):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output = 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calculate_output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nn_inputs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w, T, 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testing_outputs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</w:t>
      </w:r>
      <w:r w:rsidRPr="00A96AA3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r w:rsidRPr="00A96AA3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f"</w:t>
      </w:r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{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testing_outputs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i+nn_inputs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]</w:t>
      </w:r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:</w:t>
      </w:r>
      <w:r w:rsidRPr="00A96AA3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&lt;20</w:t>
      </w:r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}  {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output</w:t>
      </w:r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:</w:t>
      </w:r>
      <w:r w:rsidRPr="00A96AA3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 xml:space="preserve"> &lt;21</w:t>
      </w:r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}  {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testing_outputs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spellStart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i+nn_inputs</w:t>
      </w:r>
      <w:proofErr w:type="spellEnd"/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] - output)</w:t>
      </w:r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}</w:t>
      </w:r>
      <w:r w:rsidRPr="00A96AA3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"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A96AA3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if 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__name__ == </w:t>
      </w:r>
      <w:r w:rsidRPr="00A96AA3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"__main__"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t>:</w:t>
      </w:r>
      <w:r w:rsidRPr="00A96AA3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main()</w:t>
      </w:r>
    </w:p>
    <w:p w:rsidR="00A96AA3" w:rsidRPr="00A96AA3" w:rsidRDefault="00A96AA3" w:rsidP="00A96A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JetBrains Mono" w:hAnsi="JetBrains Mono" w:cs="JetBrains Mono"/>
          <w:color w:val="000000"/>
          <w:sz w:val="20"/>
          <w:szCs w:val="20"/>
          <w:lang w:val="en-US"/>
        </w:rPr>
      </w:pPr>
    </w:p>
    <w:p w:rsidR="00A96AA3" w:rsidRDefault="00A96AA3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:rsidR="006E1C84" w:rsidRPr="008E5F99" w:rsidRDefault="006E1C84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:rsidR="00A96AA3" w:rsidRDefault="00A96AA3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:rsidR="00A96AA3" w:rsidRPr="00A96AA3" w:rsidRDefault="00A96AA3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 w:rsidRPr="00A96AA3">
        <w:rPr>
          <w:b/>
          <w:sz w:val="28"/>
          <w:szCs w:val="28"/>
        </w:rPr>
        <w:lastRenderedPageBreak/>
        <w:t>Результат</w:t>
      </w:r>
      <w:r w:rsidRPr="00A96AA3">
        <w:rPr>
          <w:b/>
          <w:sz w:val="28"/>
          <w:szCs w:val="28"/>
          <w:lang w:val="en-US"/>
        </w:rPr>
        <w:t>:</w:t>
      </w:r>
    </w:p>
    <w:p w:rsidR="00A96AA3" w:rsidRPr="00A96AA3" w:rsidRDefault="00A96AA3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A96AA3">
        <w:rPr>
          <w:sz w:val="28"/>
          <w:szCs w:val="28"/>
          <w:lang w:val="en-US"/>
        </w:rPr>
        <w:drawing>
          <wp:inline distT="0" distB="0" distL="0" distR="0" wp14:anchorId="06B0B558" wp14:editId="5762C5E2">
            <wp:extent cx="6480175" cy="44869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AA3" w:rsidRDefault="00A96AA3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A96AA3">
        <w:rPr>
          <w:sz w:val="28"/>
          <w:szCs w:val="28"/>
        </w:rPr>
        <w:drawing>
          <wp:inline distT="0" distB="0" distL="0" distR="0" wp14:anchorId="23537239" wp14:editId="7F0715F7">
            <wp:extent cx="4048125" cy="19466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7841" cy="198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AA3" w:rsidRDefault="00B47D5B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A96AA3">
        <w:rPr>
          <w:b/>
          <w:sz w:val="28"/>
          <w:szCs w:val="28"/>
        </w:rPr>
        <w:t>Вывод:</w:t>
      </w:r>
      <w:r w:rsidR="006F0D28" w:rsidRPr="008E5F99">
        <w:rPr>
          <w:sz w:val="28"/>
          <w:szCs w:val="28"/>
        </w:rPr>
        <w:t xml:space="preserve"> </w:t>
      </w:r>
    </w:p>
    <w:p w:rsidR="00B47D5B" w:rsidRPr="00A96AA3" w:rsidRDefault="00A96AA3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</w:rPr>
        <w:t>И</w:t>
      </w:r>
      <w:r w:rsidR="003D6428">
        <w:rPr>
          <w:sz w:val="28"/>
          <w:szCs w:val="28"/>
        </w:rPr>
        <w:t>зучил</w:t>
      </w:r>
      <w:r w:rsidR="008E5F99" w:rsidRPr="008E5F99">
        <w:rPr>
          <w:sz w:val="28"/>
          <w:szCs w:val="28"/>
        </w:rPr>
        <w:t xml:space="preserve"> обучение и функционирование линейной ИНС при</w:t>
      </w:r>
      <w:r w:rsidR="00447DFC">
        <w:rPr>
          <w:sz w:val="28"/>
          <w:szCs w:val="28"/>
        </w:rPr>
        <w:t xml:space="preserve"> решении задач прогнозирования</w:t>
      </w:r>
      <w:r>
        <w:rPr>
          <w:sz w:val="28"/>
          <w:szCs w:val="28"/>
        </w:rPr>
        <w:t xml:space="preserve"> на языке программирования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:rsidR="00A96AA3" w:rsidRPr="008E5F99" w:rsidRDefault="00A96AA3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bookmarkStart w:id="0" w:name="_GoBack"/>
      <w:bookmarkEnd w:id="0"/>
    </w:p>
    <w:sectPr w:rsidR="00A96AA3" w:rsidRPr="008E5F99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0473F"/>
    <w:rsid w:val="00122A85"/>
    <w:rsid w:val="00124530"/>
    <w:rsid w:val="00141815"/>
    <w:rsid w:val="0017044B"/>
    <w:rsid w:val="00180E2C"/>
    <w:rsid w:val="001F28AC"/>
    <w:rsid w:val="002440CB"/>
    <w:rsid w:val="00245BEA"/>
    <w:rsid w:val="0024717D"/>
    <w:rsid w:val="002C475B"/>
    <w:rsid w:val="002F5DB7"/>
    <w:rsid w:val="00304BEB"/>
    <w:rsid w:val="0030599D"/>
    <w:rsid w:val="00310127"/>
    <w:rsid w:val="003274C1"/>
    <w:rsid w:val="00347F80"/>
    <w:rsid w:val="003645D2"/>
    <w:rsid w:val="00386010"/>
    <w:rsid w:val="003C3888"/>
    <w:rsid w:val="003C5C96"/>
    <w:rsid w:val="003D6428"/>
    <w:rsid w:val="003F2E83"/>
    <w:rsid w:val="0043084C"/>
    <w:rsid w:val="00447DFC"/>
    <w:rsid w:val="004639BC"/>
    <w:rsid w:val="00481656"/>
    <w:rsid w:val="004846CB"/>
    <w:rsid w:val="004E202C"/>
    <w:rsid w:val="004F7A49"/>
    <w:rsid w:val="00526A38"/>
    <w:rsid w:val="005737FD"/>
    <w:rsid w:val="0060014F"/>
    <w:rsid w:val="006531F4"/>
    <w:rsid w:val="00667D3B"/>
    <w:rsid w:val="006C1F27"/>
    <w:rsid w:val="006E1C84"/>
    <w:rsid w:val="006F0D28"/>
    <w:rsid w:val="00712FF3"/>
    <w:rsid w:val="00720258"/>
    <w:rsid w:val="00721F28"/>
    <w:rsid w:val="007234CF"/>
    <w:rsid w:val="00745641"/>
    <w:rsid w:val="00767CB6"/>
    <w:rsid w:val="007E77E0"/>
    <w:rsid w:val="0081703F"/>
    <w:rsid w:val="00823CD3"/>
    <w:rsid w:val="00852152"/>
    <w:rsid w:val="008606F4"/>
    <w:rsid w:val="00891F69"/>
    <w:rsid w:val="008A3C91"/>
    <w:rsid w:val="008C61D3"/>
    <w:rsid w:val="008E5F99"/>
    <w:rsid w:val="00906C6B"/>
    <w:rsid w:val="00925ABC"/>
    <w:rsid w:val="00932D31"/>
    <w:rsid w:val="00936049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613F5"/>
    <w:rsid w:val="00BB2906"/>
    <w:rsid w:val="00BC3D7E"/>
    <w:rsid w:val="00BE60CA"/>
    <w:rsid w:val="00C108FC"/>
    <w:rsid w:val="00C3112D"/>
    <w:rsid w:val="00C34D34"/>
    <w:rsid w:val="00C46293"/>
    <w:rsid w:val="00C85081"/>
    <w:rsid w:val="00CA1A51"/>
    <w:rsid w:val="00CA22C2"/>
    <w:rsid w:val="00CB53F5"/>
    <w:rsid w:val="00CB557E"/>
    <w:rsid w:val="00CD5728"/>
    <w:rsid w:val="00CE4419"/>
    <w:rsid w:val="00CF3746"/>
    <w:rsid w:val="00D71C6A"/>
    <w:rsid w:val="00D817E1"/>
    <w:rsid w:val="00E130EB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A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C9F84-98FC-4617-B00F-E21E421DF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561</Words>
  <Characters>3204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Учетная запись Майкрософт</cp:lastModifiedBy>
  <cp:revision>21</cp:revision>
  <dcterms:created xsi:type="dcterms:W3CDTF">2019-09-14T14:07:00Z</dcterms:created>
  <dcterms:modified xsi:type="dcterms:W3CDTF">2021-09-07T21:40:00Z</dcterms:modified>
</cp:coreProperties>
</file>