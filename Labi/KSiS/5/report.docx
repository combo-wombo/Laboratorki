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4D229F5E" w:rsidR="003645D2" w:rsidRPr="00000209" w:rsidRDefault="00924B2E" w:rsidP="00C668D2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Лабораторная работа №</w:t>
      </w:r>
      <w:r w:rsidR="00000209">
        <w:rPr>
          <w:sz w:val="26"/>
          <w:szCs w:val="26"/>
          <w:lang w:val="ru-BY"/>
        </w:rPr>
        <w:t>5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518233F5" w14:textId="30E8835D" w:rsidR="00BC3D7E" w:rsidRDefault="00745641" w:rsidP="007F4618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7F4618" w:rsidRPr="007F4618">
        <w:rPr>
          <w:sz w:val="26"/>
          <w:szCs w:val="26"/>
        </w:rPr>
        <w:t>Архитектура и программирование</w:t>
      </w:r>
      <w:r w:rsidR="007F4618">
        <w:rPr>
          <w:sz w:val="26"/>
          <w:szCs w:val="26"/>
          <w:lang w:val="ru-BY"/>
        </w:rPr>
        <w:t xml:space="preserve"> </w:t>
      </w:r>
      <w:r w:rsidR="007F4618" w:rsidRPr="007F4618">
        <w:rPr>
          <w:sz w:val="26"/>
          <w:szCs w:val="26"/>
        </w:rPr>
        <w:t>сопроцессора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72F04E5D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r w:rsidR="00C668D2">
        <w:rPr>
          <w:sz w:val="26"/>
          <w:szCs w:val="26"/>
          <w:lang w:val="ru-BY"/>
        </w:rPr>
        <w:t xml:space="preserve">: </w:t>
      </w:r>
      <w:r w:rsidR="006F607E">
        <w:rPr>
          <w:sz w:val="26"/>
          <w:szCs w:val="26"/>
          <w:lang w:val="ru-BY"/>
        </w:rPr>
        <w:t>и</w:t>
      </w:r>
      <w:r w:rsidR="006F607E" w:rsidRPr="006F607E">
        <w:rPr>
          <w:sz w:val="26"/>
          <w:szCs w:val="26"/>
          <w:lang w:val="ru-BY"/>
        </w:rPr>
        <w:t xml:space="preserve">зучить приемы разработки </w:t>
      </w:r>
      <w:r w:rsidR="007F4618">
        <w:rPr>
          <w:sz w:val="26"/>
          <w:szCs w:val="26"/>
          <w:lang w:val="ru-BY"/>
        </w:rPr>
        <w:t>программ с использованием команд сопроцессора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4DDFCFA0" w14:textId="6C16CB2D" w:rsidR="00475E33" w:rsidRPr="00000209" w:rsidRDefault="007F4618" w:rsidP="00475E33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7F4618">
        <w:rPr>
          <w:sz w:val="26"/>
          <w:szCs w:val="26"/>
          <w:lang w:val="ru-BY"/>
        </w:rPr>
        <w:t>Составить и отладить программу на языке ассемблера для вычисления значения функции, используя регистры сопроцессора</w:t>
      </w:r>
      <w:r w:rsidR="00475E33" w:rsidRPr="00475E33">
        <w:t xml:space="preserve"> </w:t>
      </w:r>
      <w:r w:rsidR="00475E33" w:rsidRPr="00475E33">
        <w:rPr>
          <w:sz w:val="26"/>
          <w:szCs w:val="26"/>
          <w:lang w:val="ru-BY"/>
        </w:rPr>
        <w:t xml:space="preserve">с использованием </w:t>
      </w:r>
      <w:r w:rsidR="00000209" w:rsidRPr="00156E4E">
        <w:rPr>
          <w:b/>
          <w:bCs/>
          <w:sz w:val="26"/>
          <w:szCs w:val="26"/>
          <w:u w:val="single"/>
          <w:lang w:val="ru-BY"/>
        </w:rPr>
        <w:t>вещественных</w:t>
      </w:r>
    </w:p>
    <w:p w14:paraId="39DEF530" w14:textId="1F48C487" w:rsidR="007F4618" w:rsidRDefault="00475E33" w:rsidP="00475E33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475E33">
        <w:rPr>
          <w:sz w:val="26"/>
          <w:szCs w:val="26"/>
          <w:lang w:val="ru-BY"/>
        </w:rPr>
        <w:t>команд сопроцессора</w:t>
      </w:r>
      <w:r>
        <w:rPr>
          <w:sz w:val="26"/>
          <w:szCs w:val="26"/>
          <w:lang w:val="ru-BY"/>
        </w:rPr>
        <w:t>.</w:t>
      </w:r>
    </w:p>
    <w:p w14:paraId="45A822BE" w14:textId="77777777" w:rsidR="00882A18" w:rsidRDefault="00882A18" w:rsidP="00475E33">
      <w:pPr>
        <w:widowControl/>
        <w:autoSpaceDE/>
        <w:autoSpaceDN/>
        <w:adjustRightInd/>
        <w:rPr>
          <w:sz w:val="26"/>
          <w:szCs w:val="26"/>
          <w:lang w:val="ru-BY"/>
        </w:rPr>
      </w:pPr>
    </w:p>
    <w:p w14:paraId="555A19AB" w14:textId="2F508C0A" w:rsidR="003016ED" w:rsidRPr="00156E4E" w:rsidRDefault="003016ED" w:rsidP="006F607E">
      <w:pPr>
        <w:widowControl/>
        <w:autoSpaceDE/>
        <w:autoSpaceDN/>
        <w:adjustRightInd/>
        <w:rPr>
          <w:sz w:val="26"/>
          <w:szCs w:val="26"/>
          <w:lang w:val="ru-BY"/>
        </w:rPr>
      </w:pPr>
      <w:r w:rsidRPr="003016ED">
        <w:rPr>
          <w:noProof/>
          <w:sz w:val="26"/>
          <w:szCs w:val="26"/>
          <w:lang w:val="ru-BY"/>
        </w:rPr>
        <w:drawing>
          <wp:inline distT="0" distB="0" distL="0" distR="0" wp14:anchorId="6050C49B" wp14:editId="1593618D">
            <wp:extent cx="4610743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EA1E" w14:textId="32007AC4" w:rsidR="0064709F" w:rsidRPr="00C7182B" w:rsidRDefault="0064709F" w:rsidP="006F607E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1A9661E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#include &lt;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iostream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&gt;</w:t>
      </w:r>
    </w:p>
    <w:p w14:paraId="163635C2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using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namespace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std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;</w:t>
      </w:r>
    </w:p>
    <w:p w14:paraId="38B9035B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2CC2968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40154BB3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int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main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()</w:t>
      </w:r>
    </w:p>
    <w:p w14:paraId="0C05F4A3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{</w:t>
      </w:r>
    </w:p>
    <w:p w14:paraId="5B86C630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ODIN = 1;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//константы</w:t>
      </w:r>
    </w:p>
    <w:p w14:paraId="5C6E0962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DWA = 2;</w:t>
      </w:r>
    </w:p>
    <w:p w14:paraId="046AEEAA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TRI = 3;</w:t>
      </w:r>
    </w:p>
    <w:p w14:paraId="15529F1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CHETIRE = 4;</w:t>
      </w:r>
    </w:p>
    <w:p w14:paraId="1DAEED9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DEVYAT = 9;</w:t>
      </w:r>
    </w:p>
    <w:p w14:paraId="5ADD42F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const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MINPYAT = -5;</w:t>
      </w:r>
    </w:p>
    <w:p w14:paraId="7560109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016A716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x;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//объявление переменных</w:t>
      </w:r>
    </w:p>
    <w:p w14:paraId="6B8CC3B2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y;</w:t>
      </w:r>
    </w:p>
    <w:p w14:paraId="123C709D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float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;</w:t>
      </w:r>
    </w:p>
    <w:p w14:paraId="33B8FA19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cout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&lt;&lt; "X: ";</w:t>
      </w:r>
    </w:p>
    <w:p w14:paraId="5A5F5A5C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cin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&gt;&gt; x;</w:t>
      </w:r>
    </w:p>
    <w:p w14:paraId="171A6DFD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cout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&lt;&lt; "Y: ";</w:t>
      </w:r>
    </w:p>
    <w:p w14:paraId="6BFA5255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cin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&gt;&gt; y;</w:t>
      </w:r>
    </w:p>
    <w:p w14:paraId="7D357565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= x + y;</w:t>
      </w:r>
    </w:p>
    <w:p w14:paraId="06E5A0E7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325A5F1D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4FFFA0EB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__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asm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{</w:t>
      </w:r>
    </w:p>
    <w:p w14:paraId="1CCD38DB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finit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//очистим регистры FPU</w:t>
      </w:r>
    </w:p>
    <w:p w14:paraId="080AE91A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]  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//берём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x+y</w:t>
      </w:r>
      <w:proofErr w:type="spellEnd"/>
    </w:p>
    <w:p w14:paraId="259D3F1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fcom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[DEVYAT]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//сравниваем с 9</w:t>
      </w:r>
    </w:p>
    <w:p w14:paraId="1C8B5657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fstsw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ax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//последовательность для сравнения</w:t>
      </w: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</w:p>
    <w:p w14:paraId="287C056C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sahf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</w:p>
    <w:p w14:paraId="38E8D47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jg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first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//если больше, переходим в метку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first</w:t>
      </w:r>
      <w:proofErr w:type="spellEnd"/>
    </w:p>
    <w:p w14:paraId="572B464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fcom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[MINPYAT]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//сравниваем с -5</w:t>
      </w:r>
    </w:p>
    <w:p w14:paraId="3233C6F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fstsw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ax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//последовательность для сравнения</w:t>
      </w:r>
    </w:p>
    <w:p w14:paraId="0765D6C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sahf</w:t>
      </w:r>
      <w:proofErr w:type="spellEnd"/>
    </w:p>
    <w:p w14:paraId="68ECE488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second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//если меньше, переходим в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second</w:t>
      </w:r>
      <w:proofErr w:type="spellEnd"/>
    </w:p>
    <w:p w14:paraId="6308329C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lastRenderedPageBreak/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jmp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third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//прыгаем в метку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third</w:t>
      </w:r>
      <w:proofErr w:type="spellEnd"/>
    </w:p>
    <w:p w14:paraId="4C8A788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773E44BB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2ADF9F8A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first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: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//5x+2xy+1</w:t>
      </w:r>
    </w:p>
    <w:p w14:paraId="5FF8304C" w14:textId="787DD7FF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//берём</w:t>
      </w:r>
      <w:r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значение y</w:t>
      </w:r>
    </w:p>
    <w:p w14:paraId="4F61B22B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//y*x       (1)</w:t>
      </w:r>
    </w:p>
    <w:p w14:paraId="71FCFE4D" w14:textId="104A9A08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[DWA]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       (2)</w:t>
      </w:r>
    </w:p>
    <w:p w14:paraId="11B4B248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//2xy+x     (3)</w:t>
      </w:r>
    </w:p>
    <w:p w14:paraId="5C28339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//2xy+2x    (4)</w:t>
      </w:r>
    </w:p>
    <w:p w14:paraId="0D512ED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//2xy+3x    (5)</w:t>
      </w:r>
    </w:p>
    <w:p w14:paraId="7E7E7392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//2xy+4x    (6)</w:t>
      </w:r>
    </w:p>
    <w:p w14:paraId="5424B235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//2xy+5x    (7)</w:t>
      </w:r>
    </w:p>
    <w:p w14:paraId="1ED572FF" w14:textId="4323BE30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[ODIN]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//2xy+5x+1  (8)</w:t>
      </w:r>
    </w:p>
    <w:p w14:paraId="7DA96F02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//записываем результат в x</w:t>
      </w: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</w:p>
    <w:p w14:paraId="68149FC7" w14:textId="47BF1DCF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jmp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stop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//конец</w:t>
      </w:r>
    </w:p>
    <w:p w14:paraId="7A427F77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6420E0D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second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: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//(2xy+3)/(y^2+4)</w:t>
      </w:r>
    </w:p>
    <w:p w14:paraId="5C5E14BB" w14:textId="0ED43ED0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//берём значение y</w:t>
      </w:r>
    </w:p>
    <w:p w14:paraId="204E4378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//y^2</w:t>
      </w:r>
    </w:p>
    <w:p w14:paraId="757F1DE5" w14:textId="0E41514A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[CHETIRE]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//y^2+4</w:t>
      </w:r>
    </w:p>
    <w:p w14:paraId="28AAC91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]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//помещаем знаменатель временно в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xy</w:t>
      </w:r>
      <w:proofErr w:type="spellEnd"/>
    </w:p>
    <w:p w14:paraId="3AF1243D" w14:textId="7F7A57B3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//берём значение y</w:t>
      </w:r>
    </w:p>
    <w:p w14:paraId="50080A6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xy</w:t>
      </w:r>
      <w:proofErr w:type="spellEnd"/>
    </w:p>
    <w:p w14:paraId="5F8508BB" w14:textId="7AD843F1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[DWA]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</w:t>
      </w:r>
    </w:p>
    <w:p w14:paraId="0DACE7EC" w14:textId="55B3805E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[TRI]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//2xy+3</w:t>
      </w:r>
    </w:p>
    <w:p w14:paraId="3D49F11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fdiv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]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//делим на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xy</w:t>
      </w:r>
      <w:proofErr w:type="spellEnd"/>
    </w:p>
    <w:p w14:paraId="58B4086E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//запишем результат в x</w:t>
      </w:r>
    </w:p>
    <w:p w14:paraId="0DB43975" w14:textId="42949234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jmp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stop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//конец</w:t>
      </w:r>
    </w:p>
    <w:p w14:paraId="560CFAA5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4AF86E2C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third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: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//3x^2-2y^2+1</w:t>
      </w:r>
    </w:p>
    <w:p w14:paraId="37A76CD8" w14:textId="13835954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//помещаем значение y</w:t>
      </w:r>
    </w:p>
    <w:p w14:paraId="2D0772A9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[y]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//y^2</w:t>
      </w:r>
    </w:p>
    <w:p w14:paraId="11C68F38" w14:textId="58B9AE94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[DWA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]  //2y^2</w:t>
      </w:r>
    </w:p>
    <w:p w14:paraId="0971184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]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 xml:space="preserve">//поместим 2y^2 временно в </w:t>
      </w:r>
      <w:proofErr w:type="spellStart"/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xy</w:t>
      </w:r>
      <w:proofErr w:type="spellEnd"/>
    </w:p>
    <w:p w14:paraId="52BE54AE" w14:textId="3106A330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fld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//берём значение x</w:t>
      </w:r>
    </w:p>
    <w:p w14:paraId="6AC38A13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//x^2</w:t>
      </w:r>
    </w:p>
    <w:p w14:paraId="6A94E633" w14:textId="666B4DDD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fmul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[TRI]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//3x^2</w:t>
      </w:r>
    </w:p>
    <w:p w14:paraId="6D50108F" w14:textId="63D81CD8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fadd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[ODIN]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//3x^2+1</w:t>
      </w:r>
    </w:p>
    <w:p w14:paraId="33983C9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fsub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[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xy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]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//3x^2+1-2y^2</w:t>
      </w:r>
    </w:p>
    <w:p w14:paraId="7258D2B4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fstp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[x] 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//запишем результат в х</w:t>
      </w:r>
    </w:p>
    <w:p w14:paraId="54983488" w14:textId="0AE18651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jmp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stop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//конец</w:t>
      </w:r>
    </w:p>
    <w:p w14:paraId="6E242A08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7C6D72E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stop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: </w:t>
      </w:r>
      <w:r w:rsidRPr="00156E4E">
        <w:rPr>
          <w:rFonts w:ascii="Consolas" w:eastAsiaTheme="minorHAnsi" w:hAnsi="Consolas" w:cs="Consolas"/>
          <w:color w:val="000000" w:themeColor="text1"/>
          <w:lang w:val="ru-BY" w:eastAsia="en-US"/>
        </w:rPr>
        <w:t>//конец</w:t>
      </w:r>
    </w:p>
    <w:p w14:paraId="0DDF28BF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}</w:t>
      </w:r>
    </w:p>
    <w:p w14:paraId="452AECD8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</w:p>
    <w:p w14:paraId="1ACD02EC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cout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&lt;&lt; x; </w:t>
      </w:r>
    </w:p>
    <w:p w14:paraId="45F5D327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   </w:t>
      </w:r>
      <w:proofErr w:type="spellStart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return</w:t>
      </w:r>
      <w:proofErr w:type="spellEnd"/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 xml:space="preserve"> 0;</w:t>
      </w:r>
    </w:p>
    <w:p w14:paraId="02B25A96" w14:textId="77777777" w:rsidR="00156E4E" w:rsidRPr="00156E4E" w:rsidRDefault="00156E4E" w:rsidP="00156E4E">
      <w:pPr>
        <w:widowControl/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</w:pPr>
      <w:r w:rsidRPr="00156E4E">
        <w:rPr>
          <w:rFonts w:ascii="Consolas" w:eastAsiaTheme="minorHAnsi" w:hAnsi="Consolas" w:cs="Consolas"/>
          <w:b/>
          <w:bCs/>
          <w:color w:val="000000" w:themeColor="text1"/>
          <w:lang w:val="ru-BY" w:eastAsia="en-US"/>
        </w:rPr>
        <w:t>}</w:t>
      </w:r>
    </w:p>
    <w:p w14:paraId="012E4415" w14:textId="72FCA864" w:rsidR="0064709F" w:rsidRDefault="0064709F" w:rsidP="00A562B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 xml:space="preserve">Результат </w:t>
      </w:r>
      <w:r w:rsidR="00A562B0">
        <w:rPr>
          <w:b/>
          <w:sz w:val="26"/>
          <w:szCs w:val="26"/>
          <w:lang w:val="ru-BY"/>
        </w:rPr>
        <w:t>работы программы</w:t>
      </w:r>
      <w:r w:rsidRPr="0064709F">
        <w:rPr>
          <w:b/>
          <w:sz w:val="26"/>
          <w:szCs w:val="26"/>
        </w:rPr>
        <w:t>:</w:t>
      </w:r>
    </w:p>
    <w:p w14:paraId="66F69977" w14:textId="0F8D756C" w:rsidR="00C7182B" w:rsidRPr="007556E6" w:rsidRDefault="006B5525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 w:rsidRPr="006B5525">
        <w:rPr>
          <w:b/>
          <w:noProof/>
          <w:sz w:val="26"/>
          <w:szCs w:val="26"/>
        </w:rPr>
        <w:drawing>
          <wp:inline distT="0" distB="0" distL="0" distR="0" wp14:anchorId="628D5F49" wp14:editId="648D5440">
            <wp:extent cx="581106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82B">
        <w:rPr>
          <w:b/>
          <w:sz w:val="26"/>
          <w:szCs w:val="26"/>
        </w:rPr>
        <w:t xml:space="preserve">   </w:t>
      </w:r>
      <w:r w:rsidRPr="006B5525">
        <w:rPr>
          <w:b/>
          <w:noProof/>
          <w:sz w:val="26"/>
          <w:szCs w:val="26"/>
        </w:rPr>
        <w:drawing>
          <wp:inline distT="0" distB="0" distL="0" distR="0" wp14:anchorId="53217069" wp14:editId="44E251F9">
            <wp:extent cx="600159" cy="48584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18A" w:rsidRPr="0076018A">
        <w:rPr>
          <w:noProof/>
        </w:rPr>
        <w:t xml:space="preserve"> </w:t>
      </w:r>
      <w:r w:rsidR="0076018A">
        <w:rPr>
          <w:noProof/>
          <w:lang w:val="ru-BY"/>
        </w:rPr>
        <w:t xml:space="preserve">  </w:t>
      </w:r>
      <w:r w:rsidRPr="006B5525">
        <w:rPr>
          <w:noProof/>
          <w:lang w:val="ru-BY"/>
        </w:rPr>
        <w:drawing>
          <wp:inline distT="0" distB="0" distL="0" distR="0" wp14:anchorId="40DE722C" wp14:editId="30CED5D5">
            <wp:extent cx="581106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6125" w14:textId="330D3E88" w:rsidR="00B47D5B" w:rsidRPr="00A562B0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  <w:lang w:val="ru-BY"/>
        </w:rPr>
      </w:pPr>
      <w:r>
        <w:rPr>
          <w:sz w:val="28"/>
          <w:szCs w:val="28"/>
        </w:rPr>
        <w:t>Вывод:</w:t>
      </w:r>
      <w:r w:rsidR="00A562B0">
        <w:rPr>
          <w:sz w:val="28"/>
          <w:szCs w:val="28"/>
          <w:lang w:val="ru-BY"/>
        </w:rPr>
        <w:t xml:space="preserve"> я</w:t>
      </w:r>
      <w:r w:rsidR="006F0D28">
        <w:rPr>
          <w:sz w:val="28"/>
          <w:szCs w:val="28"/>
        </w:rPr>
        <w:t xml:space="preserve"> </w:t>
      </w:r>
      <w:r w:rsidR="007F4618">
        <w:rPr>
          <w:sz w:val="26"/>
          <w:szCs w:val="26"/>
          <w:lang w:val="ru-BY"/>
        </w:rPr>
        <w:t>и</w:t>
      </w:r>
      <w:r w:rsidR="007F4618" w:rsidRPr="006F607E">
        <w:rPr>
          <w:sz w:val="26"/>
          <w:szCs w:val="26"/>
          <w:lang w:val="ru-BY"/>
        </w:rPr>
        <w:t>зучи</w:t>
      </w:r>
      <w:r w:rsidR="007F4618">
        <w:rPr>
          <w:sz w:val="26"/>
          <w:szCs w:val="26"/>
          <w:lang w:val="ru-BY"/>
        </w:rPr>
        <w:t>л</w:t>
      </w:r>
      <w:r w:rsidR="007F4618" w:rsidRPr="006F607E">
        <w:rPr>
          <w:sz w:val="26"/>
          <w:szCs w:val="26"/>
          <w:lang w:val="ru-BY"/>
        </w:rPr>
        <w:t xml:space="preserve"> приемы разработки </w:t>
      </w:r>
      <w:r w:rsidR="007F4618">
        <w:rPr>
          <w:sz w:val="26"/>
          <w:szCs w:val="26"/>
          <w:lang w:val="ru-BY"/>
        </w:rPr>
        <w:t>программ с использованием команд сопроцессора</w:t>
      </w:r>
      <w:r w:rsidR="00A562B0">
        <w:rPr>
          <w:sz w:val="26"/>
          <w:szCs w:val="26"/>
          <w:lang w:val="ru-BY"/>
        </w:rPr>
        <w:t>.</w:t>
      </w:r>
    </w:p>
    <w:sectPr w:rsidR="00B47D5B" w:rsidRPr="00A562B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0209"/>
    <w:rsid w:val="000069F3"/>
    <w:rsid w:val="000429D4"/>
    <w:rsid w:val="00057963"/>
    <w:rsid w:val="0006598A"/>
    <w:rsid w:val="00070AF9"/>
    <w:rsid w:val="00083789"/>
    <w:rsid w:val="000A7FC9"/>
    <w:rsid w:val="000D46AC"/>
    <w:rsid w:val="000F5DC6"/>
    <w:rsid w:val="001012A7"/>
    <w:rsid w:val="00122A85"/>
    <w:rsid w:val="00124530"/>
    <w:rsid w:val="00141815"/>
    <w:rsid w:val="00156E4E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16ED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75E33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6E23"/>
    <w:rsid w:val="0064709F"/>
    <w:rsid w:val="006846D6"/>
    <w:rsid w:val="006B5525"/>
    <w:rsid w:val="006C0529"/>
    <w:rsid w:val="006C1F27"/>
    <w:rsid w:val="006E1C84"/>
    <w:rsid w:val="006F0D28"/>
    <w:rsid w:val="006F607E"/>
    <w:rsid w:val="00712FF3"/>
    <w:rsid w:val="00720258"/>
    <w:rsid w:val="007234CF"/>
    <w:rsid w:val="00745641"/>
    <w:rsid w:val="00750EB6"/>
    <w:rsid w:val="007556E6"/>
    <w:rsid w:val="0076018A"/>
    <w:rsid w:val="00767CB6"/>
    <w:rsid w:val="007B6100"/>
    <w:rsid w:val="007E77E0"/>
    <w:rsid w:val="007F4618"/>
    <w:rsid w:val="00810C8B"/>
    <w:rsid w:val="0081703F"/>
    <w:rsid w:val="00823CD3"/>
    <w:rsid w:val="00852152"/>
    <w:rsid w:val="008606F4"/>
    <w:rsid w:val="00860C41"/>
    <w:rsid w:val="00882A18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2B0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22</cp:revision>
  <dcterms:created xsi:type="dcterms:W3CDTF">2020-03-16T18:14:00Z</dcterms:created>
  <dcterms:modified xsi:type="dcterms:W3CDTF">2022-04-26T08:55:00Z</dcterms:modified>
</cp:coreProperties>
</file>