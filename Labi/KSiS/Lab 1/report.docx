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BC3D7E" w:rsidRPr="008E5F99" w:rsidRDefault="006F29C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«Компьютерные системы и сети</w:t>
      </w:r>
      <w:r w:rsidR="00BC3D7E" w:rsidRPr="008E5F99">
        <w:rPr>
          <w:sz w:val="28"/>
          <w:szCs w:val="28"/>
        </w:rPr>
        <w:t>»</w:t>
      </w:r>
    </w:p>
    <w:p w:rsidR="00BC3D7E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3679FF">
        <w:rPr>
          <w:sz w:val="28"/>
          <w:szCs w:val="28"/>
          <w:lang w:val="be-BY"/>
        </w:rPr>
        <w:t>Разработка ассемблерной</w:t>
      </w:r>
      <w:r w:rsidR="006F29CC">
        <w:rPr>
          <w:sz w:val="28"/>
          <w:szCs w:val="28"/>
          <w:lang w:val="be-BY"/>
        </w:rPr>
        <w:t xml:space="preserve"> вставки</w:t>
      </w:r>
      <w:r w:rsidR="00BC3D7E" w:rsidRPr="008E5F99">
        <w:rPr>
          <w:sz w:val="28"/>
          <w:szCs w:val="28"/>
        </w:rPr>
        <w:t>»</w:t>
      </w:r>
    </w:p>
    <w:p w:rsidR="00BC3D7E" w:rsidRPr="008E5F99" w:rsidRDefault="006F29CC" w:rsidP="006F29CC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:rsidR="00A96AA3" w:rsidRPr="00A96AA3" w:rsidRDefault="006F29C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Комиссаров А.Е.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6F29C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Савицкий Ю.В.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:rsidR="00A96AA3" w:rsidRPr="006F29CC" w:rsidRDefault="00BC3D7E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6F29CC" w:rsidRPr="006F29CC">
        <w:rPr>
          <w:b/>
          <w:sz w:val="28"/>
          <w:szCs w:val="28"/>
        </w:rPr>
        <w:t xml:space="preserve"> </w:t>
      </w:r>
      <w:r w:rsidR="006F29CC">
        <w:rPr>
          <w:sz w:val="28"/>
          <w:szCs w:val="28"/>
        </w:rPr>
        <w:t xml:space="preserve">изучить базовые понятия языка ассемблера, научиться работать с ассемблерными вставками языка программирования </w:t>
      </w:r>
      <w:r w:rsidR="006F29CC">
        <w:rPr>
          <w:sz w:val="28"/>
          <w:szCs w:val="28"/>
          <w:lang w:val="en-US"/>
        </w:rPr>
        <w:t>C</w:t>
      </w:r>
      <w:r w:rsidR="006F29CC" w:rsidRPr="006F29CC">
        <w:rPr>
          <w:sz w:val="28"/>
          <w:szCs w:val="28"/>
        </w:rPr>
        <w:t>++.</w:t>
      </w:r>
    </w:p>
    <w:p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:rsidR="006F29CC" w:rsidRPr="006F29CC" w:rsidRDefault="006F29CC" w:rsidP="006F29CC">
      <w:pPr>
        <w:widowControl/>
        <w:autoSpaceDE/>
        <w:autoSpaceDN/>
        <w:adjustRightInd/>
        <w:rPr>
          <w:sz w:val="28"/>
          <w:szCs w:val="28"/>
        </w:rPr>
      </w:pPr>
      <w:r w:rsidRPr="006F29CC">
        <w:rPr>
          <w:sz w:val="28"/>
          <w:szCs w:val="28"/>
        </w:rPr>
        <w:t>Написать ассемблерную вставку, реализующую обработку строки</w:t>
      </w:r>
    </w:p>
    <w:p w:rsidR="006F29CC" w:rsidRPr="006F29CC" w:rsidRDefault="006F29CC" w:rsidP="006F29CC">
      <w:pPr>
        <w:widowControl/>
        <w:autoSpaceDE/>
        <w:autoSpaceDN/>
        <w:adjustRightInd/>
        <w:rPr>
          <w:sz w:val="28"/>
          <w:szCs w:val="28"/>
        </w:rPr>
      </w:pPr>
      <w:r w:rsidRPr="006F29CC">
        <w:rPr>
          <w:sz w:val="28"/>
          <w:szCs w:val="28"/>
        </w:rPr>
        <w:t xml:space="preserve">согласно варианту. Оформить ее в виде отдельной функции. </w:t>
      </w:r>
    </w:p>
    <w:p w:rsidR="006F29CC" w:rsidRPr="006F29CC" w:rsidRDefault="006F29CC" w:rsidP="006F29CC">
      <w:pPr>
        <w:widowControl/>
        <w:autoSpaceDE/>
        <w:autoSpaceDN/>
        <w:adjustRightInd/>
        <w:rPr>
          <w:sz w:val="28"/>
          <w:szCs w:val="28"/>
        </w:rPr>
      </w:pPr>
      <w:r w:rsidRPr="006F29CC">
        <w:rPr>
          <w:sz w:val="28"/>
          <w:szCs w:val="28"/>
        </w:rPr>
        <w:t>Реализовать данную обработку строки также в виде функции на</w:t>
      </w:r>
      <w:proofErr w:type="gramStart"/>
      <w:r w:rsidRPr="006F29CC">
        <w:rPr>
          <w:sz w:val="28"/>
          <w:szCs w:val="28"/>
        </w:rPr>
        <w:t xml:space="preserve"> С</w:t>
      </w:r>
      <w:proofErr w:type="gramEnd"/>
      <w:r w:rsidRPr="006F29CC">
        <w:rPr>
          <w:sz w:val="28"/>
          <w:szCs w:val="28"/>
        </w:rPr>
        <w:t xml:space="preserve">++. </w:t>
      </w:r>
    </w:p>
    <w:p w:rsidR="008E5F99" w:rsidRDefault="006F29CC" w:rsidP="006F29CC">
      <w:pPr>
        <w:widowControl/>
        <w:autoSpaceDE/>
        <w:autoSpaceDN/>
        <w:adjustRightInd/>
        <w:rPr>
          <w:sz w:val="28"/>
          <w:szCs w:val="28"/>
        </w:rPr>
      </w:pPr>
      <w:r w:rsidRPr="006F29CC">
        <w:rPr>
          <w:sz w:val="28"/>
          <w:szCs w:val="28"/>
        </w:rPr>
        <w:t>Сравнить быстродействие обоих вариантов. В отчете отразить выводы</w:t>
      </w:r>
      <w:r>
        <w:rPr>
          <w:sz w:val="28"/>
          <w:szCs w:val="28"/>
        </w:rPr>
        <w:t>.</w:t>
      </w:r>
    </w:p>
    <w:p w:rsidR="002D0F86" w:rsidRDefault="002D0F86" w:rsidP="002D0F86">
      <w:pPr>
        <w:widowControl/>
        <w:autoSpaceDE/>
        <w:autoSpaceDN/>
        <w:adjustRightInd/>
        <w:rPr>
          <w:sz w:val="28"/>
          <w:szCs w:val="28"/>
        </w:rPr>
      </w:pPr>
    </w:p>
    <w:p w:rsidR="002D0F86" w:rsidRPr="002D0F86" w:rsidRDefault="002D0F86" w:rsidP="002D0F86">
      <w:pPr>
        <w:widowControl/>
        <w:autoSpaceDE/>
        <w:autoSpaceDN/>
        <w:adjustRightInd/>
        <w:rPr>
          <w:rFonts w:ascii="Courier New" w:hAnsi="Courier New" w:cs="Courier New"/>
          <w:b/>
        </w:rPr>
      </w:pPr>
      <w:r>
        <w:rPr>
          <w:sz w:val="28"/>
          <w:szCs w:val="28"/>
        </w:rPr>
        <w:t>Вариант №6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b/>
        </w:rPr>
        <w:t xml:space="preserve">Нечетные символы заменить </w:t>
      </w:r>
      <w:proofErr w:type="gramStart"/>
      <w:r>
        <w:rPr>
          <w:rFonts w:ascii="Courier New" w:hAnsi="Courier New" w:cs="Courier New"/>
          <w:b/>
        </w:rPr>
        <w:t>на</w:t>
      </w:r>
      <w:proofErr w:type="gramEnd"/>
      <w:r>
        <w:rPr>
          <w:rFonts w:ascii="Courier New" w:hAnsi="Courier New" w:cs="Courier New"/>
          <w:b/>
        </w:rPr>
        <w:t xml:space="preserve"> +.</w:t>
      </w:r>
    </w:p>
    <w:p w:rsidR="00CB557E" w:rsidRPr="002D0F86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Код</w:t>
      </w:r>
      <w:r w:rsidRPr="002D0F86">
        <w:rPr>
          <w:b/>
          <w:sz w:val="28"/>
          <w:szCs w:val="28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2D0F86">
        <w:rPr>
          <w:b/>
          <w:sz w:val="28"/>
          <w:szCs w:val="28"/>
        </w:rPr>
        <w:t>: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sz w:val="22"/>
          <w:szCs w:val="22"/>
          <w:lang w:val="en-US"/>
        </w:rPr>
      </w:pPr>
      <w:r w:rsidRPr="00A14033">
        <w:rPr>
          <w:rFonts w:ascii="Consolas" w:hAnsi="Consolas" w:cs="Arial"/>
          <w:sz w:val="22"/>
          <w:szCs w:val="22"/>
          <w:lang w:val="en-US"/>
        </w:rPr>
        <w:t>#include&lt;</w:t>
      </w:r>
      <w:proofErr w:type="spellStart"/>
      <w:r w:rsidRPr="00A14033">
        <w:rPr>
          <w:rFonts w:ascii="Consolas" w:hAnsi="Consolas" w:cs="Arial"/>
          <w:sz w:val="22"/>
          <w:szCs w:val="22"/>
          <w:lang w:val="en-US"/>
        </w:rPr>
        <w:t>stdio.h</w:t>
      </w:r>
      <w:proofErr w:type="spellEnd"/>
      <w:r w:rsidRPr="00A14033">
        <w:rPr>
          <w:rFonts w:ascii="Consolas" w:hAnsi="Consolas" w:cs="Arial"/>
          <w:sz w:val="22"/>
          <w:szCs w:val="22"/>
          <w:lang w:val="en-US"/>
        </w:rPr>
        <w:t>&gt;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sz w:val="22"/>
          <w:szCs w:val="22"/>
          <w:lang w:val="en-US"/>
        </w:rPr>
      </w:pPr>
      <w:r w:rsidRPr="00A14033">
        <w:rPr>
          <w:rFonts w:ascii="Consolas" w:hAnsi="Consolas" w:cs="Arial"/>
          <w:sz w:val="22"/>
          <w:szCs w:val="22"/>
          <w:lang w:val="en-US"/>
        </w:rPr>
        <w:t>#include&lt;</w:t>
      </w:r>
      <w:proofErr w:type="spellStart"/>
      <w:r w:rsidRPr="00A14033">
        <w:rPr>
          <w:rFonts w:ascii="Consolas" w:hAnsi="Consolas" w:cs="Arial"/>
          <w:sz w:val="22"/>
          <w:szCs w:val="22"/>
          <w:lang w:val="en-US"/>
        </w:rPr>
        <w:t>iostream</w:t>
      </w:r>
      <w:proofErr w:type="spellEnd"/>
      <w:r w:rsidRPr="00A14033">
        <w:rPr>
          <w:rFonts w:ascii="Consolas" w:hAnsi="Consolas" w:cs="Arial"/>
          <w:sz w:val="22"/>
          <w:szCs w:val="22"/>
          <w:lang w:val="en-US"/>
        </w:rPr>
        <w:t>&gt;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sz w:val="22"/>
          <w:szCs w:val="22"/>
          <w:lang w:val="en-US"/>
        </w:rPr>
      </w:pPr>
      <w:r w:rsidRPr="00A14033">
        <w:rPr>
          <w:rFonts w:ascii="Consolas" w:hAnsi="Consolas" w:cs="Arial"/>
          <w:sz w:val="22"/>
          <w:szCs w:val="22"/>
          <w:lang w:val="en-US"/>
        </w:rPr>
        <w:t>#include&lt;</w:t>
      </w:r>
      <w:proofErr w:type="spellStart"/>
      <w:r w:rsidRPr="00A14033">
        <w:rPr>
          <w:rFonts w:ascii="Consolas" w:hAnsi="Consolas" w:cs="Arial"/>
          <w:sz w:val="22"/>
          <w:szCs w:val="22"/>
          <w:lang w:val="en-US"/>
        </w:rPr>
        <w:t>iomanip</w:t>
      </w:r>
      <w:proofErr w:type="spellEnd"/>
      <w:r w:rsidRPr="00A14033">
        <w:rPr>
          <w:rFonts w:ascii="Consolas" w:hAnsi="Consolas" w:cs="Arial"/>
          <w:sz w:val="22"/>
          <w:szCs w:val="22"/>
          <w:lang w:val="en-US"/>
        </w:rPr>
        <w:t>&gt;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sz w:val="22"/>
          <w:szCs w:val="22"/>
          <w:lang w:val="en-US"/>
        </w:rPr>
      </w:pPr>
      <w:r w:rsidRPr="00A14033">
        <w:rPr>
          <w:rFonts w:ascii="Consolas" w:hAnsi="Consolas" w:cs="Arial"/>
          <w:sz w:val="22"/>
          <w:szCs w:val="22"/>
          <w:lang w:val="en-US"/>
        </w:rPr>
        <w:t>#include&lt;</w:t>
      </w:r>
      <w:proofErr w:type="spellStart"/>
      <w:r w:rsidRPr="00A14033">
        <w:rPr>
          <w:rFonts w:ascii="Consolas" w:hAnsi="Consolas" w:cs="Arial"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sz w:val="22"/>
          <w:szCs w:val="22"/>
          <w:lang w:val="en-US"/>
        </w:rPr>
        <w:t>&gt;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i/>
          <w:sz w:val="22"/>
          <w:szCs w:val="22"/>
          <w:lang w:val="en-US"/>
        </w:rPr>
      </w:pP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void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RepSymASM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(char*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inputstr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) {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замена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символов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средствами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ассемблерной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вставки</w:t>
      </w:r>
      <w:proofErr w:type="spellEnd"/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</w:rPr>
        <w:t>__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asm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 xml:space="preserve"> {</w:t>
      </w:r>
      <w:proofErr w:type="gramEnd"/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i/>
          <w:sz w:val="22"/>
          <w:szCs w:val="22"/>
        </w:rPr>
      </w:pP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mov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edx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 xml:space="preserve">,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inputstr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 xml:space="preserve">//помещаем начало строки в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EDX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replacingF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>:</w:t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//первая (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First</w:t>
      </w:r>
      <w:r w:rsidRPr="00A14033">
        <w:rPr>
          <w:rFonts w:ascii="Consolas" w:hAnsi="Consolas" w:cs="Arial"/>
          <w:i/>
          <w:sz w:val="22"/>
          <w:szCs w:val="22"/>
        </w:rPr>
        <w:t>) стадия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mov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[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edx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], '+'</w:t>
      </w:r>
      <w:r w:rsidRPr="00A14033">
        <w:rPr>
          <w:rFonts w:ascii="Consolas" w:hAnsi="Consolas" w:cs="Arial"/>
          <w:i/>
          <w:sz w:val="22"/>
          <w:szCs w:val="22"/>
        </w:rPr>
        <w:tab/>
        <w:t xml:space="preserve">//заменяем символ строки на </w:t>
      </w:r>
      <w:r w:rsidR="00A14033" w:rsidRPr="00A14033">
        <w:rPr>
          <w:rFonts w:ascii="Consolas" w:hAnsi="Consolas" w:cs="Arial"/>
          <w:b/>
          <w:sz w:val="22"/>
          <w:szCs w:val="22"/>
        </w:rPr>
        <w:t>+</w:t>
      </w:r>
      <w:r w:rsidRPr="00A14033">
        <w:rPr>
          <w:rFonts w:ascii="Consolas" w:hAnsi="Consolas" w:cs="Arial"/>
          <w:i/>
          <w:sz w:val="22"/>
          <w:szCs w:val="22"/>
        </w:rPr>
        <w:t xml:space="preserve"> по адресу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EDX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inc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edx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//переходим на следующий символ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cmp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[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edx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], 0</w:t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 xml:space="preserve">//сравниваем символ с символом-терминатором 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je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breakReplacing</w:t>
      </w:r>
      <w:proofErr w:type="spellEnd"/>
      <w:r w:rsidR="00A14033"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//если символ-терминатор, заканчиваем замену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jmp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replacingS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//если не символ-терминатор, переход во вторую стадию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replacingS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>:</w:t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//вторая (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Second</w:t>
      </w:r>
      <w:r w:rsidRPr="00A14033">
        <w:rPr>
          <w:rFonts w:ascii="Consolas" w:hAnsi="Consolas" w:cs="Arial"/>
          <w:i/>
          <w:sz w:val="22"/>
          <w:szCs w:val="22"/>
        </w:rPr>
        <w:t>) стадия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inc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edx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//не трогая текущий, переходим на следующий символ</w:t>
      </w:r>
    </w:p>
    <w:p w:rsidR="00A14033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cmp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[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edx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], 0</w:t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//сравниваем символ с символом-терминатором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je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breakReplacing</w:t>
      </w:r>
      <w:proofErr w:type="spellEnd"/>
      <w:r w:rsidR="00A14033"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//если символ-терминатор, заканчиваем замену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jmp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replacingF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//если не символ-терминатор, переход в первую стадию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breakReplacing</w:t>
      </w:r>
      <w:proofErr w:type="spellEnd"/>
      <w:proofErr w:type="gramEnd"/>
      <w:r w:rsidRPr="00A14033">
        <w:rPr>
          <w:rFonts w:ascii="Consolas" w:hAnsi="Consolas" w:cs="Arial"/>
          <w:b/>
          <w:sz w:val="22"/>
          <w:szCs w:val="22"/>
        </w:rPr>
        <w:t>:</w:t>
      </w: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//конец замены</w:t>
      </w: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  <w:t>}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>}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void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RepSymCPP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(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char</w:t>
      </w:r>
      <w:r w:rsidRPr="00A14033">
        <w:rPr>
          <w:rFonts w:ascii="Consolas" w:hAnsi="Consolas" w:cs="Arial"/>
          <w:b/>
          <w:sz w:val="22"/>
          <w:szCs w:val="22"/>
        </w:rPr>
        <w:t xml:space="preserve">*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inputstr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 xml:space="preserve">) { </w:t>
      </w:r>
      <w:r w:rsidRPr="00A14033">
        <w:rPr>
          <w:rFonts w:ascii="Consolas" w:hAnsi="Consolas" w:cs="Arial"/>
          <w:i/>
          <w:sz w:val="22"/>
          <w:szCs w:val="22"/>
        </w:rPr>
        <w:t xml:space="preserve">//замена символов средствами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C</w:t>
      </w:r>
      <w:r w:rsidRPr="00A14033">
        <w:rPr>
          <w:rFonts w:ascii="Consolas" w:hAnsi="Consolas" w:cs="Arial"/>
          <w:i/>
          <w:sz w:val="22"/>
          <w:szCs w:val="22"/>
        </w:rPr>
        <w:t>++</w:t>
      </w:r>
    </w:p>
    <w:p w:rsid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for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x = 0; x 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strlen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inputstr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); x++) {</w:t>
      </w:r>
      <w:r w:rsidR="00A14033"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</w:p>
    <w:p w:rsidR="006F29CC" w:rsidRPr="00A14033" w:rsidRDefault="00A14033" w:rsidP="00A14033">
      <w:pPr>
        <w:widowControl/>
        <w:autoSpaceDE/>
        <w:autoSpaceDN/>
        <w:adjustRightInd/>
        <w:ind w:left="3540" w:firstLine="708"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i/>
          <w:sz w:val="22"/>
          <w:szCs w:val="22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strlen</w:t>
      </w:r>
      <w:proofErr w:type="spellEnd"/>
      <w:r w:rsidRPr="00A14033">
        <w:rPr>
          <w:rFonts w:ascii="Consolas" w:hAnsi="Consolas" w:cs="Arial"/>
          <w:i/>
          <w:sz w:val="22"/>
          <w:szCs w:val="22"/>
        </w:rPr>
        <w:t>(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inputstr</w:t>
      </w:r>
      <w:proofErr w:type="spellEnd"/>
      <w:r w:rsidRPr="00A14033">
        <w:rPr>
          <w:rFonts w:ascii="Consolas" w:hAnsi="Consolas" w:cs="Arial"/>
          <w:i/>
          <w:sz w:val="22"/>
          <w:szCs w:val="22"/>
        </w:rPr>
        <w:t>) – длина строки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inputstr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[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>x</w:t>
      </w:r>
      <w:r w:rsidRPr="00A14033">
        <w:rPr>
          <w:rFonts w:ascii="Consolas" w:hAnsi="Consolas" w:cs="Arial"/>
          <w:b/>
          <w:sz w:val="22"/>
          <w:szCs w:val="22"/>
        </w:rPr>
        <w:t>] = '+';</w:t>
      </w:r>
      <w:r w:rsidR="00A14033" w:rsidRPr="00A14033">
        <w:rPr>
          <w:rFonts w:ascii="Consolas" w:hAnsi="Consolas" w:cs="Arial"/>
          <w:b/>
          <w:sz w:val="22"/>
          <w:szCs w:val="22"/>
        </w:rPr>
        <w:tab/>
      </w:r>
      <w:r w:rsidR="00A14033" w:rsidRPr="00A14033">
        <w:rPr>
          <w:rFonts w:ascii="Consolas" w:hAnsi="Consolas" w:cs="Arial"/>
          <w:i/>
          <w:sz w:val="22"/>
          <w:szCs w:val="22"/>
        </w:rPr>
        <w:t>//заменить символ на +</w:t>
      </w:r>
    </w:p>
    <w:p w:rsidR="00A14033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x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>++;</w:t>
      </w:r>
      <w:r w:rsidR="00A14033" w:rsidRPr="00A14033">
        <w:rPr>
          <w:rFonts w:ascii="Consolas" w:hAnsi="Consolas" w:cs="Arial"/>
          <w:b/>
          <w:sz w:val="22"/>
          <w:szCs w:val="22"/>
        </w:rPr>
        <w:tab/>
      </w:r>
      <w:r w:rsidR="00A14033" w:rsidRPr="00A14033">
        <w:rPr>
          <w:rFonts w:ascii="Consolas" w:hAnsi="Consolas" w:cs="Arial"/>
          <w:b/>
          <w:sz w:val="22"/>
          <w:szCs w:val="22"/>
        </w:rPr>
        <w:tab/>
      </w:r>
      <w:r w:rsidR="00A14033" w:rsidRPr="00A14033">
        <w:rPr>
          <w:rFonts w:ascii="Consolas" w:hAnsi="Consolas" w:cs="Arial"/>
          <w:b/>
          <w:sz w:val="22"/>
          <w:szCs w:val="22"/>
        </w:rPr>
        <w:tab/>
      </w:r>
      <w:r w:rsidR="00A14033">
        <w:rPr>
          <w:rFonts w:ascii="Consolas" w:hAnsi="Consolas" w:cs="Arial"/>
          <w:b/>
          <w:sz w:val="22"/>
          <w:szCs w:val="22"/>
        </w:rPr>
        <w:tab/>
      </w:r>
      <w:r w:rsidR="00A14033" w:rsidRPr="00A14033">
        <w:rPr>
          <w:rFonts w:ascii="Consolas" w:hAnsi="Consolas" w:cs="Arial"/>
          <w:i/>
          <w:sz w:val="22"/>
          <w:szCs w:val="22"/>
        </w:rPr>
        <w:t>//пропустить следующий символ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  <w:t>}</w:t>
      </w: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>}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lastRenderedPageBreak/>
        <w:t>void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main</w:t>
      </w:r>
      <w:r w:rsidRPr="00A14033">
        <w:rPr>
          <w:rFonts w:ascii="Consolas" w:hAnsi="Consolas" w:cs="Arial"/>
          <w:b/>
          <w:sz w:val="22"/>
          <w:szCs w:val="22"/>
        </w:rPr>
        <w:t>() {</w:t>
      </w:r>
    </w:p>
    <w:p w:rsidR="0037296E" w:rsidRPr="00A14033" w:rsidRDefault="0037296E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char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My</w:t>
      </w:r>
      <w:r w:rsidRPr="00A14033">
        <w:rPr>
          <w:rFonts w:ascii="Consolas" w:hAnsi="Consolas" w:cs="Arial"/>
          <w:b/>
          <w:sz w:val="22"/>
          <w:szCs w:val="22"/>
        </w:rPr>
        <w:t>_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StringASM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[] = "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Hello</w:t>
      </w:r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world</w:t>
      </w:r>
      <w:r w:rsidRPr="00A14033">
        <w:rPr>
          <w:rFonts w:ascii="Consolas" w:hAnsi="Consolas" w:cs="Arial"/>
          <w:b/>
          <w:sz w:val="22"/>
          <w:szCs w:val="22"/>
        </w:rPr>
        <w:t xml:space="preserve">"; </w:t>
      </w:r>
      <w:r w:rsidRPr="00A14033">
        <w:rPr>
          <w:rFonts w:ascii="Consolas" w:hAnsi="Consolas" w:cs="Arial"/>
          <w:i/>
          <w:sz w:val="22"/>
          <w:szCs w:val="22"/>
        </w:rPr>
        <w:t>//строка для ассемблера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char</w:t>
      </w:r>
      <w:proofErr w:type="gramEnd"/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My</w:t>
      </w:r>
      <w:r w:rsidRPr="00A14033">
        <w:rPr>
          <w:rFonts w:ascii="Consolas" w:hAnsi="Consolas" w:cs="Arial"/>
          <w:b/>
          <w:sz w:val="22"/>
          <w:szCs w:val="22"/>
        </w:rPr>
        <w:t>_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StringCPP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[] = "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Hello</w:t>
      </w:r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world</w:t>
      </w:r>
      <w:r w:rsidRPr="00A14033">
        <w:rPr>
          <w:rFonts w:ascii="Consolas" w:hAnsi="Consolas" w:cs="Arial"/>
          <w:b/>
          <w:sz w:val="22"/>
          <w:szCs w:val="22"/>
        </w:rPr>
        <w:t xml:space="preserve">";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строка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для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С++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запуск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отсчёта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(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ассемблер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>)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auto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startASM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=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high_resolution_clock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::now();</w:t>
      </w: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247872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RepSymASM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</w:t>
      </w:r>
      <w:proofErr w:type="spellStart"/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>My_StringASM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);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r w:rsidR="00247872">
        <w:rPr>
          <w:rFonts w:ascii="Consolas" w:hAnsi="Consolas" w:cs="Arial"/>
          <w:i/>
          <w:sz w:val="22"/>
          <w:szCs w:val="22"/>
        </w:rPr>
        <w:t>Вычисления</w:t>
      </w:r>
      <w:r w:rsidR="00247872" w:rsidRPr="00247872">
        <w:rPr>
          <w:rFonts w:ascii="Consolas" w:hAnsi="Consolas" w:cs="Arial"/>
          <w:i/>
          <w:sz w:val="22"/>
          <w:szCs w:val="22"/>
          <w:lang w:val="en-US"/>
        </w:rPr>
        <w:t xml:space="preserve"> (</w:t>
      </w:r>
      <w:r w:rsidR="00247872">
        <w:rPr>
          <w:rFonts w:ascii="Consolas" w:hAnsi="Consolas" w:cs="Arial"/>
          <w:i/>
          <w:sz w:val="22"/>
          <w:szCs w:val="22"/>
        </w:rPr>
        <w:t>ассемблер</w:t>
      </w:r>
      <w:r w:rsidR="00247872" w:rsidRPr="00247872">
        <w:rPr>
          <w:rFonts w:ascii="Consolas" w:hAnsi="Consolas" w:cs="Arial"/>
          <w:i/>
          <w:sz w:val="22"/>
          <w:szCs w:val="22"/>
          <w:lang w:val="en-US"/>
        </w:rPr>
        <w:t>)</w:t>
      </w:r>
    </w:p>
    <w:p w:rsidR="00A14033" w:rsidRPr="00247872" w:rsidRDefault="00A14033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остановка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отсчёта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и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вычисление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разницы</w:t>
      </w:r>
      <w:proofErr w:type="spellEnd"/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auto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stopASM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=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high_resolution_clock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::now();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bookmarkStart w:id="0" w:name="_GoBack"/>
      <w:bookmarkEnd w:id="0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auto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durationASM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=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duration_cast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&lt;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::nanoseconds&gt;(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stopASM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-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startASM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);</w:t>
      </w:r>
    </w:p>
    <w:p w:rsidR="006F29CC" w:rsidRPr="004E78D4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</w:p>
    <w:p w:rsidR="00A14033" w:rsidRPr="004E78D4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</w:p>
    <w:p w:rsidR="00A14033" w:rsidRPr="004E78D4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</w:p>
    <w:p w:rsidR="00A14033" w:rsidRPr="004E78D4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запуск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отсчёта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(с++)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auto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startCPP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=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high_resolution_clock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::now();</w:t>
      </w: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247872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RepSymCPP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</w:t>
      </w:r>
      <w:proofErr w:type="spellStart"/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>My_StringCPP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);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r w:rsidR="00247872">
        <w:rPr>
          <w:rFonts w:ascii="Consolas" w:hAnsi="Consolas" w:cs="Arial"/>
          <w:i/>
          <w:sz w:val="22"/>
          <w:szCs w:val="22"/>
        </w:rPr>
        <w:t>Вычисления</w:t>
      </w:r>
      <w:r w:rsidR="00247872" w:rsidRPr="00247872">
        <w:rPr>
          <w:rFonts w:ascii="Consolas" w:hAnsi="Consolas" w:cs="Arial"/>
          <w:i/>
          <w:sz w:val="22"/>
          <w:szCs w:val="22"/>
          <w:lang w:val="en-US"/>
        </w:rPr>
        <w:t xml:space="preserve"> (</w:t>
      </w:r>
      <w:r w:rsidR="00247872">
        <w:rPr>
          <w:rFonts w:ascii="Consolas" w:hAnsi="Consolas" w:cs="Arial"/>
          <w:i/>
          <w:sz w:val="22"/>
          <w:szCs w:val="22"/>
        </w:rPr>
        <w:t>С</w:t>
      </w:r>
      <w:r w:rsidR="00247872" w:rsidRPr="00247872">
        <w:rPr>
          <w:rFonts w:ascii="Consolas" w:hAnsi="Consolas" w:cs="Arial"/>
          <w:i/>
          <w:sz w:val="22"/>
          <w:szCs w:val="22"/>
          <w:lang w:val="en-US"/>
        </w:rPr>
        <w:t>++)</w:t>
      </w:r>
    </w:p>
    <w:p w:rsidR="00A14033" w:rsidRPr="00247872" w:rsidRDefault="00A14033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остановка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отсчёта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и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вычисление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разницы</w:t>
      </w:r>
      <w:proofErr w:type="spellEnd"/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auto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stopCPP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=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high_resolution_clock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::now();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  <w:t xml:space="preserve">auto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durationCPP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=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duration_cast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&lt;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chrono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::nanoseconds&gt;(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stopCPP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-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startCPP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);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14033" w:rsidRP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вывод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результатов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 xml:space="preserve"> (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ассемблер</w:t>
      </w:r>
      <w:proofErr w:type="spellEnd"/>
      <w:r w:rsidRPr="00A14033">
        <w:rPr>
          <w:rFonts w:ascii="Consolas" w:hAnsi="Consolas" w:cs="Arial"/>
          <w:i/>
          <w:sz w:val="22"/>
          <w:szCs w:val="22"/>
          <w:lang w:val="en-US"/>
        </w:rPr>
        <w:t>)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&lt;&lt; "(ASM) New String: </w:t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";</w:t>
      </w:r>
      <w:proofErr w:type="gramEnd"/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for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x = 0; x 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sizeof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My_StringASM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) /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sizeof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(char); x++) {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&lt;&lt;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My_StringASM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[x];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  <w:t>}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&lt;&lt; "\n";</w:t>
      </w:r>
    </w:p>
    <w:p w:rsidR="002D0F86" w:rsidRPr="002D0F86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r w:rsidR="002D0F86" w:rsidRPr="002D0F86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b/>
          <w:sz w:val="22"/>
          <w:szCs w:val="22"/>
          <w:lang w:val="en-US"/>
        </w:rPr>
        <w:t>&lt;&lt; "(ASM) Elapsed time</w:t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: "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</w:p>
    <w:p w:rsidR="002D0F86" w:rsidRDefault="006F29CC" w:rsidP="002D0F86">
      <w:pPr>
        <w:widowControl/>
        <w:autoSpaceDE/>
        <w:autoSpaceDN/>
        <w:adjustRightInd/>
        <w:ind w:left="1416" w:firstLine="708"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&lt;&lt; </w:t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durationASM.count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()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</w:p>
    <w:p w:rsidR="002D0F86" w:rsidRDefault="006F29CC" w:rsidP="002D0F86">
      <w:pPr>
        <w:widowControl/>
        <w:autoSpaceDE/>
        <w:autoSpaceDN/>
        <w:adjustRightInd/>
        <w:ind w:left="1416" w:firstLine="708"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&lt;&lt; </w:t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" nanoseconds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" </w:t>
      </w:r>
    </w:p>
    <w:p w:rsidR="006F29CC" w:rsidRPr="00A14033" w:rsidRDefault="006F29CC" w:rsidP="002D0F86">
      <w:pPr>
        <w:widowControl/>
        <w:autoSpaceDE/>
        <w:autoSpaceDN/>
        <w:adjustRightInd/>
        <w:ind w:left="1416" w:firstLine="708"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&lt;&lt;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endl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;</w:t>
      </w:r>
    </w:p>
    <w:p w:rsidR="00A14033" w:rsidRPr="002D0F86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i/>
          <w:sz w:val="22"/>
          <w:szCs w:val="22"/>
        </w:rPr>
        <w:t>//вывод результатов (</w:t>
      </w:r>
      <w:proofErr w:type="gramStart"/>
      <w:r w:rsidRPr="00A14033">
        <w:rPr>
          <w:rFonts w:ascii="Consolas" w:hAnsi="Consolas" w:cs="Arial"/>
          <w:i/>
          <w:sz w:val="22"/>
          <w:szCs w:val="22"/>
        </w:rPr>
        <w:t>с</w:t>
      </w:r>
      <w:proofErr w:type="gramEnd"/>
      <w:r w:rsidRPr="00A14033">
        <w:rPr>
          <w:rFonts w:ascii="Consolas" w:hAnsi="Consolas" w:cs="Arial"/>
          <w:i/>
          <w:sz w:val="22"/>
          <w:szCs w:val="22"/>
        </w:rPr>
        <w:t>++)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</w:rPr>
        <w:t xml:space="preserve"> &lt;&lt; "\</w:t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n</w:t>
      </w:r>
      <w:r w:rsidRPr="00A14033">
        <w:rPr>
          <w:rFonts w:ascii="Consolas" w:hAnsi="Consolas" w:cs="Arial"/>
          <w:b/>
          <w:sz w:val="22"/>
          <w:szCs w:val="22"/>
        </w:rPr>
        <w:t>(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>CPP</w:t>
      </w:r>
      <w:r w:rsidRPr="00A14033">
        <w:rPr>
          <w:rFonts w:ascii="Consolas" w:hAnsi="Consolas" w:cs="Arial"/>
          <w:b/>
          <w:sz w:val="22"/>
          <w:szCs w:val="22"/>
        </w:rPr>
        <w:t xml:space="preserve">)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New</w:t>
      </w:r>
      <w:r w:rsidRPr="00A14033">
        <w:rPr>
          <w:rFonts w:ascii="Consolas" w:hAnsi="Consolas" w:cs="Arial"/>
          <w:b/>
          <w:sz w:val="22"/>
          <w:szCs w:val="22"/>
        </w:rPr>
        <w:t xml:space="preserve"> 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>String</w:t>
      </w:r>
      <w:r w:rsidRPr="00A14033">
        <w:rPr>
          <w:rFonts w:ascii="Consolas" w:hAnsi="Consolas" w:cs="Arial"/>
          <w:b/>
          <w:sz w:val="22"/>
          <w:szCs w:val="22"/>
        </w:rPr>
        <w:t>: ";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for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int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x = 0; x 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sizeof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My_StringCPP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) /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sizeof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(char); x++) {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&lt;&lt;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My_StringCPP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[x];</w:t>
      </w: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  <w:t>}</w:t>
      </w: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&lt;&lt; "\n";</w:t>
      </w:r>
    </w:p>
    <w:p w:rsidR="002D0F86" w:rsidRPr="002D0F86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cout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  <w:r w:rsidR="002D0F86" w:rsidRPr="002D0F86">
        <w:rPr>
          <w:rFonts w:ascii="Consolas" w:hAnsi="Consolas" w:cs="Arial"/>
          <w:b/>
          <w:sz w:val="22"/>
          <w:szCs w:val="22"/>
          <w:lang w:val="en-US"/>
        </w:rPr>
        <w:tab/>
      </w:r>
      <w:r w:rsidRPr="00A14033">
        <w:rPr>
          <w:rFonts w:ascii="Consolas" w:hAnsi="Consolas" w:cs="Arial"/>
          <w:b/>
          <w:sz w:val="22"/>
          <w:szCs w:val="22"/>
          <w:lang w:val="en-US"/>
        </w:rPr>
        <w:t>&lt;&lt; "(CPP) Elapsed time</w:t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: "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</w:p>
    <w:p w:rsidR="002D0F86" w:rsidRDefault="006F29CC" w:rsidP="002D0F86">
      <w:pPr>
        <w:widowControl/>
        <w:autoSpaceDE/>
        <w:autoSpaceDN/>
        <w:adjustRightInd/>
        <w:ind w:left="1416" w:firstLine="708"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&lt;&lt; </w:t>
      </w:r>
      <w:proofErr w:type="spellStart"/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durationCPP.count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()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 </w:t>
      </w:r>
    </w:p>
    <w:p w:rsidR="002D0F86" w:rsidRDefault="006F29CC" w:rsidP="002D0F86">
      <w:pPr>
        <w:widowControl/>
        <w:autoSpaceDE/>
        <w:autoSpaceDN/>
        <w:adjustRightInd/>
        <w:ind w:left="1416" w:firstLine="708"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&lt;&lt; </w:t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" nanoseconds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" </w:t>
      </w:r>
    </w:p>
    <w:p w:rsidR="006F29CC" w:rsidRPr="00A14033" w:rsidRDefault="006F29CC" w:rsidP="002D0F86">
      <w:pPr>
        <w:widowControl/>
        <w:autoSpaceDE/>
        <w:autoSpaceDN/>
        <w:adjustRightInd/>
        <w:ind w:left="1416" w:firstLine="708"/>
        <w:rPr>
          <w:rFonts w:ascii="Consolas" w:hAnsi="Consolas" w:cs="Arial"/>
          <w:b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&lt;&lt; 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std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::</w:t>
      </w:r>
      <w:proofErr w:type="spellStart"/>
      <w:r w:rsidRPr="00A14033">
        <w:rPr>
          <w:rFonts w:ascii="Consolas" w:hAnsi="Consolas" w:cs="Arial"/>
          <w:b/>
          <w:sz w:val="22"/>
          <w:szCs w:val="22"/>
          <w:lang w:val="en-US"/>
        </w:rPr>
        <w:t>endl</w:t>
      </w:r>
      <w:proofErr w:type="spellEnd"/>
      <w:r w:rsidRPr="00A14033">
        <w:rPr>
          <w:rFonts w:ascii="Consolas" w:hAnsi="Consolas" w:cs="Arial"/>
          <w:b/>
          <w:sz w:val="22"/>
          <w:szCs w:val="22"/>
          <w:lang w:val="en-US"/>
        </w:rPr>
        <w:t>;</w:t>
      </w:r>
    </w:p>
    <w:p w:rsidR="00A14033" w:rsidRDefault="00A14033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2D0F86" w:rsidRPr="002D0F86" w:rsidRDefault="002D0F86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6F29CC" w:rsidRPr="00A14033" w:rsidRDefault="006F29CC" w:rsidP="006F29CC">
      <w:pPr>
        <w:widowControl/>
        <w:autoSpaceDE/>
        <w:autoSpaceDN/>
        <w:adjustRightInd/>
        <w:rPr>
          <w:rFonts w:ascii="Consolas" w:hAnsi="Consolas" w:cs="Arial"/>
          <w:i/>
          <w:sz w:val="22"/>
          <w:szCs w:val="22"/>
          <w:lang w:val="en-US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ab/>
      </w:r>
      <w:proofErr w:type="gramStart"/>
      <w:r w:rsidRPr="00A14033">
        <w:rPr>
          <w:rFonts w:ascii="Consolas" w:hAnsi="Consolas" w:cs="Arial"/>
          <w:b/>
          <w:sz w:val="22"/>
          <w:szCs w:val="22"/>
          <w:lang w:val="en-US"/>
        </w:rPr>
        <w:t>system(</w:t>
      </w:r>
      <w:proofErr w:type="gramEnd"/>
      <w:r w:rsidRPr="00A14033">
        <w:rPr>
          <w:rFonts w:ascii="Consolas" w:hAnsi="Consolas" w:cs="Arial"/>
          <w:b/>
          <w:sz w:val="22"/>
          <w:szCs w:val="22"/>
          <w:lang w:val="en-US"/>
        </w:rPr>
        <w:t xml:space="preserve">"pause"); </w:t>
      </w:r>
      <w:r w:rsidRPr="00A14033">
        <w:rPr>
          <w:rFonts w:ascii="Consolas" w:hAnsi="Consolas" w:cs="Arial"/>
          <w:i/>
          <w:sz w:val="22"/>
          <w:szCs w:val="22"/>
          <w:lang w:val="en-US"/>
        </w:rPr>
        <w:t>//</w:t>
      </w:r>
      <w:proofErr w:type="spellStart"/>
      <w:r w:rsidRPr="00A14033">
        <w:rPr>
          <w:rFonts w:ascii="Consolas" w:hAnsi="Consolas" w:cs="Arial"/>
          <w:i/>
          <w:sz w:val="22"/>
          <w:szCs w:val="22"/>
          <w:lang w:val="en-US"/>
        </w:rPr>
        <w:t>пауза</w:t>
      </w:r>
      <w:proofErr w:type="spellEnd"/>
    </w:p>
    <w:p w:rsidR="00A96AA3" w:rsidRDefault="006F29CC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  <w:r w:rsidRPr="00A14033">
        <w:rPr>
          <w:rFonts w:ascii="Consolas" w:hAnsi="Consolas" w:cs="Arial"/>
          <w:b/>
          <w:sz w:val="22"/>
          <w:szCs w:val="22"/>
          <w:lang w:val="en-US"/>
        </w:rPr>
        <w:t>}</w:t>
      </w:r>
    </w:p>
    <w:p w:rsidR="002D0F86" w:rsidRDefault="002D0F86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2D0F86" w:rsidRPr="002D0F86" w:rsidRDefault="002D0F86" w:rsidP="006F29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</w:rPr>
      </w:pP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2D0F86">
        <w:rPr>
          <w:b/>
          <w:sz w:val="28"/>
          <w:szCs w:val="28"/>
        </w:rPr>
        <w:t xml:space="preserve"> работы программы</w:t>
      </w:r>
      <w:r w:rsidRPr="0017626C">
        <w:rPr>
          <w:b/>
          <w:sz w:val="28"/>
          <w:szCs w:val="28"/>
        </w:rPr>
        <w:t>:</w:t>
      </w:r>
    </w:p>
    <w:p w:rsidR="00E72218" w:rsidRPr="00F641D3" w:rsidRDefault="00F641D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292735</wp:posOffset>
            </wp:positionV>
            <wp:extent cx="2781300" cy="7620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F86" w:rsidRPr="00F641D3">
        <w:rPr>
          <w:b/>
          <w:sz w:val="28"/>
          <w:szCs w:val="28"/>
        </w:rPr>
        <w:t>1.</w:t>
      </w:r>
      <w:r w:rsidR="0017626C" w:rsidRPr="00F641D3">
        <w:rPr>
          <w:b/>
          <w:sz w:val="28"/>
          <w:szCs w:val="28"/>
        </w:rPr>
        <w:tab/>
      </w:r>
      <w:r w:rsidR="0017626C">
        <w:rPr>
          <w:sz w:val="28"/>
          <w:szCs w:val="28"/>
        </w:rPr>
        <w:t>Строка</w:t>
      </w:r>
      <w:r w:rsidR="0017626C" w:rsidRPr="00F641D3">
        <w:rPr>
          <w:sz w:val="28"/>
          <w:szCs w:val="28"/>
        </w:rPr>
        <w:t xml:space="preserve"> «</w:t>
      </w:r>
      <w:r w:rsidR="0017626C" w:rsidRPr="00F641D3">
        <w:rPr>
          <w:sz w:val="28"/>
          <w:szCs w:val="28"/>
        </w:rPr>
        <w:t>123</w:t>
      </w:r>
      <w:r w:rsidR="0017626C" w:rsidRPr="00F641D3">
        <w:rPr>
          <w:sz w:val="28"/>
          <w:szCs w:val="28"/>
        </w:rPr>
        <w:t>»</w:t>
      </w:r>
    </w:p>
    <w:p w:rsidR="00E72218" w:rsidRPr="00F641D3" w:rsidRDefault="00E7221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17626C" w:rsidRPr="00F641D3" w:rsidRDefault="00F641D3" w:rsidP="0017626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274955</wp:posOffset>
            </wp:positionV>
            <wp:extent cx="2781300" cy="7810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26C" w:rsidRPr="00F641D3">
        <w:rPr>
          <w:b/>
          <w:sz w:val="28"/>
          <w:szCs w:val="28"/>
        </w:rPr>
        <w:t>2</w:t>
      </w:r>
      <w:r w:rsidR="0017626C" w:rsidRPr="00F641D3">
        <w:rPr>
          <w:b/>
          <w:sz w:val="28"/>
          <w:szCs w:val="28"/>
        </w:rPr>
        <w:t>.</w:t>
      </w:r>
      <w:r w:rsidR="0017626C" w:rsidRPr="00F641D3">
        <w:rPr>
          <w:b/>
          <w:sz w:val="28"/>
          <w:szCs w:val="28"/>
        </w:rPr>
        <w:tab/>
      </w:r>
      <w:r w:rsidR="0017626C">
        <w:rPr>
          <w:sz w:val="28"/>
          <w:szCs w:val="28"/>
        </w:rPr>
        <w:t>Строка</w:t>
      </w:r>
      <w:r w:rsidR="0017626C" w:rsidRPr="00F641D3">
        <w:rPr>
          <w:sz w:val="28"/>
          <w:szCs w:val="28"/>
        </w:rPr>
        <w:t xml:space="preserve"> «</w:t>
      </w:r>
      <w:r w:rsidR="0017626C">
        <w:rPr>
          <w:sz w:val="28"/>
          <w:szCs w:val="28"/>
          <w:lang w:val="en-US"/>
        </w:rPr>
        <w:t>Hello</w:t>
      </w:r>
      <w:r w:rsidR="0017626C" w:rsidRPr="00F641D3">
        <w:rPr>
          <w:sz w:val="28"/>
          <w:szCs w:val="28"/>
        </w:rPr>
        <w:t xml:space="preserve"> </w:t>
      </w:r>
      <w:r w:rsidR="0017626C">
        <w:rPr>
          <w:sz w:val="28"/>
          <w:szCs w:val="28"/>
          <w:lang w:val="en-US"/>
        </w:rPr>
        <w:t>world</w:t>
      </w:r>
      <w:r w:rsidR="0017626C" w:rsidRPr="00F641D3">
        <w:rPr>
          <w:sz w:val="28"/>
          <w:szCs w:val="28"/>
        </w:rPr>
        <w:t xml:space="preserve"> </w:t>
      </w:r>
      <w:r w:rsidR="0017626C" w:rsidRPr="00F641D3">
        <w:rPr>
          <w:sz w:val="28"/>
          <w:szCs w:val="28"/>
        </w:rPr>
        <w:t>»</w:t>
      </w:r>
    </w:p>
    <w:p w:rsidR="00E72218" w:rsidRPr="00F641D3" w:rsidRDefault="00E72218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17626C" w:rsidRPr="00F641D3" w:rsidRDefault="00F641D3" w:rsidP="0017626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285750</wp:posOffset>
            </wp:positionV>
            <wp:extent cx="3095625" cy="80962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26C" w:rsidRPr="00F641D3">
        <w:rPr>
          <w:b/>
          <w:sz w:val="28"/>
          <w:szCs w:val="28"/>
        </w:rPr>
        <w:t>3</w:t>
      </w:r>
      <w:r w:rsidR="0017626C" w:rsidRPr="00F641D3">
        <w:rPr>
          <w:b/>
          <w:sz w:val="28"/>
          <w:szCs w:val="28"/>
        </w:rPr>
        <w:t>.</w:t>
      </w:r>
      <w:r w:rsidR="0017626C" w:rsidRPr="00F641D3">
        <w:rPr>
          <w:b/>
          <w:sz w:val="28"/>
          <w:szCs w:val="28"/>
        </w:rPr>
        <w:tab/>
      </w:r>
      <w:r w:rsidR="0017626C">
        <w:rPr>
          <w:sz w:val="28"/>
          <w:szCs w:val="28"/>
        </w:rPr>
        <w:t>Строка</w:t>
      </w:r>
      <w:r w:rsidR="0017626C" w:rsidRPr="00F641D3">
        <w:rPr>
          <w:sz w:val="28"/>
          <w:szCs w:val="28"/>
        </w:rPr>
        <w:t xml:space="preserve"> «</w:t>
      </w:r>
      <w:proofErr w:type="spellStart"/>
      <w:r w:rsidR="0017626C">
        <w:rPr>
          <w:sz w:val="28"/>
          <w:szCs w:val="28"/>
          <w:lang w:val="en-US"/>
        </w:rPr>
        <w:t>abcdefgABCDEFG</w:t>
      </w:r>
      <w:proofErr w:type="spellEnd"/>
      <w:r w:rsidR="0017626C" w:rsidRPr="00F641D3">
        <w:rPr>
          <w:sz w:val="28"/>
          <w:szCs w:val="28"/>
        </w:rPr>
        <w:t>12341234</w:t>
      </w:r>
      <w:r w:rsidR="0017626C" w:rsidRPr="00F641D3">
        <w:rPr>
          <w:sz w:val="28"/>
          <w:szCs w:val="28"/>
        </w:rPr>
        <w:t>»</w:t>
      </w:r>
    </w:p>
    <w:p w:rsidR="00E72218" w:rsidRPr="00F641D3" w:rsidRDefault="00E72218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17626C" w:rsidRPr="00F641D3" w:rsidRDefault="00F641D3" w:rsidP="0017626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306070</wp:posOffset>
            </wp:positionV>
            <wp:extent cx="5295900" cy="79057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26C" w:rsidRPr="00F641D3">
        <w:rPr>
          <w:b/>
          <w:sz w:val="28"/>
          <w:szCs w:val="28"/>
        </w:rPr>
        <w:t>4</w:t>
      </w:r>
      <w:r w:rsidR="0017626C" w:rsidRPr="00F641D3">
        <w:rPr>
          <w:b/>
          <w:sz w:val="28"/>
          <w:szCs w:val="28"/>
        </w:rPr>
        <w:t>.</w:t>
      </w:r>
      <w:r w:rsidR="0017626C" w:rsidRPr="00F641D3">
        <w:rPr>
          <w:b/>
          <w:sz w:val="28"/>
          <w:szCs w:val="28"/>
        </w:rPr>
        <w:tab/>
      </w:r>
      <w:r w:rsidR="0017626C">
        <w:rPr>
          <w:sz w:val="28"/>
          <w:szCs w:val="28"/>
        </w:rPr>
        <w:t>Строка</w:t>
      </w:r>
      <w:r w:rsidR="0017626C" w:rsidRPr="00F641D3">
        <w:rPr>
          <w:sz w:val="28"/>
          <w:szCs w:val="28"/>
        </w:rPr>
        <w:t xml:space="preserve"> «</w:t>
      </w:r>
      <w:r w:rsidR="0017626C" w:rsidRPr="00F641D3">
        <w:rPr>
          <w:sz w:val="28"/>
          <w:szCs w:val="28"/>
        </w:rPr>
        <w:t>111111111111111111111111111111111111111111111111111</w:t>
      </w:r>
      <w:r w:rsidR="0017626C" w:rsidRPr="00F641D3">
        <w:rPr>
          <w:sz w:val="28"/>
          <w:szCs w:val="28"/>
        </w:rPr>
        <w:t>»</w:t>
      </w:r>
    </w:p>
    <w:p w:rsidR="00E72218" w:rsidRPr="00F641D3" w:rsidRDefault="00E72218" w:rsidP="002D0F8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2D0F86" w:rsidRPr="00F641D3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:rsidR="00D61934" w:rsidRDefault="00B47D5B" w:rsidP="00D61934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Вывод:</w:t>
      </w:r>
      <w:r w:rsidR="00D61934">
        <w:rPr>
          <w:b/>
          <w:sz w:val="28"/>
          <w:szCs w:val="28"/>
        </w:rPr>
        <w:t xml:space="preserve"> </w:t>
      </w:r>
      <w:r w:rsidR="00D61934">
        <w:rPr>
          <w:sz w:val="28"/>
          <w:szCs w:val="28"/>
        </w:rPr>
        <w:t>я</w:t>
      </w:r>
      <w:r w:rsidR="006F0D28" w:rsidRPr="008E5F99">
        <w:rPr>
          <w:sz w:val="28"/>
          <w:szCs w:val="28"/>
        </w:rPr>
        <w:t xml:space="preserve"> </w:t>
      </w:r>
      <w:r w:rsidR="00D61934">
        <w:rPr>
          <w:sz w:val="28"/>
          <w:szCs w:val="28"/>
        </w:rPr>
        <w:t>изучи</w:t>
      </w:r>
      <w:r w:rsidR="00D61934">
        <w:rPr>
          <w:sz w:val="28"/>
          <w:szCs w:val="28"/>
        </w:rPr>
        <w:t>л</w:t>
      </w:r>
      <w:r w:rsidR="00D61934">
        <w:rPr>
          <w:sz w:val="28"/>
          <w:szCs w:val="28"/>
        </w:rPr>
        <w:t xml:space="preserve"> базовые </w:t>
      </w:r>
      <w:r w:rsidR="00D61934">
        <w:rPr>
          <w:sz w:val="28"/>
          <w:szCs w:val="28"/>
        </w:rPr>
        <w:t>понятия языка ассемблера, научил</w:t>
      </w:r>
      <w:r w:rsidR="00D61934">
        <w:rPr>
          <w:sz w:val="28"/>
          <w:szCs w:val="28"/>
        </w:rPr>
        <w:t xml:space="preserve">ся работать с ассемблерными вставками языка программирования </w:t>
      </w:r>
      <w:r w:rsidR="00D61934">
        <w:rPr>
          <w:sz w:val="28"/>
          <w:szCs w:val="28"/>
          <w:lang w:val="en-US"/>
        </w:rPr>
        <w:t>C</w:t>
      </w:r>
      <w:r w:rsidR="00D61934" w:rsidRPr="006F29CC">
        <w:rPr>
          <w:sz w:val="28"/>
          <w:szCs w:val="28"/>
        </w:rPr>
        <w:t>++.</w:t>
      </w:r>
      <w:r w:rsidR="00D61934">
        <w:rPr>
          <w:sz w:val="28"/>
          <w:szCs w:val="28"/>
        </w:rPr>
        <w:t xml:space="preserve"> </w:t>
      </w:r>
    </w:p>
    <w:p w:rsidR="00D61934" w:rsidRPr="006F29CC" w:rsidRDefault="00D61934" w:rsidP="00D61934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>Язык ассемблера обладает возмож</w:t>
      </w:r>
      <w:r w:rsidR="00E72218">
        <w:rPr>
          <w:sz w:val="28"/>
          <w:szCs w:val="28"/>
        </w:rPr>
        <w:t xml:space="preserve">ностью </w:t>
      </w:r>
      <w:r w:rsidR="00E72218" w:rsidRPr="00E72218">
        <w:rPr>
          <w:sz w:val="28"/>
          <w:szCs w:val="28"/>
        </w:rPr>
        <w:t>максимально полного использования всех особенностей аппаратной платформы</w:t>
      </w:r>
      <w:r w:rsidR="00E72218">
        <w:rPr>
          <w:sz w:val="28"/>
          <w:szCs w:val="28"/>
        </w:rPr>
        <w:t>, что</w:t>
      </w:r>
      <w:r w:rsidR="00E72218" w:rsidRPr="00E72218">
        <w:rPr>
          <w:sz w:val="28"/>
          <w:szCs w:val="28"/>
        </w:rPr>
        <w:t xml:space="preserve"> позволяет, теоретически, писать самый быстрый и компактный код из всех возможных для данного процессора. Искусный программист, как правило, способен значительно оптимизировать программу по сравнению с транслятором с языка высокого уровня</w:t>
      </w:r>
      <w:r w:rsidR="00E72218">
        <w:rPr>
          <w:sz w:val="28"/>
          <w:szCs w:val="28"/>
        </w:rPr>
        <w:t>. Однако, в случае этой лабораторной работы, программа выполняется приблизительно в два, если не в три раза быстрее при использовании стандартных средств</w:t>
      </w:r>
      <w:proofErr w:type="gramStart"/>
      <w:r w:rsidR="00E72218">
        <w:rPr>
          <w:sz w:val="28"/>
          <w:szCs w:val="28"/>
        </w:rPr>
        <w:t xml:space="preserve"> С</w:t>
      </w:r>
      <w:proofErr w:type="gramEnd"/>
      <w:r w:rsidR="00E72218">
        <w:rPr>
          <w:sz w:val="28"/>
          <w:szCs w:val="28"/>
        </w:rPr>
        <w:t>++.</w:t>
      </w:r>
    </w:p>
    <w:p w:rsid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B47D5B" w:rsidRPr="00D61934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A96AA3" w:rsidRPr="008E5F9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A96AA3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7626C"/>
    <w:rsid w:val="00180E2C"/>
    <w:rsid w:val="001F28AC"/>
    <w:rsid w:val="002440CB"/>
    <w:rsid w:val="00245BEA"/>
    <w:rsid w:val="0024717D"/>
    <w:rsid w:val="00247872"/>
    <w:rsid w:val="002C475B"/>
    <w:rsid w:val="002D0F86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6F29CC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033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5D75-4DA6-438A-9397-F0F41DA4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Laptop</cp:lastModifiedBy>
  <cp:revision>29</cp:revision>
  <dcterms:created xsi:type="dcterms:W3CDTF">2019-09-14T14:07:00Z</dcterms:created>
  <dcterms:modified xsi:type="dcterms:W3CDTF">2022-02-17T23:56:00Z</dcterms:modified>
</cp:coreProperties>
</file>