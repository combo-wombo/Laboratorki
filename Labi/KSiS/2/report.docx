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B2C4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66DEDD6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0EE1585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7607E9B5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289DC39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765FF1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EF7801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7F942A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7DD947" w14:textId="77777777" w:rsidR="00BC3D7E" w:rsidRDefault="00BC3D7E" w:rsidP="00BC3D7E">
      <w:pPr>
        <w:rPr>
          <w:sz w:val="26"/>
          <w:szCs w:val="26"/>
        </w:rPr>
      </w:pPr>
    </w:p>
    <w:p w14:paraId="57055ADF" w14:textId="77777777" w:rsidR="00B47D5B" w:rsidRPr="00B47D5B" w:rsidRDefault="00B47D5B" w:rsidP="00BC3D7E">
      <w:pPr>
        <w:rPr>
          <w:sz w:val="26"/>
          <w:szCs w:val="26"/>
        </w:rPr>
      </w:pPr>
    </w:p>
    <w:p w14:paraId="037C144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A23880B" w14:textId="77777777" w:rsidR="00B47D5B" w:rsidRPr="00B47D5B" w:rsidRDefault="00B47D5B" w:rsidP="008A3C91">
      <w:pPr>
        <w:rPr>
          <w:sz w:val="26"/>
          <w:szCs w:val="26"/>
        </w:rPr>
      </w:pPr>
    </w:p>
    <w:p w14:paraId="5026DF11" w14:textId="77777777" w:rsidR="00BC3D7E" w:rsidRPr="00B47D5B" w:rsidRDefault="00BC3D7E" w:rsidP="003645D2">
      <w:pPr>
        <w:rPr>
          <w:sz w:val="26"/>
          <w:szCs w:val="26"/>
        </w:rPr>
      </w:pPr>
    </w:p>
    <w:p w14:paraId="7E487D8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052CB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7904B0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6592A11" w14:textId="6E07DAD2" w:rsidR="003645D2" w:rsidRPr="00C668D2" w:rsidRDefault="00924B2E" w:rsidP="00C668D2">
      <w:pPr>
        <w:jc w:val="center"/>
        <w:rPr>
          <w:sz w:val="26"/>
          <w:szCs w:val="26"/>
          <w:lang w:val="ru-BY"/>
        </w:rPr>
      </w:pPr>
      <w:r>
        <w:rPr>
          <w:sz w:val="26"/>
          <w:szCs w:val="26"/>
        </w:rPr>
        <w:t>Лабораторная работа №</w:t>
      </w:r>
      <w:r w:rsidR="00C668D2">
        <w:rPr>
          <w:sz w:val="26"/>
          <w:szCs w:val="26"/>
          <w:lang w:val="ru-BY"/>
        </w:rPr>
        <w:t>2</w:t>
      </w:r>
    </w:p>
    <w:p w14:paraId="55AFBA12" w14:textId="77777777" w:rsidR="00BC3D7E" w:rsidRPr="00B47D5B" w:rsidRDefault="00C108FC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proofErr w:type="spellStart"/>
      <w:r w:rsidR="0027604B">
        <w:rPr>
          <w:sz w:val="26"/>
          <w:szCs w:val="26"/>
        </w:rPr>
        <w:t>КСиС</w:t>
      </w:r>
      <w:proofErr w:type="spellEnd"/>
      <w:r w:rsidR="00BC3D7E" w:rsidRPr="00B47D5B">
        <w:rPr>
          <w:sz w:val="26"/>
          <w:szCs w:val="26"/>
        </w:rPr>
        <w:t>»</w:t>
      </w:r>
    </w:p>
    <w:p w14:paraId="518233F5" w14:textId="3E628E2B" w:rsidR="00BC3D7E" w:rsidRDefault="00745641" w:rsidP="0064709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 w:rsidR="0064709F">
        <w:rPr>
          <w:sz w:val="26"/>
          <w:szCs w:val="26"/>
        </w:rPr>
        <w:t>Язык ассемблера. Обработка символьных данных</w:t>
      </w:r>
      <w:r w:rsidR="00BC3D7E" w:rsidRPr="00B47D5B">
        <w:rPr>
          <w:sz w:val="26"/>
          <w:szCs w:val="26"/>
        </w:rPr>
        <w:t>»</w:t>
      </w:r>
    </w:p>
    <w:p w14:paraId="65F4E667" w14:textId="2208CC59" w:rsidR="00C668D2" w:rsidRPr="00C668D2" w:rsidRDefault="00C668D2" w:rsidP="0064709F">
      <w:pPr>
        <w:widowControl/>
        <w:autoSpaceDE/>
        <w:autoSpaceDN/>
        <w:adjustRightInd/>
        <w:jc w:val="center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t>Вариант №6</w:t>
      </w:r>
    </w:p>
    <w:p w14:paraId="0B101BA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02248D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6140D5E4" w14:textId="77777777" w:rsidR="00BC3D7E" w:rsidRDefault="00BC3D7E" w:rsidP="00BC3D7E">
      <w:pPr>
        <w:jc w:val="center"/>
        <w:rPr>
          <w:sz w:val="26"/>
          <w:szCs w:val="26"/>
        </w:rPr>
      </w:pPr>
    </w:p>
    <w:p w14:paraId="0F5A6D2A" w14:textId="77777777" w:rsidR="0064709F" w:rsidRPr="00B47D5B" w:rsidRDefault="0064709F" w:rsidP="00BC3D7E">
      <w:pPr>
        <w:jc w:val="center"/>
        <w:rPr>
          <w:sz w:val="26"/>
          <w:szCs w:val="26"/>
        </w:rPr>
      </w:pPr>
    </w:p>
    <w:p w14:paraId="1B1A95DD" w14:textId="77777777" w:rsidR="00FF69C9" w:rsidRPr="00B47D5B" w:rsidRDefault="00FF69C9" w:rsidP="008A3C91">
      <w:pPr>
        <w:rPr>
          <w:sz w:val="26"/>
          <w:szCs w:val="26"/>
        </w:rPr>
      </w:pPr>
    </w:p>
    <w:p w14:paraId="65F3FC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C1F2437" w14:textId="77777777" w:rsidR="00FF69C9" w:rsidRDefault="00FF69C9" w:rsidP="00BC3D7E">
      <w:pPr>
        <w:jc w:val="center"/>
        <w:rPr>
          <w:sz w:val="26"/>
          <w:szCs w:val="26"/>
        </w:rPr>
      </w:pPr>
    </w:p>
    <w:p w14:paraId="31BD3D3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43E1CAF5" w14:textId="77777777" w:rsidR="00BC3D7E" w:rsidRDefault="00BC3D7E" w:rsidP="00BC3D7E">
      <w:pPr>
        <w:jc w:val="center"/>
        <w:rPr>
          <w:sz w:val="26"/>
          <w:szCs w:val="26"/>
        </w:rPr>
      </w:pPr>
    </w:p>
    <w:p w14:paraId="4833F564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0C59D5B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D69C0B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2E4F46A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Выполнил:</w:t>
      </w:r>
    </w:p>
    <w:p w14:paraId="34815E40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Студент 2 курса</w:t>
      </w:r>
    </w:p>
    <w:p w14:paraId="62098BA0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Группы ПО-7</w:t>
      </w:r>
    </w:p>
    <w:p w14:paraId="233E52D1" w14:textId="77777777" w:rsidR="00C668D2" w:rsidRPr="00F53AC7" w:rsidRDefault="00C668D2" w:rsidP="00C668D2">
      <w:pPr>
        <w:ind w:left="6946"/>
        <w:rPr>
          <w:sz w:val="26"/>
          <w:szCs w:val="26"/>
        </w:rPr>
      </w:pPr>
      <w:r w:rsidRPr="00F53AC7">
        <w:rPr>
          <w:sz w:val="26"/>
          <w:szCs w:val="26"/>
        </w:rPr>
        <w:t>Комиссаров А.Е.</w:t>
      </w:r>
    </w:p>
    <w:p w14:paraId="0A4CF223" w14:textId="77777777" w:rsidR="00BC3D7E" w:rsidRPr="00B47D5B" w:rsidRDefault="00B43BCF" w:rsidP="00BC3D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44F1D61F" w14:textId="77777777" w:rsidR="00BC3D7E" w:rsidRPr="00B47D5B" w:rsidRDefault="0064709F" w:rsidP="00BC3D7E">
      <w:pPr>
        <w:ind w:left="6946"/>
        <w:rPr>
          <w:sz w:val="26"/>
          <w:szCs w:val="26"/>
        </w:rPr>
      </w:pPr>
      <w:r>
        <w:rPr>
          <w:sz w:val="26"/>
          <w:szCs w:val="26"/>
        </w:rPr>
        <w:t>Савицкий Ю. В.</w:t>
      </w:r>
    </w:p>
    <w:p w14:paraId="0CB03FF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921B3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02A7022" w14:textId="77777777" w:rsidR="00FF69C9" w:rsidRPr="00B47D5B" w:rsidRDefault="00FF69C9" w:rsidP="00BC3D7E">
      <w:pPr>
        <w:rPr>
          <w:sz w:val="26"/>
          <w:szCs w:val="26"/>
        </w:rPr>
      </w:pPr>
    </w:p>
    <w:p w14:paraId="571CA4D0" w14:textId="77777777" w:rsidR="00767CB6" w:rsidRPr="00B47D5B" w:rsidRDefault="00767CB6" w:rsidP="00BC3D7E">
      <w:pPr>
        <w:rPr>
          <w:sz w:val="26"/>
          <w:szCs w:val="26"/>
        </w:rPr>
      </w:pPr>
    </w:p>
    <w:p w14:paraId="00EB9EF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A3D8C8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5644A5A7" w14:textId="77777777" w:rsidR="00BC3D7E" w:rsidRPr="00B47D5B" w:rsidRDefault="00BC3D7E" w:rsidP="0064709F">
      <w:pPr>
        <w:rPr>
          <w:sz w:val="26"/>
          <w:szCs w:val="26"/>
        </w:rPr>
      </w:pPr>
    </w:p>
    <w:p w14:paraId="2293ED15" w14:textId="28FBDFAA" w:rsidR="00BC3D7E" w:rsidRDefault="00BC3D7E" w:rsidP="00BC3D7E">
      <w:pPr>
        <w:jc w:val="center"/>
        <w:rPr>
          <w:sz w:val="26"/>
          <w:szCs w:val="26"/>
        </w:rPr>
      </w:pPr>
    </w:p>
    <w:p w14:paraId="61C03806" w14:textId="77777777" w:rsidR="00C668D2" w:rsidRDefault="00C668D2" w:rsidP="00BC3D7E">
      <w:pPr>
        <w:jc w:val="center"/>
        <w:rPr>
          <w:sz w:val="26"/>
          <w:szCs w:val="26"/>
        </w:rPr>
      </w:pPr>
    </w:p>
    <w:p w14:paraId="1FFB0A4F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7CC73DB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2972DC3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C33F9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96C8FED" w14:textId="6EB5BC9C" w:rsidR="00BC3D7E" w:rsidRPr="00C668D2" w:rsidRDefault="00DB38C0" w:rsidP="00BC3D7E">
      <w:pPr>
        <w:jc w:val="center"/>
        <w:rPr>
          <w:sz w:val="26"/>
          <w:szCs w:val="26"/>
          <w:lang w:val="ru-BY"/>
        </w:rPr>
      </w:pPr>
      <w:r>
        <w:rPr>
          <w:sz w:val="26"/>
          <w:szCs w:val="26"/>
        </w:rPr>
        <w:t>202</w:t>
      </w:r>
      <w:r w:rsidR="00C668D2">
        <w:rPr>
          <w:sz w:val="26"/>
          <w:szCs w:val="26"/>
          <w:lang w:val="ru-BY"/>
        </w:rPr>
        <w:t>2</w:t>
      </w:r>
    </w:p>
    <w:p w14:paraId="6C8D3E8E" w14:textId="642A774E" w:rsidR="002A764B" w:rsidRDefault="00BC3D7E" w:rsidP="00C668D2">
      <w:pPr>
        <w:widowControl/>
        <w:autoSpaceDE/>
        <w:autoSpaceDN/>
        <w:adjustRightInd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Pr="00C668D2">
        <w:rPr>
          <w:b/>
          <w:bCs/>
          <w:sz w:val="26"/>
          <w:szCs w:val="26"/>
        </w:rPr>
        <w:lastRenderedPageBreak/>
        <w:t>Цель</w:t>
      </w:r>
      <w:proofErr w:type="gramStart"/>
      <w:r w:rsidR="00C668D2">
        <w:rPr>
          <w:sz w:val="26"/>
          <w:szCs w:val="26"/>
          <w:lang w:val="ru-BY"/>
        </w:rPr>
        <w:t>: Выполнить</w:t>
      </w:r>
      <w:proofErr w:type="gramEnd"/>
      <w:r w:rsidR="00C668D2">
        <w:rPr>
          <w:sz w:val="26"/>
          <w:szCs w:val="26"/>
          <w:lang w:val="ru-BY"/>
        </w:rPr>
        <w:t xml:space="preserve"> преобразование текстовой строки на языке ассемблера</w:t>
      </w:r>
      <w:r w:rsidR="0064709F" w:rsidRPr="0064709F">
        <w:rPr>
          <w:sz w:val="26"/>
          <w:szCs w:val="26"/>
        </w:rPr>
        <w:t>.</w:t>
      </w:r>
    </w:p>
    <w:p w14:paraId="01A5AF12" w14:textId="77777777" w:rsidR="0064709F" w:rsidRPr="0064709F" w:rsidRDefault="0064709F" w:rsidP="00C668D2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Задание:</w:t>
      </w:r>
    </w:p>
    <w:p w14:paraId="68E48B2C" w14:textId="06C419CE" w:rsidR="0064709F" w:rsidRDefault="00C668D2" w:rsidP="0064709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ru-BY"/>
        </w:rPr>
        <w:t xml:space="preserve">Условие: </w:t>
      </w:r>
      <w:r w:rsidR="0064709F" w:rsidRPr="0064709F">
        <w:rPr>
          <w:sz w:val="26"/>
          <w:szCs w:val="26"/>
        </w:rPr>
        <w:t>Текст содержит равное количество прописных латинских и прописных русских букв.</w:t>
      </w:r>
    </w:p>
    <w:p w14:paraId="2428C5BE" w14:textId="43851067" w:rsidR="0064709F" w:rsidRPr="0064709F" w:rsidRDefault="00C668D2" w:rsidP="0064709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ru-BY"/>
        </w:rPr>
        <w:t>Преобразование 1: з</w:t>
      </w:r>
      <w:proofErr w:type="spellStart"/>
      <w:r w:rsidR="0064709F" w:rsidRPr="0064709F">
        <w:rPr>
          <w:sz w:val="26"/>
          <w:szCs w:val="26"/>
        </w:rPr>
        <w:t>аменить</w:t>
      </w:r>
      <w:proofErr w:type="spellEnd"/>
      <w:r w:rsidR="0064709F" w:rsidRPr="0064709F">
        <w:rPr>
          <w:sz w:val="26"/>
          <w:szCs w:val="26"/>
        </w:rPr>
        <w:t xml:space="preserve">  каждую  строчную  латинскую  букву  соответствующей  прописной  буквой,  а прописную – строчной.</w:t>
      </w:r>
    </w:p>
    <w:p w14:paraId="0FF0B394" w14:textId="29206A55" w:rsidR="0064709F" w:rsidRPr="0064709F" w:rsidRDefault="00C668D2" w:rsidP="0064709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ru-BY"/>
        </w:rPr>
        <w:t xml:space="preserve">Преобразование 2: </w:t>
      </w:r>
      <w:proofErr w:type="spellStart"/>
      <w:r>
        <w:rPr>
          <w:sz w:val="26"/>
          <w:szCs w:val="26"/>
          <w:lang w:val="ru-BY"/>
        </w:rPr>
        <w:t>ци</w:t>
      </w:r>
      <w:r w:rsidR="0064709F" w:rsidRPr="0064709F">
        <w:rPr>
          <w:sz w:val="26"/>
          <w:szCs w:val="26"/>
        </w:rPr>
        <w:t>клически</w:t>
      </w:r>
      <w:proofErr w:type="spellEnd"/>
      <w:r w:rsidR="0064709F" w:rsidRPr="0064709F">
        <w:rPr>
          <w:sz w:val="26"/>
          <w:szCs w:val="26"/>
        </w:rPr>
        <w:t xml:space="preserve">  сдвинуть  текст  на K (константа)  позиций  влево  без  использован</w:t>
      </w:r>
      <w:r w:rsidR="0064709F">
        <w:rPr>
          <w:sz w:val="26"/>
          <w:szCs w:val="26"/>
        </w:rPr>
        <w:t xml:space="preserve">ия </w:t>
      </w:r>
      <w:r w:rsidR="0064709F" w:rsidRPr="0064709F">
        <w:rPr>
          <w:sz w:val="26"/>
          <w:szCs w:val="26"/>
        </w:rPr>
        <w:t>дополнительной памяти, реализовав следующий алгоритм: п</w:t>
      </w:r>
      <w:r w:rsidR="0064709F">
        <w:rPr>
          <w:sz w:val="26"/>
          <w:szCs w:val="26"/>
        </w:rPr>
        <w:t xml:space="preserve">еревернуть </w:t>
      </w:r>
      <w:proofErr w:type="spellStart"/>
      <w:r w:rsidR="0064709F">
        <w:rPr>
          <w:sz w:val="26"/>
          <w:szCs w:val="26"/>
        </w:rPr>
        <w:t>подмассив</w:t>
      </w:r>
      <w:proofErr w:type="spellEnd"/>
      <w:r w:rsidR="0064709F">
        <w:rPr>
          <w:sz w:val="26"/>
          <w:szCs w:val="26"/>
        </w:rPr>
        <w:t xml:space="preserve"> из первых </w:t>
      </w:r>
      <w:r w:rsidR="0064709F" w:rsidRPr="0064709F">
        <w:rPr>
          <w:sz w:val="26"/>
          <w:szCs w:val="26"/>
        </w:rPr>
        <w:t xml:space="preserve">K символов; перевернуть оставшийся </w:t>
      </w:r>
      <w:proofErr w:type="spellStart"/>
      <w:r w:rsidR="0064709F" w:rsidRPr="0064709F">
        <w:rPr>
          <w:sz w:val="26"/>
          <w:szCs w:val="26"/>
        </w:rPr>
        <w:t>подмассив</w:t>
      </w:r>
      <w:proofErr w:type="spellEnd"/>
      <w:r w:rsidR="0064709F" w:rsidRPr="0064709F">
        <w:rPr>
          <w:sz w:val="26"/>
          <w:szCs w:val="26"/>
        </w:rPr>
        <w:t xml:space="preserve">; перевернуть весь текст.  </w:t>
      </w:r>
    </w:p>
    <w:p w14:paraId="2025EA1E" w14:textId="77777777" w:rsidR="0064709F" w:rsidRPr="00C7182B" w:rsidRDefault="0064709F" w:rsidP="0064709F">
      <w:pPr>
        <w:widowControl/>
        <w:autoSpaceDE/>
        <w:autoSpaceDN/>
        <w:adjustRightInd/>
        <w:spacing w:before="240" w:after="240"/>
        <w:rPr>
          <w:b/>
          <w:sz w:val="26"/>
          <w:szCs w:val="26"/>
          <w:lang w:val="en-US"/>
        </w:rPr>
      </w:pPr>
      <w:r w:rsidRPr="0064709F">
        <w:rPr>
          <w:b/>
          <w:sz w:val="26"/>
          <w:szCs w:val="26"/>
        </w:rPr>
        <w:t>Код</w:t>
      </w:r>
      <w:r w:rsidRPr="00C7182B">
        <w:rPr>
          <w:b/>
          <w:sz w:val="26"/>
          <w:szCs w:val="26"/>
          <w:lang w:val="en-US"/>
        </w:rPr>
        <w:t xml:space="preserve"> </w:t>
      </w:r>
      <w:r w:rsidRPr="0064709F">
        <w:rPr>
          <w:b/>
          <w:sz w:val="26"/>
          <w:szCs w:val="26"/>
        </w:rPr>
        <w:t>программы</w:t>
      </w:r>
      <w:r w:rsidRPr="00C7182B">
        <w:rPr>
          <w:b/>
          <w:sz w:val="26"/>
          <w:szCs w:val="26"/>
          <w:lang w:val="en-US"/>
        </w:rPr>
        <w:t>:</w:t>
      </w:r>
    </w:p>
    <w:p w14:paraId="1B69D46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#include &lt;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iostream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&gt;</w:t>
      </w:r>
    </w:p>
    <w:p w14:paraId="4605714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#include &lt;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Windows.h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&gt;</w:t>
      </w:r>
    </w:p>
    <w:p w14:paraId="59D72A59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using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namespace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std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;</w:t>
      </w:r>
    </w:p>
    <w:p w14:paraId="2E8080B5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//CP-1251 Кодировка:</w:t>
      </w:r>
    </w:p>
    <w:p w14:paraId="12D67A9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//65-90  -  ПРОПИСНЫЕ ЛАТИНСКИЕ буквы </w:t>
      </w:r>
    </w:p>
    <w:p w14:paraId="4928EC36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//192-223 - ПРОПИСНЫЕ РУССКИЕ   буквы</w:t>
      </w:r>
    </w:p>
    <w:p w14:paraId="41FA9DCC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//97-122  - строчные  латинские буквы</w:t>
      </w:r>
    </w:p>
    <w:p w14:paraId="46846E3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//224-255 - строчные  русские   буквы</w:t>
      </w:r>
    </w:p>
    <w:p w14:paraId="6184AB96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</w:p>
    <w:p w14:paraId="39B78C8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</w:p>
    <w:p w14:paraId="51962A19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condition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char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*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len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) {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//Это функция на проверку строки, для того чтобы знать, какое из двух условий использовать.</w:t>
      </w:r>
    </w:p>
    <w:p w14:paraId="08D9D6E1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checker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= 0; _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asm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{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</w:p>
    <w:p w14:paraId="2815286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eax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checker</w:t>
      </w:r>
      <w:proofErr w:type="spellEnd"/>
    </w:p>
    <w:p w14:paraId="4EBB561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//указатель на текст</w:t>
      </w:r>
    </w:p>
    <w:p w14:paraId="03E1F74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len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//счётчик цикла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будет равен длине строки</w:t>
      </w:r>
    </w:p>
    <w:p w14:paraId="0ED78F7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xor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ebx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ebx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//очищаем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(счётчик прописных латинских букв)</w:t>
      </w:r>
    </w:p>
    <w:p w14:paraId="7EA6D48A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xor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//очищаем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ebx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(счётчик прописных русских букв)</w:t>
      </w:r>
    </w:p>
    <w:p w14:paraId="6134A0F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start</w:t>
      </w:r>
      <w:proofErr w:type="spellEnd"/>
    </w:p>
    <w:p w14:paraId="3B0F7CFE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//собственно проверка условия</w:t>
      </w:r>
    </w:p>
    <w:p w14:paraId="5C3AF9A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start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[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]</w:t>
      </w:r>
    </w:p>
    <w:p w14:paraId="5D87A221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65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//является ли символ буквой или знаком препинания?</w:t>
      </w:r>
    </w:p>
    <w:p w14:paraId="3763A381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jb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//знак препинания - переход в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</w:p>
    <w:p w14:paraId="04846BB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jge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latin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//буква - переход в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latin</w:t>
      </w:r>
      <w:proofErr w:type="spellEnd"/>
    </w:p>
    <w:p w14:paraId="672471B7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</w:p>
    <w:p w14:paraId="7C2B627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inc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//переходим на следующий символ</w:t>
      </w:r>
    </w:p>
    <w:p w14:paraId="276CE857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loop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start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//начинаем всё заново если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(счётчик цикла) не ноль</w:t>
      </w:r>
    </w:p>
    <w:p w14:paraId="181A102C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check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//если мы прошли всю строку 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= 0), заканчиваем проверку</w:t>
      </w:r>
    </w:p>
    <w:p w14:paraId="3AEB3529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</w:p>
    <w:p w14:paraId="6C63432E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latin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90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//является ли символ латинским прописным?</w:t>
      </w:r>
    </w:p>
    <w:p w14:paraId="37151B05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rus1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//нет - переход в rus1 (начинаем проверку на русский символ)</w:t>
      </w:r>
    </w:p>
    <w:p w14:paraId="3FBA6A7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jbe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inceng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//да - переход в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inceng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(увеличим счётчик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ebx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)</w:t>
      </w:r>
    </w:p>
    <w:p w14:paraId="6D92C399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</w:p>
    <w:p w14:paraId="3266AE28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rus1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192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//является ли символ русским прописным (1 часть)?</w:t>
      </w:r>
    </w:p>
    <w:p w14:paraId="28340BD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jge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rus2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//возможно - переход в rus2 (заканчиваем проверку на русский символ)</w:t>
      </w:r>
    </w:p>
    <w:p w14:paraId="6FB6689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jb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//нет - переход в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</w:p>
    <w:p w14:paraId="43D6E82E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</w:p>
    <w:p w14:paraId="269614A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rus2 : 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223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//является ли символ русским прописным (2 часть)?</w:t>
      </w:r>
    </w:p>
    <w:p w14:paraId="66A2889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jbe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incrus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//да - переход в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incrus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(увеличим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)</w:t>
      </w:r>
    </w:p>
    <w:p w14:paraId="045E8E08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//нет - переход в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</w:p>
    <w:p w14:paraId="3A7B6A7A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</w:p>
    <w:p w14:paraId="2BB08C2F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inceng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: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inc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ebx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//увеличиваем счетчик прописных латинских букв</w:t>
      </w:r>
    </w:p>
    <w:p w14:paraId="2EFEB3F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</w:p>
    <w:p w14:paraId="7C4A590D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incrus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: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inc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//увеличиваем счетчик прописных русских букв</w:t>
      </w:r>
    </w:p>
    <w:p w14:paraId="4B47378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</w:p>
    <w:p w14:paraId="06299D19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check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ebx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//проверка на равенство прописных русских и латинских букв</w:t>
      </w:r>
    </w:p>
    <w:p w14:paraId="057C68E8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rule1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//если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  равны переход в rule1</w:t>
      </w:r>
    </w:p>
    <w:p w14:paraId="10D12ED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jne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rule2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//если не равны переход в rule2</w:t>
      </w:r>
    </w:p>
    <w:p w14:paraId="43FE2460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lastRenderedPageBreak/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</w:p>
    <w:p w14:paraId="07C65AE8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rule1 :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eax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1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Checker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= 1, будем выполнять первое правило</w:t>
      </w:r>
    </w:p>
    <w:p w14:paraId="5F9A3C90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checker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eax</w:t>
      </w:r>
      <w:proofErr w:type="spellEnd"/>
    </w:p>
    <w:p w14:paraId="3B1248B0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ext</w:t>
      </w:r>
      <w:proofErr w:type="spellEnd"/>
    </w:p>
    <w:p w14:paraId="477B62C0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rule2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eax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0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Checker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= 0, будем выполнять второе правило</w:t>
      </w:r>
    </w:p>
    <w:p w14:paraId="63883F48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checker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eax</w:t>
      </w:r>
      <w:proofErr w:type="spellEnd"/>
    </w:p>
    <w:p w14:paraId="7CF09DB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ext</w:t>
      </w:r>
      <w:proofErr w:type="spellEnd"/>
    </w:p>
    <w:p w14:paraId="35DEAF20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ext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: //выход</w:t>
      </w:r>
    </w:p>
    <w:p w14:paraId="3AF12309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}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return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checker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;</w:t>
      </w:r>
    </w:p>
    <w:p w14:paraId="4FD9E3E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}</w:t>
      </w:r>
    </w:p>
    <w:p w14:paraId="7508709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</w:p>
    <w:p w14:paraId="5FD3B3EE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char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*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invert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char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*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K,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strOffset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) {</w:t>
      </w:r>
    </w:p>
    <w:p w14:paraId="57AAAD77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_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asm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{</w:t>
      </w:r>
    </w:p>
    <w:p w14:paraId="49CD9FAC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start</w:t>
      </w:r>
      <w:proofErr w:type="spellEnd"/>
    </w:p>
    <w:p w14:paraId="70736378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revrse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: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bx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2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//делим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eax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на 2 части</w:t>
      </w:r>
    </w:p>
    <w:p w14:paraId="15BBF89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div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bx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//чтобы поменять половину строки с другой</w:t>
      </w:r>
    </w:p>
    <w:p w14:paraId="673BA3D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eax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//поместим в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значение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eax</w:t>
      </w:r>
      <w:proofErr w:type="spellEnd"/>
    </w:p>
    <w:p w14:paraId="7608A4A0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[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]</w:t>
      </w:r>
    </w:p>
    <w:p w14:paraId="44A0793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movsb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//скопируем байт из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в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</w:p>
    <w:p w14:paraId="5B5662BB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dec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//уменьшим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</w:p>
    <w:p w14:paraId="1C168B88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[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],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</w:p>
    <w:p w14:paraId="27F3B3F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dec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//уменьшим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</w:p>
    <w:p w14:paraId="4B4B5F6C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dec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//уменьшим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</w:p>
    <w:p w14:paraId="25988C86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0</w:t>
      </w:r>
    </w:p>
    <w:p w14:paraId="6853C5CC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jne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//если не равно 0 переход в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rev</w:t>
      </w:r>
      <w:proofErr w:type="spellEnd"/>
    </w:p>
    <w:p w14:paraId="70D80A2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//выход из подпрограммы</w:t>
      </w:r>
    </w:p>
    <w:p w14:paraId="2B09B130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  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start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str</w:t>
      </w:r>
      <w:proofErr w:type="spellEnd"/>
    </w:p>
    <w:p w14:paraId="2DDF5B9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eax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K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   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//установим количество символов, которые нужно перевернуть</w:t>
      </w:r>
    </w:p>
    <w:p w14:paraId="6CC8E7C6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strOffset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//установим смещение</w:t>
      </w:r>
    </w:p>
    <w:p w14:paraId="72707ACE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0</w:t>
      </w:r>
    </w:p>
    <w:p w14:paraId="602435FB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jne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m1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//если не равно переход в m1</w:t>
      </w:r>
    </w:p>
    <w:p w14:paraId="6837D5D8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m1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inc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//сместим строку на 1 символ вправо</w:t>
      </w:r>
    </w:p>
    <w:p w14:paraId="41139C61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dec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//уменьшим счетчик смещения на 1</w:t>
      </w:r>
    </w:p>
    <w:p w14:paraId="2863181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0</w:t>
      </w:r>
    </w:p>
    <w:p w14:paraId="7C9F346A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jne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m1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//если не равно переход в m1</w:t>
      </w:r>
    </w:p>
    <w:p w14:paraId="02AACA76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m2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//переход в m2</w:t>
      </w:r>
    </w:p>
    <w:p w14:paraId="6D25BF65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m2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edi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//установим указатель на элемент строки, с которого начать смещение </w:t>
      </w:r>
    </w:p>
    <w:p w14:paraId="5C2C7E2D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//установим указатель на элемент строки, с которого начать смещение</w:t>
      </w:r>
    </w:p>
    <w:p w14:paraId="31F1784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add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eax</w:t>
      </w:r>
      <w:proofErr w:type="spellEnd"/>
    </w:p>
    <w:p w14:paraId="179F7C1B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dec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</w:p>
    <w:p w14:paraId="5C68E28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call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revrse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//вызов смещения</w:t>
      </w:r>
    </w:p>
    <w:p w14:paraId="3EC6991A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ext</w:t>
      </w:r>
      <w:proofErr w:type="spellEnd"/>
    </w:p>
    <w:p w14:paraId="63EC484B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ext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:</w:t>
      </w:r>
    </w:p>
    <w:p w14:paraId="7A9E5AE1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}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return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;</w:t>
      </w:r>
    </w:p>
    <w:p w14:paraId="281170B0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}</w:t>
      </w:r>
    </w:p>
    <w:p w14:paraId="401CC8A9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</w:p>
    <w:p w14:paraId="2B4AC221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char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*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firstRule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char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*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len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) {</w:t>
      </w:r>
    </w:p>
    <w:p w14:paraId="6E06317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_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asm</w:t>
      </w:r>
      <w:proofErr w:type="spellEnd"/>
    </w:p>
    <w:p w14:paraId="7EA3CADC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{</w:t>
      </w:r>
    </w:p>
    <w:p w14:paraId="6CAA6237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start</w:t>
      </w:r>
      <w:proofErr w:type="spellEnd"/>
    </w:p>
    <w:p w14:paraId="5F86C167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//Заменить  каждую  строчную  ЛАТИНСКУЮ  букву  соответствующей  прописной  буквой,  а прописную – строчной</w:t>
      </w:r>
    </w:p>
    <w:p w14:paraId="4FB67C2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start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//записываем указатель на текст в регистр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</w:p>
    <w:p w14:paraId="26C51DE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ecx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len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//устанавливаем счётчик цикла равным длине строки</w:t>
      </w:r>
    </w:p>
    <w:p w14:paraId="731858C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checkRule1</w:t>
      </w:r>
    </w:p>
    <w:p w14:paraId="0812461A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checkRule1 : </w:t>
      </w:r>
    </w:p>
    <w:p w14:paraId="4018005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[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]</w:t>
      </w:r>
    </w:p>
    <w:p w14:paraId="73D168C9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65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//входит ли буква в список латинских прописных (часть 1)?</w:t>
      </w:r>
    </w:p>
    <w:p w14:paraId="43ADD1CB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jb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 xml:space="preserve">//нет - если меньше переход в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</w:p>
    <w:p w14:paraId="7E562C70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jge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h2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 да -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если больше или равно переход в h2</w:t>
      </w:r>
    </w:p>
    <w:p w14:paraId="4AF3C0C5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inc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//переход на след. символ</w:t>
      </w:r>
    </w:p>
    <w:p w14:paraId="0437179E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loop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checkRule1</w:t>
      </w:r>
    </w:p>
    <w:p w14:paraId="5091B7E7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ext</w:t>
      </w:r>
      <w:proofErr w:type="spellEnd"/>
    </w:p>
    <w:p w14:paraId="0148F8E8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h2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90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//буква является прописной латинской (часть 2)?</w:t>
      </w:r>
    </w:p>
    <w:p w14:paraId="6781838B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h3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//нет - если больше переход в h3</w:t>
      </w:r>
    </w:p>
    <w:p w14:paraId="6EA04C3A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jbe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h4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//да - заменяем на строчную</w:t>
      </w:r>
    </w:p>
    <w:p w14:paraId="1699457C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h4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add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32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//замена прописной латинской на строчную букву</w:t>
      </w:r>
    </w:p>
    <w:p w14:paraId="110B55A1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lastRenderedPageBreak/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[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],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</w:p>
    <w:p w14:paraId="7AE0C21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</w:p>
    <w:p w14:paraId="1B8242C6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h3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97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//проверка: входит ли буква в список латинских строчных?</w:t>
      </w:r>
    </w:p>
    <w:p w14:paraId="6F4860BF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jge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h5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//если больше или равно переход в h5</w:t>
      </w:r>
    </w:p>
    <w:p w14:paraId="46B46FC7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jb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//если меньше переход в h1</w:t>
      </w:r>
    </w:p>
    <w:p w14:paraId="133110D1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h5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122</w:t>
      </w:r>
    </w:p>
    <w:p w14:paraId="5C5EEE80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jbe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h6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//если меньше или равно переход в h6</w:t>
      </w:r>
    </w:p>
    <w:p w14:paraId="40F096C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//если больше переход в h1</w:t>
      </w:r>
    </w:p>
    <w:p w14:paraId="68D4B71D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h6 :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sub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32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//замена строчной латинской на прописную букву</w:t>
      </w:r>
    </w:p>
    <w:p w14:paraId="4381D28A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[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esi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],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al</w:t>
      </w:r>
      <w:proofErr w:type="spellEnd"/>
    </w:p>
    <w:p w14:paraId="6676CD66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jmp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nxt</w:t>
      </w:r>
      <w:proofErr w:type="spellEnd"/>
    </w:p>
    <w:p w14:paraId="76B2B704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ext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:</w:t>
      </w:r>
    </w:p>
    <w:p w14:paraId="4124030C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}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return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;</w:t>
      </w:r>
    </w:p>
    <w:p w14:paraId="1D95C119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}</w:t>
      </w:r>
    </w:p>
    <w:p w14:paraId="151D987A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</w:p>
    <w:p w14:paraId="2B6F433C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main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() {</w:t>
      </w:r>
    </w:p>
    <w:p w14:paraId="6673102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SetConsoleCP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(1251);</w:t>
      </w:r>
    </w:p>
    <w:p w14:paraId="673F0985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SetConsoleOutputCP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(1251);</w:t>
      </w:r>
    </w:p>
    <w:p w14:paraId="785D285A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maxLength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= 100;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realLength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;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//Максимальная длина строки - 100 символов</w:t>
      </w:r>
    </w:p>
    <w:p w14:paraId="28E1FA4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char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*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mystring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=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new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char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[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maxLength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];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//выделяем память для введённого</w:t>
      </w:r>
    </w:p>
    <w:p w14:paraId="004A8FAC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cout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&lt;&lt; "Enter a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string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: " &lt;&lt;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endl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;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//вводим строку</w:t>
      </w:r>
    </w:p>
    <w:p w14:paraId="477656DB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for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i = 0; i &lt;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maxLength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; i++) {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//ввод, пока не найдём точку</w:t>
      </w:r>
    </w:p>
    <w:p w14:paraId="21EEF13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cin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&gt;&gt;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mystring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[i];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if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mystring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[i] == '.') {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mystring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[i] =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NULL;break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;}</w:t>
      </w:r>
    </w:p>
    <w:p w14:paraId="66A7C0A9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}</w:t>
      </w:r>
    </w:p>
    <w:p w14:paraId="4C9707C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realLength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=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strlen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mystring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);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//определим длину строки</w:t>
      </w:r>
    </w:p>
    <w:p w14:paraId="59117AB0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</w:p>
    <w:p w14:paraId="0E9C8A48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if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condition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mystring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realLength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) == 1) {</w:t>
      </w:r>
    </w:p>
    <w:p w14:paraId="2671A58E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cout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&lt;&lt; "First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rule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: \n";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//После проверки выполняется либо это правило</w:t>
      </w:r>
    </w:p>
    <w:p w14:paraId="70E8F14E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cout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&lt;&lt;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firstRule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mystring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realLength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) &lt;&lt;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endl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;</w:t>
      </w:r>
    </w:p>
    <w:p w14:paraId="337E2A6F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}</w:t>
      </w:r>
    </w:p>
    <w:p w14:paraId="0A2EA9C9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else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{</w:t>
      </w:r>
    </w:p>
    <w:p w14:paraId="3B34461B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cout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&lt;&lt; "Second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rule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: \n";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//либо это правило (второе)</w:t>
      </w:r>
    </w:p>
    <w:p w14:paraId="5F725B97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K =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rand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() % 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realLength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- 1) + 1;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//выберем случайное число для сдвига</w:t>
      </w:r>
    </w:p>
    <w:p w14:paraId="41308B45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secondPart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=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realLength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- K;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//это будет длина второй сдвигаемой части</w:t>
      </w:r>
    </w:p>
    <w:p w14:paraId="7E5BA09E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invert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mystring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K, 0);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//переворачиваем первую часть</w:t>
      </w:r>
    </w:p>
    <w:p w14:paraId="1C2DC357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invert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mystring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secondPart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, K);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//потом вторую, не трогая первую</w:t>
      </w:r>
    </w:p>
    <w:p w14:paraId="22AB907D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cout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&lt;&lt; "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Moving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symbols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(K = " &lt;&lt; K &lt;&lt; "):\n";</w:t>
      </w: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//вывод результата</w:t>
      </w:r>
    </w:p>
    <w:p w14:paraId="2AD2C183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cout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&lt;&lt;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invert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(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mystring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realLength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, 0) &lt;&lt; </w:t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endl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;//(нужно полностью перевернуть строку)</w:t>
      </w:r>
    </w:p>
    <w:p w14:paraId="7256779C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  <w:t>}</w:t>
      </w:r>
    </w:p>
    <w:p w14:paraId="7A377E46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</w:p>
    <w:p w14:paraId="3DF44522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ab/>
      </w:r>
      <w:proofErr w:type="spellStart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return</w:t>
      </w:r>
      <w:proofErr w:type="spellEnd"/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 xml:space="preserve"> 0;</w:t>
      </w:r>
    </w:p>
    <w:p w14:paraId="678BCBB5" w14:textId="77777777" w:rsidR="00BE21B2" w:rsidRPr="00BE21B2" w:rsidRDefault="00BE21B2" w:rsidP="00BE21B2">
      <w:pPr>
        <w:widowControl/>
        <w:autoSpaceDE/>
        <w:autoSpaceDN/>
        <w:adjustRightInd/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</w:pPr>
      <w:r w:rsidRPr="00BE21B2">
        <w:rPr>
          <w:rFonts w:ascii="Consolas" w:eastAsiaTheme="minorHAnsi" w:hAnsi="Consolas" w:cs="Consolas"/>
          <w:color w:val="000000" w:themeColor="text1"/>
          <w:sz w:val="19"/>
          <w:szCs w:val="19"/>
          <w:lang w:val="ru-BY" w:eastAsia="en-US"/>
        </w:rPr>
        <w:t>}</w:t>
      </w:r>
    </w:p>
    <w:p w14:paraId="012E4415" w14:textId="0DED66C2" w:rsidR="0064709F" w:rsidRDefault="0064709F" w:rsidP="00BE21B2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64709F">
        <w:rPr>
          <w:b/>
          <w:sz w:val="26"/>
          <w:szCs w:val="26"/>
        </w:rPr>
        <w:t>Результат выполнения:</w:t>
      </w:r>
    </w:p>
    <w:p w14:paraId="66F69977" w14:textId="46C61877" w:rsidR="00C7182B" w:rsidRPr="00C7182B" w:rsidRDefault="00C7182B" w:rsidP="00DB38C0">
      <w:pPr>
        <w:widowControl/>
        <w:autoSpaceDE/>
        <w:autoSpaceDN/>
        <w:adjustRightInd/>
        <w:spacing w:before="240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 xml:space="preserve">   </w:t>
      </w:r>
      <w:r w:rsidR="00A84DAD">
        <w:rPr>
          <w:b/>
          <w:noProof/>
          <w:sz w:val="26"/>
          <w:szCs w:val="26"/>
        </w:rPr>
        <w:drawing>
          <wp:inline distT="0" distB="0" distL="0" distR="0" wp14:anchorId="1F40064E" wp14:editId="608B0AF7">
            <wp:extent cx="1838325" cy="80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1B2">
        <w:rPr>
          <w:b/>
          <w:sz w:val="26"/>
          <w:szCs w:val="26"/>
          <w:lang w:val="ru-BY"/>
        </w:rPr>
        <w:tab/>
      </w:r>
      <w:r w:rsidR="00A84DAD">
        <w:rPr>
          <w:b/>
          <w:noProof/>
          <w:sz w:val="26"/>
          <w:szCs w:val="26"/>
          <w:lang w:val="ru-BY"/>
        </w:rPr>
        <w:drawing>
          <wp:inline distT="0" distB="0" distL="0" distR="0" wp14:anchorId="79796E7B" wp14:editId="595C58C3">
            <wp:extent cx="1828800" cy="80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6125" w14:textId="77777777" w:rsidR="00B47D5B" w:rsidRPr="006F0D28" w:rsidRDefault="00B47D5B" w:rsidP="00DB38C0">
      <w:pPr>
        <w:widowControl/>
        <w:autoSpaceDE/>
        <w:autoSpaceDN/>
        <w:adjustRightInd/>
        <w:spacing w:before="240"/>
        <w:rPr>
          <w:sz w:val="26"/>
          <w:szCs w:val="26"/>
        </w:rPr>
      </w:pPr>
      <w:r>
        <w:rPr>
          <w:sz w:val="28"/>
          <w:szCs w:val="28"/>
        </w:rPr>
        <w:t>Вывод:</w:t>
      </w:r>
      <w:r w:rsidR="006F0D28">
        <w:rPr>
          <w:sz w:val="28"/>
          <w:szCs w:val="28"/>
        </w:rPr>
        <w:t xml:space="preserve"> </w:t>
      </w:r>
      <w:r w:rsidR="0064709F">
        <w:rPr>
          <w:sz w:val="26"/>
          <w:szCs w:val="26"/>
        </w:rPr>
        <w:t>написали</w:t>
      </w:r>
      <w:r w:rsidR="0064709F" w:rsidRPr="0064709F">
        <w:rPr>
          <w:sz w:val="26"/>
          <w:szCs w:val="26"/>
        </w:rPr>
        <w:t xml:space="preserve"> на ассемблере программу обработки текста</w:t>
      </w:r>
    </w:p>
    <w:sectPr w:rsidR="00B47D5B" w:rsidRPr="006F0D28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57963"/>
    <w:rsid w:val="0006598A"/>
    <w:rsid w:val="00083789"/>
    <w:rsid w:val="000A7FC9"/>
    <w:rsid w:val="000D46AC"/>
    <w:rsid w:val="000F5DC6"/>
    <w:rsid w:val="001012A7"/>
    <w:rsid w:val="00122A85"/>
    <w:rsid w:val="00124530"/>
    <w:rsid w:val="00141815"/>
    <w:rsid w:val="00162548"/>
    <w:rsid w:val="0017044B"/>
    <w:rsid w:val="00180E2C"/>
    <w:rsid w:val="001F28AC"/>
    <w:rsid w:val="002440CB"/>
    <w:rsid w:val="00245BEA"/>
    <w:rsid w:val="0024717D"/>
    <w:rsid w:val="00260033"/>
    <w:rsid w:val="0027604B"/>
    <w:rsid w:val="00285F07"/>
    <w:rsid w:val="002A764B"/>
    <w:rsid w:val="002C475B"/>
    <w:rsid w:val="002F5DB7"/>
    <w:rsid w:val="0030599D"/>
    <w:rsid w:val="00310127"/>
    <w:rsid w:val="0031671E"/>
    <w:rsid w:val="003274C1"/>
    <w:rsid w:val="00347F80"/>
    <w:rsid w:val="003645D2"/>
    <w:rsid w:val="0038148B"/>
    <w:rsid w:val="003C3888"/>
    <w:rsid w:val="003C5C96"/>
    <w:rsid w:val="003D077D"/>
    <w:rsid w:val="003D085B"/>
    <w:rsid w:val="003F2E83"/>
    <w:rsid w:val="0043084C"/>
    <w:rsid w:val="00481656"/>
    <w:rsid w:val="004846CB"/>
    <w:rsid w:val="00492F14"/>
    <w:rsid w:val="004B5AE3"/>
    <w:rsid w:val="004E202C"/>
    <w:rsid w:val="004F7A49"/>
    <w:rsid w:val="0051328E"/>
    <w:rsid w:val="00526A38"/>
    <w:rsid w:val="005737FD"/>
    <w:rsid w:val="005840ED"/>
    <w:rsid w:val="005B1900"/>
    <w:rsid w:val="0060014F"/>
    <w:rsid w:val="0062288E"/>
    <w:rsid w:val="0064709F"/>
    <w:rsid w:val="006846D6"/>
    <w:rsid w:val="006C0529"/>
    <w:rsid w:val="006C1F27"/>
    <w:rsid w:val="006E1C84"/>
    <w:rsid w:val="006F0D28"/>
    <w:rsid w:val="00712FF3"/>
    <w:rsid w:val="00720258"/>
    <w:rsid w:val="007234CF"/>
    <w:rsid w:val="00745641"/>
    <w:rsid w:val="00750EB6"/>
    <w:rsid w:val="00767CB6"/>
    <w:rsid w:val="007B6100"/>
    <w:rsid w:val="007E77E0"/>
    <w:rsid w:val="00810C8B"/>
    <w:rsid w:val="0081703F"/>
    <w:rsid w:val="00823CD3"/>
    <w:rsid w:val="00852152"/>
    <w:rsid w:val="008606F4"/>
    <w:rsid w:val="00860C41"/>
    <w:rsid w:val="00891F69"/>
    <w:rsid w:val="008A06F8"/>
    <w:rsid w:val="008A3C91"/>
    <w:rsid w:val="008C2028"/>
    <w:rsid w:val="008C61D3"/>
    <w:rsid w:val="008E7744"/>
    <w:rsid w:val="00906C6B"/>
    <w:rsid w:val="00924B2E"/>
    <w:rsid w:val="00925ABC"/>
    <w:rsid w:val="00932D31"/>
    <w:rsid w:val="00936049"/>
    <w:rsid w:val="00951BED"/>
    <w:rsid w:val="00965C25"/>
    <w:rsid w:val="00983A3D"/>
    <w:rsid w:val="009A664E"/>
    <w:rsid w:val="009A6C06"/>
    <w:rsid w:val="009B40F2"/>
    <w:rsid w:val="009C2816"/>
    <w:rsid w:val="009D6DD1"/>
    <w:rsid w:val="009F2B0B"/>
    <w:rsid w:val="00A04B52"/>
    <w:rsid w:val="00A13615"/>
    <w:rsid w:val="00A2319D"/>
    <w:rsid w:val="00A400F9"/>
    <w:rsid w:val="00A42A43"/>
    <w:rsid w:val="00A479E6"/>
    <w:rsid w:val="00A56C7D"/>
    <w:rsid w:val="00A57CBA"/>
    <w:rsid w:val="00A73B03"/>
    <w:rsid w:val="00A74486"/>
    <w:rsid w:val="00A83F4D"/>
    <w:rsid w:val="00A84DAD"/>
    <w:rsid w:val="00AA45AE"/>
    <w:rsid w:val="00AE3C31"/>
    <w:rsid w:val="00AE7BC6"/>
    <w:rsid w:val="00B43BCF"/>
    <w:rsid w:val="00B47D5B"/>
    <w:rsid w:val="00B50737"/>
    <w:rsid w:val="00B613F5"/>
    <w:rsid w:val="00B6191C"/>
    <w:rsid w:val="00BA3933"/>
    <w:rsid w:val="00BA4416"/>
    <w:rsid w:val="00BB20B5"/>
    <w:rsid w:val="00BB2906"/>
    <w:rsid w:val="00BC3D7E"/>
    <w:rsid w:val="00BD20B2"/>
    <w:rsid w:val="00BE21B2"/>
    <w:rsid w:val="00BE60CA"/>
    <w:rsid w:val="00C108FC"/>
    <w:rsid w:val="00C14A45"/>
    <w:rsid w:val="00C3112D"/>
    <w:rsid w:val="00C34D34"/>
    <w:rsid w:val="00C668D2"/>
    <w:rsid w:val="00C7182B"/>
    <w:rsid w:val="00C85081"/>
    <w:rsid w:val="00CA1A51"/>
    <w:rsid w:val="00CA22C2"/>
    <w:rsid w:val="00CB53F5"/>
    <w:rsid w:val="00CD0C71"/>
    <w:rsid w:val="00CD5728"/>
    <w:rsid w:val="00CF3746"/>
    <w:rsid w:val="00D0653A"/>
    <w:rsid w:val="00D10B5E"/>
    <w:rsid w:val="00D14EF3"/>
    <w:rsid w:val="00D71C6A"/>
    <w:rsid w:val="00D817E1"/>
    <w:rsid w:val="00DB38C0"/>
    <w:rsid w:val="00E017AD"/>
    <w:rsid w:val="00E21B77"/>
    <w:rsid w:val="00E53825"/>
    <w:rsid w:val="00E55788"/>
    <w:rsid w:val="00E62A05"/>
    <w:rsid w:val="00E72140"/>
    <w:rsid w:val="00EE5319"/>
    <w:rsid w:val="00EE5F17"/>
    <w:rsid w:val="00EF79FA"/>
    <w:rsid w:val="00F04F42"/>
    <w:rsid w:val="00F10E60"/>
    <w:rsid w:val="00F22885"/>
    <w:rsid w:val="00F34D61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869E"/>
  <w15:chartTrackingRefBased/>
  <w15:docId w15:val="{5FF5FB3F-7AFD-4A62-B6A8-2A1CFE3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table" w:styleId="a4">
    <w:name w:val="Table Grid"/>
    <w:basedOn w:val="a1"/>
    <w:uiPriority w:val="39"/>
    <w:rsid w:val="00AE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D54F-F5DD-4E5C-95B2-ED64F259C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Student</cp:lastModifiedBy>
  <cp:revision>10</cp:revision>
  <dcterms:created xsi:type="dcterms:W3CDTF">2020-03-16T18:14:00Z</dcterms:created>
  <dcterms:modified xsi:type="dcterms:W3CDTF">2022-04-15T11:25:00Z</dcterms:modified>
</cp:coreProperties>
</file>