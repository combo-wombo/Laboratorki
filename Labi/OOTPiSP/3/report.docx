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CA72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Министерство образования Республики Беларусь</w:t>
      </w:r>
    </w:p>
    <w:p w14:paraId="5472530D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Учреждение образования</w:t>
      </w:r>
    </w:p>
    <w:p w14:paraId="40E8F92E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«Брестский государственный технический университет»</w:t>
      </w:r>
    </w:p>
    <w:p w14:paraId="44AC4349" w14:textId="77777777" w:rsidR="00BC3D7E" w:rsidRPr="00F53AC7" w:rsidRDefault="00BC3D7E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Кафедра ИИТ</w:t>
      </w:r>
    </w:p>
    <w:p w14:paraId="1F9E1EB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00DFCA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3A12FF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9B8CB4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15C1CE5" w14:textId="77777777" w:rsidR="00BC3D7E" w:rsidRPr="00F53AC7" w:rsidRDefault="00BC3D7E" w:rsidP="00BC3D7E">
      <w:pPr>
        <w:rPr>
          <w:sz w:val="26"/>
          <w:szCs w:val="26"/>
        </w:rPr>
      </w:pPr>
    </w:p>
    <w:p w14:paraId="65CD4173" w14:textId="77777777" w:rsidR="00B47D5B" w:rsidRPr="00F53AC7" w:rsidRDefault="00B47D5B" w:rsidP="00BC3D7E">
      <w:pPr>
        <w:rPr>
          <w:sz w:val="26"/>
          <w:szCs w:val="26"/>
        </w:rPr>
      </w:pPr>
    </w:p>
    <w:p w14:paraId="0E54C4D4" w14:textId="77777777" w:rsidR="00B47D5B" w:rsidRPr="00F53AC7" w:rsidRDefault="00B47D5B" w:rsidP="008A3C91">
      <w:pPr>
        <w:rPr>
          <w:sz w:val="26"/>
          <w:szCs w:val="26"/>
        </w:rPr>
      </w:pPr>
    </w:p>
    <w:p w14:paraId="650FA9A4" w14:textId="77777777" w:rsidR="00BC3D7E" w:rsidRPr="00F53AC7" w:rsidRDefault="00BC3D7E" w:rsidP="003645D2">
      <w:pPr>
        <w:rPr>
          <w:sz w:val="26"/>
          <w:szCs w:val="26"/>
        </w:rPr>
      </w:pPr>
    </w:p>
    <w:p w14:paraId="24EBF45D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0B0A49F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C4225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366DB8C" w14:textId="18DAFA56" w:rsidR="00BC3D7E" w:rsidRPr="001A59B5" w:rsidRDefault="00C108FC" w:rsidP="00BC3D7E">
      <w:pPr>
        <w:jc w:val="center"/>
        <w:rPr>
          <w:sz w:val="26"/>
          <w:szCs w:val="26"/>
          <w:lang w:val="ru-BY"/>
        </w:rPr>
      </w:pPr>
      <w:r w:rsidRPr="00F53AC7">
        <w:rPr>
          <w:sz w:val="26"/>
          <w:szCs w:val="26"/>
        </w:rPr>
        <w:t>Лабораторная работа №</w:t>
      </w:r>
      <w:r w:rsidR="001A59B5">
        <w:rPr>
          <w:sz w:val="26"/>
          <w:szCs w:val="26"/>
          <w:lang w:val="ru-BY"/>
        </w:rPr>
        <w:t>3</w:t>
      </w:r>
    </w:p>
    <w:p w14:paraId="6C013F35" w14:textId="77777777" w:rsidR="00BC3D7E" w:rsidRPr="00F53AC7" w:rsidRDefault="006F29CC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По дисциплине: «</w:t>
      </w:r>
      <w:proofErr w:type="spellStart"/>
      <w:r w:rsidR="00CF5E53" w:rsidRPr="00F53AC7">
        <w:rPr>
          <w:sz w:val="26"/>
          <w:szCs w:val="26"/>
        </w:rPr>
        <w:t>ООТПиСП</w:t>
      </w:r>
      <w:proofErr w:type="spellEnd"/>
      <w:r w:rsidR="00BC3D7E" w:rsidRPr="00F53AC7">
        <w:rPr>
          <w:sz w:val="26"/>
          <w:szCs w:val="26"/>
        </w:rPr>
        <w:t>»</w:t>
      </w:r>
    </w:p>
    <w:p w14:paraId="06E2BAAF" w14:textId="310AE9DC" w:rsidR="00BC3D7E" w:rsidRPr="00F53AC7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Тема: «</w:t>
      </w:r>
      <w:r w:rsidR="001E54D8" w:rsidRPr="001E54D8">
        <w:rPr>
          <w:sz w:val="26"/>
          <w:szCs w:val="26"/>
          <w:lang w:val="ru-BY"/>
        </w:rPr>
        <w:t xml:space="preserve">КЛАССЫ И ОБЪЕКТЫ </w:t>
      </w:r>
      <w:proofErr w:type="gramStart"/>
      <w:r w:rsidR="001E54D8" w:rsidRPr="001E54D8">
        <w:rPr>
          <w:sz w:val="26"/>
          <w:szCs w:val="26"/>
          <w:lang w:val="ru-BY"/>
        </w:rPr>
        <w:t>В  С</w:t>
      </w:r>
      <w:proofErr w:type="gramEnd"/>
      <w:r w:rsidR="001E54D8" w:rsidRPr="001E54D8">
        <w:rPr>
          <w:sz w:val="26"/>
          <w:szCs w:val="26"/>
          <w:lang w:val="ru-BY"/>
        </w:rPr>
        <w:t>++</w:t>
      </w:r>
      <w:r w:rsidR="00BC3D7E" w:rsidRPr="00F53AC7">
        <w:rPr>
          <w:sz w:val="26"/>
          <w:szCs w:val="26"/>
        </w:rPr>
        <w:t>»</w:t>
      </w:r>
    </w:p>
    <w:p w14:paraId="43208ABD" w14:textId="5F96130F" w:rsidR="00BC3D7E" w:rsidRPr="00F53AC7" w:rsidRDefault="006F29CC" w:rsidP="006F29CC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  <w:r w:rsidRPr="00F53AC7">
        <w:rPr>
          <w:sz w:val="26"/>
          <w:szCs w:val="26"/>
        </w:rPr>
        <w:t>Вариант №</w:t>
      </w:r>
      <w:r w:rsidR="00B55415" w:rsidRPr="00F53AC7">
        <w:rPr>
          <w:sz w:val="26"/>
          <w:szCs w:val="26"/>
          <w:lang w:val="en-US"/>
        </w:rPr>
        <w:t>3</w:t>
      </w:r>
    </w:p>
    <w:p w14:paraId="52775338" w14:textId="77777777" w:rsidR="00BC3D7E" w:rsidRPr="00F53AC7" w:rsidRDefault="00BC3D7E" w:rsidP="008E5F99">
      <w:pPr>
        <w:rPr>
          <w:sz w:val="26"/>
          <w:szCs w:val="26"/>
        </w:rPr>
      </w:pPr>
    </w:p>
    <w:p w14:paraId="46C06E06" w14:textId="77777777" w:rsidR="00FF69C9" w:rsidRPr="00F53AC7" w:rsidRDefault="00FF69C9" w:rsidP="008A3C91">
      <w:pPr>
        <w:rPr>
          <w:sz w:val="26"/>
          <w:szCs w:val="26"/>
        </w:rPr>
      </w:pPr>
    </w:p>
    <w:p w14:paraId="5F49BE7C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B1D80E0" w14:textId="77777777" w:rsidR="00FF69C9" w:rsidRPr="00F53AC7" w:rsidRDefault="00FF69C9" w:rsidP="00BC3D7E">
      <w:pPr>
        <w:jc w:val="center"/>
        <w:rPr>
          <w:sz w:val="26"/>
          <w:szCs w:val="26"/>
        </w:rPr>
      </w:pPr>
    </w:p>
    <w:p w14:paraId="25E5E572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7FA0189B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BDCFC7A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27CEAC1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EABB030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B92FB20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</w:t>
      </w:r>
      <w:r w:rsidR="00BC3D7E" w:rsidRPr="00F53AC7">
        <w:rPr>
          <w:sz w:val="26"/>
          <w:szCs w:val="26"/>
        </w:rPr>
        <w:t>:</w:t>
      </w:r>
    </w:p>
    <w:p w14:paraId="30B8E4BA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</w:t>
      </w:r>
      <w:r w:rsidR="00C108FC" w:rsidRPr="00F53AC7">
        <w:rPr>
          <w:sz w:val="26"/>
          <w:szCs w:val="26"/>
        </w:rPr>
        <w:t xml:space="preserve"> 2</w:t>
      </w:r>
      <w:r w:rsidR="00BC3D7E" w:rsidRPr="00F53AC7">
        <w:rPr>
          <w:sz w:val="26"/>
          <w:szCs w:val="26"/>
        </w:rPr>
        <w:t xml:space="preserve"> курса</w:t>
      </w:r>
    </w:p>
    <w:p w14:paraId="402B6ED7" w14:textId="77777777" w:rsidR="00BC3D7E" w:rsidRPr="00F53AC7" w:rsidRDefault="003D6428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</w:t>
      </w:r>
      <w:r w:rsidR="00A96AA3" w:rsidRPr="00F53AC7">
        <w:rPr>
          <w:sz w:val="26"/>
          <w:szCs w:val="26"/>
        </w:rPr>
        <w:t>7</w:t>
      </w:r>
    </w:p>
    <w:p w14:paraId="5D47FB94" w14:textId="77777777" w:rsidR="00A96AA3" w:rsidRPr="00F53AC7" w:rsidRDefault="006F29CC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2D8B55ED" w14:textId="77777777" w:rsidR="00BC3D7E" w:rsidRPr="00F53AC7" w:rsidRDefault="00B43BCF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Проверил</w:t>
      </w:r>
      <w:r w:rsidR="00CF5E53" w:rsidRPr="00F53AC7">
        <w:rPr>
          <w:sz w:val="26"/>
          <w:szCs w:val="26"/>
        </w:rPr>
        <w:t>а</w:t>
      </w:r>
      <w:r w:rsidR="00BC3D7E" w:rsidRPr="00F53AC7">
        <w:rPr>
          <w:sz w:val="26"/>
          <w:szCs w:val="26"/>
        </w:rPr>
        <w:t>:</w:t>
      </w:r>
    </w:p>
    <w:p w14:paraId="556C33EC" w14:textId="77777777" w:rsidR="00BC3D7E" w:rsidRPr="00F53AC7" w:rsidRDefault="00CF5E53" w:rsidP="00BC3D7E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Хацкевич М.В.</w:t>
      </w:r>
    </w:p>
    <w:p w14:paraId="3310C1DF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24EA596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4D73E87B" w14:textId="77777777" w:rsidR="00FF69C9" w:rsidRPr="00F53AC7" w:rsidRDefault="00FF69C9" w:rsidP="00BC3D7E">
      <w:pPr>
        <w:rPr>
          <w:sz w:val="26"/>
          <w:szCs w:val="26"/>
        </w:rPr>
      </w:pPr>
    </w:p>
    <w:p w14:paraId="72AA9564" w14:textId="77777777" w:rsidR="00767CB6" w:rsidRPr="00F53AC7" w:rsidRDefault="00767CB6" w:rsidP="00BC3D7E">
      <w:pPr>
        <w:rPr>
          <w:sz w:val="26"/>
          <w:szCs w:val="26"/>
        </w:rPr>
      </w:pPr>
    </w:p>
    <w:p w14:paraId="15320DF3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C4DD70E" w14:textId="77777777" w:rsidR="00BC3D7E" w:rsidRPr="00F53AC7" w:rsidRDefault="00BC3D7E" w:rsidP="008E5F99">
      <w:pPr>
        <w:rPr>
          <w:sz w:val="26"/>
          <w:szCs w:val="26"/>
        </w:rPr>
      </w:pPr>
    </w:p>
    <w:p w14:paraId="113FFB45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5E974EF8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6DBD762E" w14:textId="77777777" w:rsidR="00B47D5B" w:rsidRPr="00F53AC7" w:rsidRDefault="00B47D5B" w:rsidP="00BC3D7E">
      <w:pPr>
        <w:jc w:val="center"/>
        <w:rPr>
          <w:sz w:val="26"/>
          <w:szCs w:val="26"/>
        </w:rPr>
      </w:pPr>
    </w:p>
    <w:p w14:paraId="186BA6BE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74E88D61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1884B196" w14:textId="77777777" w:rsidR="00BC3D7E" w:rsidRPr="00F53AC7" w:rsidRDefault="00BC3D7E" w:rsidP="00BC3D7E">
      <w:pPr>
        <w:jc w:val="center"/>
        <w:rPr>
          <w:sz w:val="26"/>
          <w:szCs w:val="26"/>
        </w:rPr>
      </w:pPr>
    </w:p>
    <w:p w14:paraId="359D77F9" w14:textId="77777777" w:rsidR="00BC3D7E" w:rsidRPr="00F53AC7" w:rsidRDefault="003D6428" w:rsidP="00BC3D7E">
      <w:pPr>
        <w:jc w:val="center"/>
        <w:rPr>
          <w:sz w:val="26"/>
          <w:szCs w:val="26"/>
        </w:rPr>
      </w:pPr>
      <w:r w:rsidRPr="00F53AC7">
        <w:rPr>
          <w:sz w:val="26"/>
          <w:szCs w:val="26"/>
        </w:rPr>
        <w:t>202</w:t>
      </w:r>
      <w:r w:rsidR="00674DB7" w:rsidRPr="00F53AC7">
        <w:rPr>
          <w:sz w:val="26"/>
          <w:szCs w:val="26"/>
        </w:rPr>
        <w:t>2</w:t>
      </w:r>
    </w:p>
    <w:p w14:paraId="751052F0" w14:textId="77777777" w:rsidR="009B730A" w:rsidRPr="00F53AC7" w:rsidRDefault="00BC3D7E" w:rsidP="00A96AA3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53AC7">
        <w:rPr>
          <w:sz w:val="26"/>
          <w:szCs w:val="26"/>
        </w:rPr>
        <w:br w:type="page"/>
      </w:r>
    </w:p>
    <w:p w14:paraId="0E4AA5F8" w14:textId="3AECCAE6" w:rsidR="00A96AA3" w:rsidRPr="00F53AC7" w:rsidRDefault="00BC3D7E" w:rsidP="00A96A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lastRenderedPageBreak/>
        <w:t xml:space="preserve">Цель </w:t>
      </w:r>
      <w:proofErr w:type="gramStart"/>
      <w:r w:rsidRPr="00F53AC7">
        <w:rPr>
          <w:b/>
          <w:sz w:val="26"/>
          <w:szCs w:val="26"/>
        </w:rPr>
        <w:t xml:space="preserve">работы: </w:t>
      </w:r>
      <w:r w:rsidR="006F29CC" w:rsidRPr="00F53AC7">
        <w:rPr>
          <w:b/>
          <w:sz w:val="26"/>
          <w:szCs w:val="26"/>
        </w:rPr>
        <w:t xml:space="preserve"> </w:t>
      </w:r>
      <w:r w:rsidR="0075108A">
        <w:rPr>
          <w:sz w:val="26"/>
          <w:szCs w:val="26"/>
          <w:lang w:val="ru-BY"/>
        </w:rPr>
        <w:t>п</w:t>
      </w:r>
      <w:proofErr w:type="spellStart"/>
      <w:r w:rsidR="0075108A" w:rsidRPr="0075108A">
        <w:rPr>
          <w:sz w:val="26"/>
          <w:szCs w:val="26"/>
          <w:lang w:val="ru-BY"/>
        </w:rPr>
        <w:t>олучить</w:t>
      </w:r>
      <w:proofErr w:type="spellEnd"/>
      <w:proofErr w:type="gramEnd"/>
      <w:r w:rsidR="0075108A" w:rsidRPr="0075108A">
        <w:rPr>
          <w:sz w:val="26"/>
          <w:szCs w:val="26"/>
          <w:lang w:val="ru-BY"/>
        </w:rPr>
        <w:t xml:space="preserve"> практические навыки реализации классов на С++.</w:t>
      </w:r>
    </w:p>
    <w:p w14:paraId="5DC3FC17" w14:textId="77777777" w:rsidR="00B85DF9" w:rsidRPr="00F53AC7" w:rsidRDefault="00B47D5B" w:rsidP="00B85DF9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Задание:</w:t>
      </w:r>
    </w:p>
    <w:p w14:paraId="18E26E66" w14:textId="77777777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1. Определить пользовательский класс в соответствии с вариантом задания (смотри приложение).</w:t>
      </w:r>
    </w:p>
    <w:p w14:paraId="20775BC0" w14:textId="7BADA8A1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2. Определить в классе следующие конструкторы: без параметров, с параметрами, копирования.</w:t>
      </w:r>
    </w:p>
    <w:p w14:paraId="1E079245" w14:textId="77777777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3. Определить в классе деструктор.</w:t>
      </w:r>
    </w:p>
    <w:p w14:paraId="2383196A" w14:textId="77777777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4. Определить в классе компоненты-функции для просмотра и установки полей данных.</w:t>
      </w:r>
    </w:p>
    <w:p w14:paraId="7772C1C2" w14:textId="77777777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5. Определить указатель на компоненту-функцию.</w:t>
      </w:r>
    </w:p>
    <w:p w14:paraId="08802FE8" w14:textId="77777777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6. Определить указатель на экземпляр класса.</w:t>
      </w:r>
    </w:p>
    <w:p w14:paraId="38BA97A5" w14:textId="45EBB6B3" w:rsidR="001A59B5" w:rsidRP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412D33DB" w14:textId="7ECCBB47" w:rsidR="001A59B5" w:rsidRDefault="001A59B5" w:rsidP="001A59B5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8. Показать в программе использование указателя на объект и указателя на компоненту-функцию.</w:t>
      </w:r>
    </w:p>
    <w:p w14:paraId="499B8F1B" w14:textId="77777777" w:rsidR="001A59B5" w:rsidRDefault="001A59B5" w:rsidP="001A59B5">
      <w:pPr>
        <w:jc w:val="center"/>
        <w:rPr>
          <w:sz w:val="28"/>
        </w:rPr>
      </w:pPr>
      <w:r>
        <w:rPr>
          <w:sz w:val="28"/>
        </w:rPr>
        <w:t>3. КАДРЫ</w:t>
      </w:r>
    </w:p>
    <w:p w14:paraId="6FCDDBA4" w14:textId="77777777" w:rsidR="001A59B5" w:rsidRDefault="001A59B5" w:rsidP="001A59B5">
      <w:pPr>
        <w:pStyle w:val="8"/>
        <w:spacing w:befor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имя – </w:t>
      </w:r>
      <w:r>
        <w:rPr>
          <w:sz w:val="28"/>
        </w:rPr>
        <w:t>char</w:t>
      </w:r>
      <w:r>
        <w:rPr>
          <w:sz w:val="28"/>
          <w:lang w:val="ru-RU"/>
        </w:rPr>
        <w:t>*</w:t>
      </w:r>
    </w:p>
    <w:p w14:paraId="477024CE" w14:textId="77777777" w:rsidR="001A59B5" w:rsidRDefault="001A59B5" w:rsidP="001A59B5">
      <w:pPr>
        <w:pStyle w:val="8"/>
        <w:spacing w:before="0"/>
        <w:jc w:val="center"/>
        <w:rPr>
          <w:sz w:val="28"/>
          <w:lang w:val="ru-RU"/>
        </w:rPr>
      </w:pPr>
      <w:r>
        <w:rPr>
          <w:sz w:val="28"/>
          <w:lang w:val="ru-RU"/>
        </w:rPr>
        <w:t>номер ц</w:t>
      </w:r>
      <w:r>
        <w:rPr>
          <w:sz w:val="28"/>
          <w:lang w:val="ru-RU"/>
        </w:rPr>
        <w:t>е</w:t>
      </w:r>
      <w:r>
        <w:rPr>
          <w:sz w:val="28"/>
          <w:lang w:val="ru-RU"/>
        </w:rPr>
        <w:t xml:space="preserve">ха – </w:t>
      </w:r>
      <w:r>
        <w:rPr>
          <w:sz w:val="28"/>
        </w:rPr>
        <w:t>int</w:t>
      </w:r>
    </w:p>
    <w:p w14:paraId="2C8E4244" w14:textId="570F9DBA" w:rsidR="001A59B5" w:rsidRDefault="001A59B5" w:rsidP="001A59B5">
      <w:pPr>
        <w:pStyle w:val="8"/>
        <w:spacing w:before="0"/>
        <w:jc w:val="center"/>
        <w:rPr>
          <w:sz w:val="26"/>
          <w:szCs w:val="26"/>
        </w:rPr>
      </w:pPr>
      <w:r>
        <w:rPr>
          <w:sz w:val="28"/>
          <w:lang w:val="ru-RU"/>
        </w:rPr>
        <w:t xml:space="preserve">разряд – </w:t>
      </w:r>
      <w:r>
        <w:rPr>
          <w:sz w:val="28"/>
        </w:rPr>
        <w:t>int</w:t>
      </w:r>
    </w:p>
    <w:p w14:paraId="58FB9E31" w14:textId="0D22C75C" w:rsidR="00CB557E" w:rsidRDefault="00CB557E" w:rsidP="001A59B5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F53AC7">
        <w:rPr>
          <w:b/>
          <w:sz w:val="26"/>
          <w:szCs w:val="26"/>
        </w:rPr>
        <w:t>Код</w:t>
      </w:r>
      <w:r w:rsidRPr="00F53AC7">
        <w:rPr>
          <w:b/>
          <w:sz w:val="26"/>
          <w:szCs w:val="26"/>
          <w:lang w:val="en-US"/>
        </w:rPr>
        <w:t xml:space="preserve"> </w:t>
      </w:r>
      <w:r w:rsidRPr="00F53AC7">
        <w:rPr>
          <w:b/>
          <w:sz w:val="26"/>
          <w:szCs w:val="26"/>
        </w:rPr>
        <w:t>программы</w:t>
      </w:r>
      <w:r w:rsidRPr="00F53AC7">
        <w:rPr>
          <w:b/>
          <w:sz w:val="26"/>
          <w:szCs w:val="26"/>
          <w:lang w:val="en-US"/>
        </w:rPr>
        <w:t>:</w:t>
      </w:r>
    </w:p>
    <w:p w14:paraId="0A46BF49" w14:textId="7BCF1C44" w:rsidR="001A59B5" w:rsidRDefault="001A59B5" w:rsidP="001A59B5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ru-BY"/>
        </w:rPr>
        <w:t xml:space="preserve">Файл </w:t>
      </w:r>
      <w:proofErr w:type="spellStart"/>
      <w:r>
        <w:rPr>
          <w:b/>
          <w:sz w:val="26"/>
          <w:szCs w:val="26"/>
          <w:lang w:val="en-US"/>
        </w:rPr>
        <w:t>Personel.h</w:t>
      </w:r>
      <w:proofErr w:type="spellEnd"/>
      <w:r>
        <w:rPr>
          <w:b/>
          <w:sz w:val="26"/>
          <w:szCs w:val="26"/>
          <w:lang w:val="en-US"/>
        </w:rPr>
        <w:t>:</w:t>
      </w:r>
    </w:p>
    <w:p w14:paraId="693D047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LNAME = 25;</w:t>
      </w:r>
    </w:p>
    <w:p w14:paraId="64E270E0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iostream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5E111B10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iomanip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51481EE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string.h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56D6B246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string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05821B46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stdio.h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6B5CF8DC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class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{</w:t>
      </w:r>
    </w:p>
    <w:p w14:paraId="68C4051C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private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</w:t>
      </w:r>
    </w:p>
    <w:p w14:paraId="4304E04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[LNAME];</w:t>
      </w:r>
    </w:p>
    <w:p w14:paraId="2D1E0813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fabId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74287E6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5086AD9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public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</w:t>
      </w:r>
    </w:p>
    <w:p w14:paraId="59BDF76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();</w:t>
      </w:r>
    </w:p>
    <w:p w14:paraId="67C844A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08FF145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&amp;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refObj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3CBBF445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  <w:t>~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();</w:t>
      </w:r>
    </w:p>
    <w:p w14:paraId="1196CA6B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0E02C0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();</w:t>
      </w:r>
    </w:p>
    <w:p w14:paraId="1307165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();</w:t>
      </w:r>
    </w:p>
    <w:p w14:paraId="11F0C7B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();</w:t>
      </w:r>
    </w:p>
    <w:p w14:paraId="5D2BB071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701CD8E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*);</w:t>
      </w:r>
    </w:p>
    <w:p w14:paraId="1DB93D48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6670AB4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0B679E8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2CD8D8EA" w14:textId="476A44B7" w:rsidR="001A59B5" w:rsidRPr="001A59B5" w:rsidRDefault="001A59B5" w:rsidP="001A59B5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};</w:t>
      </w:r>
    </w:p>
    <w:p w14:paraId="624D6153" w14:textId="68D5FB51" w:rsidR="001A59B5" w:rsidRDefault="001A59B5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ru-BY" w:eastAsia="en-US"/>
        </w:rPr>
      </w:pPr>
    </w:p>
    <w:p w14:paraId="74174B5B" w14:textId="77777777" w:rsidR="001E54D8" w:rsidRDefault="001E54D8" w:rsidP="00F53AC7">
      <w:pPr>
        <w:widowControl/>
        <w:autoSpaceDE/>
        <w:autoSpaceDN/>
        <w:adjustRightInd/>
        <w:rPr>
          <w:rFonts w:eastAsiaTheme="minorHAnsi"/>
          <w:color w:val="000000" w:themeColor="text1"/>
          <w:sz w:val="26"/>
          <w:szCs w:val="26"/>
          <w:lang w:val="ru-BY" w:eastAsia="en-US"/>
        </w:rPr>
      </w:pPr>
    </w:p>
    <w:p w14:paraId="09EDA00B" w14:textId="46267D92" w:rsidR="00F53AC7" w:rsidRDefault="001A59B5" w:rsidP="00F53AC7">
      <w:pPr>
        <w:widowControl/>
        <w:autoSpaceDE/>
        <w:autoSpaceDN/>
        <w:adjustRightInd/>
        <w:rPr>
          <w:rFonts w:eastAsiaTheme="minorHAnsi"/>
          <w:b/>
          <w:bCs/>
          <w:color w:val="000000" w:themeColor="text1"/>
          <w:sz w:val="26"/>
          <w:szCs w:val="26"/>
          <w:lang w:val="en-US" w:eastAsia="en-US"/>
        </w:rPr>
      </w:pPr>
      <w:r w:rsidRPr="001A59B5">
        <w:rPr>
          <w:rFonts w:eastAsiaTheme="minorHAnsi"/>
          <w:b/>
          <w:bCs/>
          <w:color w:val="000000" w:themeColor="text1"/>
          <w:sz w:val="26"/>
          <w:szCs w:val="26"/>
          <w:lang w:val="ru-BY" w:eastAsia="en-US"/>
        </w:rPr>
        <w:lastRenderedPageBreak/>
        <w:t xml:space="preserve">Файл </w:t>
      </w:r>
      <w:r w:rsidRPr="001A59B5">
        <w:rPr>
          <w:rFonts w:eastAsiaTheme="minorHAnsi"/>
          <w:b/>
          <w:bCs/>
          <w:color w:val="000000" w:themeColor="text1"/>
          <w:sz w:val="26"/>
          <w:szCs w:val="26"/>
          <w:lang w:val="en-US" w:eastAsia="en-US"/>
        </w:rPr>
        <w:t>Personel.cpp:</w:t>
      </w:r>
    </w:p>
    <w:p w14:paraId="4DAC3603" w14:textId="77777777" w:rsidR="001A59B5" w:rsidRPr="001A59B5" w:rsidRDefault="001A59B5" w:rsidP="00F53AC7">
      <w:pPr>
        <w:widowControl/>
        <w:autoSpaceDE/>
        <w:autoSpaceDN/>
        <w:adjustRightInd/>
        <w:rPr>
          <w:rFonts w:eastAsiaTheme="minorHAnsi"/>
          <w:b/>
          <w:bCs/>
          <w:color w:val="000000" w:themeColor="text1"/>
          <w:sz w:val="26"/>
          <w:szCs w:val="26"/>
          <w:lang w:val="en-US" w:eastAsia="en-US"/>
        </w:rPr>
      </w:pPr>
    </w:p>
    <w:p w14:paraId="6456208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Personel.h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"</w:t>
      </w:r>
    </w:p>
    <w:p w14:paraId="572B383B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30191111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Using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default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constructor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."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4CB086A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*)"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Default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", 0, 0);</w:t>
      </w:r>
    </w:p>
    <w:p w14:paraId="2B2A877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199BAF0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0497893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Using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constructor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with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parameters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."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4478211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4F99E025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5D38CA26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&amp;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refObj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66B0046B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Using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copying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constructor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."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09A67D4D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*)refObj.name,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refObj.fabId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refObj.level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5321B32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4EE4057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::~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1CB27595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Executing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destructor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of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object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."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0555965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3F747C50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72D1EF90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return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7AE053BB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0AF926D8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1353F45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return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fabId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16D0F56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69638E2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2B50E27B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return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590D55A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6F9B1698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2BBEB0E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for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i = 0; i &lt; 25; i++) {</w:t>
      </w:r>
    </w:p>
    <w:p w14:paraId="4D94F56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[i] =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[i];</w:t>
      </w:r>
    </w:p>
    <w:p w14:paraId="6697D47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  <w:t>}</w:t>
      </w:r>
    </w:p>
    <w:p w14:paraId="69C0090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0727BCF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1A8944F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fabId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=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1F28A861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75D05E7D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55C5C5A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=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1F3CE61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7E5410A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void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 {</w:t>
      </w:r>
    </w:p>
    <w:p w14:paraId="7A1043D0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5D067EB8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newId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5D3831E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newLevel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);</w:t>
      </w:r>
    </w:p>
    <w:p w14:paraId="7C21836F" w14:textId="62A0E11D" w:rsidR="00F53AC7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50E8EF13" w14:textId="13288811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14F8B7B0" w14:textId="24ABA7AB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84BFE98" w14:textId="46730541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459D6801" w14:textId="42ABBC97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16EB89B" w14:textId="1FAD04A7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4B983530" w14:textId="29A058AC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077684EC" w14:textId="77777777" w:rsidR="001E54D8" w:rsidRDefault="001E54D8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2ED7FAA6" w14:textId="2EB77D62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051F297" w14:textId="72D46A76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A052860" w14:textId="12EAE04A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7AB428F" w14:textId="60255352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12FA55CC" w14:textId="28BA20E4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078CA3FF" w14:textId="397C26F5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AEF5D1E" w14:textId="7BD4391D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179FF90F" w14:textId="6F228119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19BF9552" w14:textId="65D01A5E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7B906F19" w14:textId="6F0301F3" w:rsid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04FD9C97" w14:textId="5C8BE453" w:rsidR="001A59B5" w:rsidRDefault="001A59B5" w:rsidP="001A59B5">
      <w:pPr>
        <w:widowControl/>
        <w:autoSpaceDE/>
        <w:autoSpaceDN/>
        <w:adjustRightInd/>
        <w:rPr>
          <w:rFonts w:eastAsiaTheme="minorHAnsi"/>
          <w:b/>
          <w:bCs/>
          <w:sz w:val="26"/>
          <w:szCs w:val="26"/>
          <w:lang w:val="en-US" w:eastAsia="en-US"/>
        </w:rPr>
      </w:pPr>
      <w:r>
        <w:rPr>
          <w:rFonts w:eastAsiaTheme="minorHAnsi"/>
          <w:b/>
          <w:bCs/>
          <w:sz w:val="26"/>
          <w:szCs w:val="26"/>
          <w:lang w:val="ru-BY" w:eastAsia="en-US"/>
        </w:rPr>
        <w:lastRenderedPageBreak/>
        <w:t xml:space="preserve">Файл </w:t>
      </w:r>
      <w:r>
        <w:rPr>
          <w:rFonts w:eastAsiaTheme="minorHAnsi"/>
          <w:b/>
          <w:bCs/>
          <w:sz w:val="26"/>
          <w:szCs w:val="26"/>
          <w:lang w:val="en-US" w:eastAsia="en-US"/>
        </w:rPr>
        <w:t>Source.cpp:</w:t>
      </w:r>
    </w:p>
    <w:p w14:paraId="7DC33C42" w14:textId="0F399339" w:rsidR="001A59B5" w:rsidRDefault="001A59B5" w:rsidP="001A59B5">
      <w:pPr>
        <w:widowControl/>
        <w:autoSpaceDE/>
        <w:autoSpaceDN/>
        <w:adjustRightInd/>
        <w:rPr>
          <w:rFonts w:eastAsiaTheme="minorHAnsi"/>
          <w:b/>
          <w:bCs/>
          <w:sz w:val="26"/>
          <w:szCs w:val="26"/>
          <w:lang w:val="en-US" w:eastAsia="en-US"/>
        </w:rPr>
      </w:pPr>
    </w:p>
    <w:p w14:paraId="7AFAD45A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Personel.h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"</w:t>
      </w:r>
    </w:p>
    <w:p w14:paraId="03B17A15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main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 {</w:t>
      </w:r>
    </w:p>
    <w:p w14:paraId="4AA534F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pers1;</w:t>
      </w:r>
    </w:p>
    <w:p w14:paraId="3EEEEB6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pers2((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*)"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HelloWorld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", 25, 3);</w:t>
      </w:r>
    </w:p>
    <w:p w14:paraId="6EC9EDA3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pers3(pers2);</w:t>
      </w:r>
    </w:p>
    <w:p w14:paraId="53AE85E4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953697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  <w:t>pers3.setName((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*)"ThisIsPers3(copyOfPers2)"); //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setters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work</w:t>
      </w:r>
      <w:proofErr w:type="spellEnd"/>
    </w:p>
    <w:p w14:paraId="400130A7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08B44246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char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*(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::*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myptr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)(); //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pointer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definition</w:t>
      </w:r>
      <w:proofErr w:type="spellEnd"/>
    </w:p>
    <w:p w14:paraId="065F357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myptr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= &amp;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 //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setting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up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a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pointer</w:t>
      </w:r>
      <w:proofErr w:type="spellEnd"/>
    </w:p>
    <w:p w14:paraId="0D9325B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11AD79D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Personel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*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obj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 //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object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pointer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example</w:t>
      </w:r>
      <w:proofErr w:type="spellEnd"/>
    </w:p>
    <w:p w14:paraId="5DCE7EB8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obj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= &amp;pers2;</w:t>
      </w:r>
    </w:p>
    <w:p w14:paraId="55E04D22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18FBE79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Default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: " &lt;&lt; pers1.getName()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12F08EAF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"With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param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: " &lt;&lt; pers2.getName()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319E8899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Copy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: " &lt;&lt; pers3.getName()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29EB11D3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Method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Pointer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 " &lt;&lt; (pers2.*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myptr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)()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3A17A6FE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"Object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Pointer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: "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obj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-&gt;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getName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() &lt;&lt; 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::</w:t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endl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386E21DC" w14:textId="77777777" w:rsidR="001A59B5" w:rsidRPr="001A59B5" w:rsidRDefault="001A59B5" w:rsidP="001A59B5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ab/>
      </w:r>
      <w:proofErr w:type="spellStart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return</w:t>
      </w:r>
      <w:proofErr w:type="spellEnd"/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0;</w:t>
      </w:r>
    </w:p>
    <w:p w14:paraId="0EADABA5" w14:textId="379E9D80" w:rsidR="001A59B5" w:rsidRPr="001A59B5" w:rsidRDefault="001A59B5" w:rsidP="001A59B5">
      <w:pPr>
        <w:widowControl/>
        <w:autoSpaceDE/>
        <w:autoSpaceDN/>
        <w:adjustRightInd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1A59B5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4EE4BB3C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 w:rsidRPr="00F53AC7">
        <w:rPr>
          <w:b/>
          <w:sz w:val="26"/>
          <w:szCs w:val="26"/>
        </w:rPr>
        <w:t>Результат</w:t>
      </w:r>
      <w:r w:rsidR="002D0F86" w:rsidRPr="00F53AC7">
        <w:rPr>
          <w:b/>
          <w:sz w:val="26"/>
          <w:szCs w:val="26"/>
        </w:rPr>
        <w:t xml:space="preserve"> работы программы</w:t>
      </w:r>
      <w:r w:rsidRPr="00F53AC7">
        <w:rPr>
          <w:b/>
          <w:sz w:val="26"/>
          <w:szCs w:val="26"/>
        </w:rPr>
        <w:t>:</w:t>
      </w:r>
    </w:p>
    <w:p w14:paraId="0550A522" w14:textId="4741B723" w:rsidR="002D0F86" w:rsidRDefault="001A59B5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668D2849" wp14:editId="3A8EB0FC">
            <wp:extent cx="34194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835F" w14:textId="19413579" w:rsidR="0075108A" w:rsidRDefault="0075108A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>Выполненные задания:</w:t>
      </w:r>
    </w:p>
    <w:p w14:paraId="0DA6E1F7" w14:textId="4CD5FF90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1. Определить пользовательский класс в соответствии с вариантом задания (смотри приложение).</w:t>
      </w:r>
    </w:p>
    <w:p w14:paraId="5E0F6F6C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class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{</w:t>
      </w:r>
    </w:p>
    <w:p w14:paraId="1132630B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private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</w:t>
      </w:r>
    </w:p>
    <w:p w14:paraId="7E7A02D3" w14:textId="39A57C24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[LNAME];</w:t>
      </w: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fabId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29CB5C87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public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</w:t>
      </w:r>
    </w:p>
    <w:p w14:paraId="79A974E4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();</w:t>
      </w:r>
    </w:p>
    <w:p w14:paraId="74F64476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26AD69F7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const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&amp;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refObj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65C6EF63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  <w:t>~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();</w:t>
      </w:r>
    </w:p>
    <w:p w14:paraId="1BDA8DD2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14:paraId="2A7F7780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();</w:t>
      </w:r>
    </w:p>
    <w:p w14:paraId="7718248A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();</w:t>
      </w:r>
    </w:p>
    <w:p w14:paraId="743EC76D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();</w:t>
      </w:r>
    </w:p>
    <w:p w14:paraId="2775A632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14:paraId="6775A0E8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*);</w:t>
      </w:r>
    </w:p>
    <w:p w14:paraId="26AACED5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01CD801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43B7F3D5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0312076E" w14:textId="77777777" w:rsidR="0075108A" w:rsidRPr="0075108A" w:rsidRDefault="0075108A" w:rsidP="0075108A">
      <w:pPr>
        <w:widowControl/>
        <w:autoSpaceDE/>
        <w:autoSpaceDN/>
        <w:adjustRightInd/>
        <w:spacing w:before="240" w:after="240"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};</w:t>
      </w:r>
    </w:p>
    <w:p w14:paraId="48BA1400" w14:textId="77777777" w:rsidR="0075108A" w:rsidRPr="001A59B5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5637679E" w14:textId="05712251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2. Определить в классе следующие конструкторы: без параметров, с параметрами, копирования.</w:t>
      </w:r>
    </w:p>
    <w:p w14:paraId="4E486FAF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 {</w:t>
      </w:r>
    </w:p>
    <w:p w14:paraId="4BF15DCC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cout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&lt;&lt; "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Using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default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constructor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." &lt;&lt;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endl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05A8310E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*)"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Default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", 0, 0);</w:t>
      </w:r>
    </w:p>
    <w:p w14:paraId="206EA6AD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4FFD045A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389CD1CE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cout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&lt;&lt; "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Using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constructor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with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parameters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." &lt;&lt;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endl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73298EE5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1C5BD6D6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0A4D9C19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const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&amp;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refObj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5E6A2214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cout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&lt;&lt; "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Using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copying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constructor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." &lt;&lt;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endl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28AA3F8B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*)refObj.name,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refObj.fabId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refObj.level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603E3A1E" w14:textId="2D8948E7" w:rsid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06BE8EFA" w14:textId="77777777" w:rsidR="0075108A" w:rsidRPr="001A59B5" w:rsidRDefault="0075108A" w:rsidP="0075108A">
      <w:pPr>
        <w:widowControl/>
        <w:ind w:left="1416"/>
        <w:rPr>
          <w:sz w:val="26"/>
          <w:szCs w:val="26"/>
        </w:rPr>
      </w:pPr>
    </w:p>
    <w:p w14:paraId="268EFCA8" w14:textId="08A43271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3. Определить в классе деструктор.</w:t>
      </w:r>
    </w:p>
    <w:p w14:paraId="1E2FDEF6" w14:textId="77777777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71D3B2D7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::~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 {</w:t>
      </w:r>
    </w:p>
    <w:p w14:paraId="6180E7C7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cout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&lt;&lt; "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Executing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destructor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of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object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." &lt;&lt;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std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endl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4255D4DB" w14:textId="65569744" w:rsid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45F5FAD2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14:paraId="567F6DDB" w14:textId="1A5F3DF3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4. Определить в классе компоненты-функции для просмотра и установки полей данных.</w:t>
      </w:r>
    </w:p>
    <w:p w14:paraId="633AEA1B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 {</w:t>
      </w:r>
    </w:p>
    <w:p w14:paraId="6634015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return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7424909D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39CCDCB5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 {</w:t>
      </w:r>
    </w:p>
    <w:p w14:paraId="033BE765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return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fabId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2C28C6CA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335EF69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() {</w:t>
      </w:r>
    </w:p>
    <w:p w14:paraId="5D271370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return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3F2190F2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05C264EA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0DA6260D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for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i = 0; i &lt; 25; i++) {</w:t>
      </w:r>
    </w:p>
    <w:p w14:paraId="3A0E6750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[i] =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[i];</w:t>
      </w:r>
    </w:p>
    <w:p w14:paraId="559E3071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  <w:t>}</w:t>
      </w:r>
    </w:p>
    <w:p w14:paraId="30B54AB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360075B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4AB0FDDE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fabId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=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03080851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6633B6A8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68F343D1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=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</w:t>
      </w:r>
    </w:p>
    <w:p w14:paraId="577D9246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0761701C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void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,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int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 {</w:t>
      </w:r>
    </w:p>
    <w:p w14:paraId="40168C22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3C0AC367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newId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03F71219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this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-&gt;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newLevel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);</w:t>
      </w:r>
    </w:p>
    <w:p w14:paraId="52D84421" w14:textId="3A87218F" w:rsidR="0075108A" w:rsidRDefault="0075108A" w:rsidP="0075108A">
      <w:pPr>
        <w:widowControl/>
        <w:autoSpaceDE/>
        <w:autoSpaceDN/>
        <w:adjustRightInd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}</w:t>
      </w:r>
    </w:p>
    <w:p w14:paraId="6D1F5040" w14:textId="77777777" w:rsidR="0075108A" w:rsidRPr="0075108A" w:rsidRDefault="0075108A" w:rsidP="0075108A">
      <w:pPr>
        <w:widowControl/>
        <w:autoSpaceDE/>
        <w:autoSpaceDN/>
        <w:adjustRightInd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14:paraId="71A64691" w14:textId="3405CCF8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5. Определить указатель на компоненту-функцию.</w:t>
      </w:r>
    </w:p>
    <w:p w14:paraId="5D950FAC" w14:textId="77777777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3897865B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char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*(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::*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myptr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)(); //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pointer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definition</w:t>
      </w:r>
      <w:proofErr w:type="spellEnd"/>
    </w:p>
    <w:p w14:paraId="5522F17F" w14:textId="2EB128B5" w:rsid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myptr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= &amp;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::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getName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 //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setting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up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a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pointer</w:t>
      </w:r>
      <w:proofErr w:type="spellEnd"/>
    </w:p>
    <w:p w14:paraId="5D7386C3" w14:textId="77777777" w:rsidR="0075108A" w:rsidRPr="0075108A" w:rsidRDefault="0075108A" w:rsidP="0075108A">
      <w:pPr>
        <w:widowControl/>
        <w:ind w:left="1416"/>
        <w:rPr>
          <w:rFonts w:ascii="Consolas" w:eastAsiaTheme="minorHAnsi" w:hAnsi="Consolas" w:cs="Consolas"/>
          <w:sz w:val="20"/>
          <w:szCs w:val="20"/>
          <w:lang w:val="ru-BY" w:eastAsia="en-US"/>
        </w:rPr>
      </w:pPr>
    </w:p>
    <w:p w14:paraId="12EE2AFB" w14:textId="7A81DA32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6. Определить указатель на экземпляр класса.</w:t>
      </w:r>
    </w:p>
    <w:p w14:paraId="629CA6A0" w14:textId="77777777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5A58E0C6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Personel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*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obj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; //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object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pointer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</w:t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example</w:t>
      </w:r>
      <w:proofErr w:type="spellEnd"/>
    </w:p>
    <w:p w14:paraId="1EB40072" w14:textId="77777777" w:rsidR="0075108A" w:rsidRPr="0075108A" w:rsidRDefault="0075108A" w:rsidP="0075108A">
      <w:pPr>
        <w:widowControl/>
        <w:ind w:left="2124"/>
        <w:rPr>
          <w:rFonts w:ascii="Consolas" w:eastAsiaTheme="minorHAnsi" w:hAnsi="Consolas" w:cs="Consolas"/>
          <w:sz w:val="20"/>
          <w:szCs w:val="20"/>
          <w:lang w:val="ru-BY" w:eastAsia="en-US"/>
        </w:rPr>
      </w:pPr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ab/>
      </w:r>
      <w:proofErr w:type="spellStart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>obj</w:t>
      </w:r>
      <w:proofErr w:type="spellEnd"/>
      <w:r w:rsidRPr="0075108A">
        <w:rPr>
          <w:rFonts w:ascii="Consolas" w:eastAsiaTheme="minorHAnsi" w:hAnsi="Consolas" w:cs="Consolas"/>
          <w:sz w:val="20"/>
          <w:szCs w:val="20"/>
          <w:lang w:val="ru-BY" w:eastAsia="en-US"/>
        </w:rPr>
        <w:t xml:space="preserve"> = &amp;pers2;</w:t>
      </w:r>
    </w:p>
    <w:p w14:paraId="1B9AD556" w14:textId="577FC41E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5B938EAF" w14:textId="77777777" w:rsidR="0075108A" w:rsidRPr="001A59B5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55F38DDD" w14:textId="77777777" w:rsidR="0075108A" w:rsidRPr="001A59B5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lastRenderedPageBreak/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75AD1FB9" w14:textId="10BF576E" w:rsid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1A59B5">
        <w:rPr>
          <w:sz w:val="26"/>
          <w:szCs w:val="26"/>
        </w:rPr>
        <w:t>8. Показать в программе использование указателя на объект и указателя на компоненту-функцию.</w:t>
      </w:r>
    </w:p>
    <w:p w14:paraId="1789C891" w14:textId="77777777" w:rsidR="0075108A" w:rsidRPr="0075108A" w:rsidRDefault="0075108A" w:rsidP="0075108A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01DBAB4C" w14:textId="587A589E" w:rsidR="002922A3" w:rsidRPr="00F53AC7" w:rsidRDefault="00B47D5B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F53AC7">
        <w:rPr>
          <w:b/>
          <w:sz w:val="26"/>
          <w:szCs w:val="26"/>
        </w:rPr>
        <w:t>Вывод:</w:t>
      </w:r>
      <w:r w:rsidR="002922A3" w:rsidRPr="00F53AC7">
        <w:rPr>
          <w:b/>
          <w:sz w:val="26"/>
          <w:szCs w:val="26"/>
        </w:rPr>
        <w:t xml:space="preserve"> </w:t>
      </w:r>
      <w:r w:rsidR="002922A3" w:rsidRPr="00F53AC7">
        <w:rPr>
          <w:sz w:val="26"/>
          <w:szCs w:val="26"/>
        </w:rPr>
        <w:t>я</w:t>
      </w:r>
      <w:r w:rsidR="00D61934" w:rsidRPr="00F53AC7">
        <w:rPr>
          <w:b/>
          <w:sz w:val="26"/>
          <w:szCs w:val="26"/>
        </w:rPr>
        <w:t xml:space="preserve"> </w:t>
      </w:r>
      <w:r w:rsidR="0075108A">
        <w:rPr>
          <w:sz w:val="26"/>
          <w:szCs w:val="26"/>
          <w:lang w:val="ru-BY"/>
        </w:rPr>
        <w:t>п</w:t>
      </w:r>
      <w:proofErr w:type="spellStart"/>
      <w:r w:rsidR="0075108A" w:rsidRPr="0075108A">
        <w:rPr>
          <w:sz w:val="26"/>
          <w:szCs w:val="26"/>
          <w:lang w:val="ru-BY"/>
        </w:rPr>
        <w:t>олучи</w:t>
      </w:r>
      <w:proofErr w:type="spellEnd"/>
      <w:r w:rsidR="0075108A">
        <w:rPr>
          <w:sz w:val="26"/>
          <w:szCs w:val="26"/>
          <w:lang w:val="ru-BY"/>
        </w:rPr>
        <w:t>л</w:t>
      </w:r>
      <w:r w:rsidR="0075108A" w:rsidRPr="0075108A">
        <w:rPr>
          <w:sz w:val="26"/>
          <w:szCs w:val="26"/>
          <w:lang w:val="ru-BY"/>
        </w:rPr>
        <w:t xml:space="preserve"> практические навыки реализации классов на С++.</w:t>
      </w:r>
    </w:p>
    <w:p w14:paraId="634740F3" w14:textId="77777777" w:rsidR="00A96AA3" w:rsidRPr="00F53AC7" w:rsidRDefault="00A96AA3" w:rsidP="002922A3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p w14:paraId="3F9388EA" w14:textId="77777777" w:rsidR="00B47D5B" w:rsidRPr="00F53AC7" w:rsidRDefault="00B47D5B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14:paraId="19F8534D" w14:textId="77777777" w:rsidR="00A96AA3" w:rsidRPr="00F53AC7" w:rsidRDefault="00A96AA3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sectPr w:rsidR="00A96AA3" w:rsidRPr="00F53AC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B1DED"/>
    <w:rsid w:val="0010473F"/>
    <w:rsid w:val="00122A85"/>
    <w:rsid w:val="00124530"/>
    <w:rsid w:val="00141815"/>
    <w:rsid w:val="0017044B"/>
    <w:rsid w:val="0017626C"/>
    <w:rsid w:val="00180E2C"/>
    <w:rsid w:val="001962C7"/>
    <w:rsid w:val="001A59B5"/>
    <w:rsid w:val="001E54D8"/>
    <w:rsid w:val="001F28AC"/>
    <w:rsid w:val="002440CB"/>
    <w:rsid w:val="00245BEA"/>
    <w:rsid w:val="0024717D"/>
    <w:rsid w:val="00247872"/>
    <w:rsid w:val="002922A3"/>
    <w:rsid w:val="002C475B"/>
    <w:rsid w:val="002D0F86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B0E26"/>
    <w:rsid w:val="003B5666"/>
    <w:rsid w:val="003C3888"/>
    <w:rsid w:val="003C5C96"/>
    <w:rsid w:val="003D6428"/>
    <w:rsid w:val="003E0C65"/>
    <w:rsid w:val="003F2E83"/>
    <w:rsid w:val="004160FC"/>
    <w:rsid w:val="0043084C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7D3B"/>
    <w:rsid w:val="00674DB7"/>
    <w:rsid w:val="006C1F27"/>
    <w:rsid w:val="006C6892"/>
    <w:rsid w:val="006E1C84"/>
    <w:rsid w:val="006F0D28"/>
    <w:rsid w:val="006F29CC"/>
    <w:rsid w:val="00712FF3"/>
    <w:rsid w:val="00720258"/>
    <w:rsid w:val="00721F28"/>
    <w:rsid w:val="007234CF"/>
    <w:rsid w:val="00745641"/>
    <w:rsid w:val="0075108A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14033"/>
    <w:rsid w:val="00A24A1E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55415"/>
    <w:rsid w:val="00B613F5"/>
    <w:rsid w:val="00B85DF9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5353F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53AC7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F05D"/>
  <w15:docId w15:val="{62325F26-5117-472E-8386-C10AE2DC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8">
    <w:name w:val="Стиль8"/>
    <w:basedOn w:val="a"/>
    <w:rsid w:val="001A59B5"/>
    <w:pPr>
      <w:widowControl/>
      <w:autoSpaceDE/>
      <w:autoSpaceDN/>
      <w:adjustRightInd/>
      <w:spacing w:before="120"/>
      <w:jc w:val="both"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51D4-D44A-4F65-A8CA-DD34FDBB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47</cp:revision>
  <dcterms:created xsi:type="dcterms:W3CDTF">2019-09-14T14:07:00Z</dcterms:created>
  <dcterms:modified xsi:type="dcterms:W3CDTF">2022-05-03T10:49:00Z</dcterms:modified>
</cp:coreProperties>
</file>